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F707792" w:rsidR="00F34A9B" w:rsidRPr="005C397A" w:rsidRDefault="00CB79B3">
      <w:pPr>
        <w:spacing w:line="240" w:lineRule="auto"/>
        <w:rPr>
          <w:b/>
          <w:i/>
          <w:color w:val="2A62A6"/>
          <w:sz w:val="32"/>
          <w:szCs w:val="32"/>
        </w:rPr>
      </w:pPr>
      <w:r w:rsidRPr="00295C75">
        <w:rPr>
          <w:rFonts w:cs="Tahoma"/>
          <w:i/>
          <w:noProof/>
          <w:color w:val="548DD4"/>
          <w:sz w:val="32"/>
          <w:szCs w:val="32"/>
        </w:rPr>
        <w:drawing>
          <wp:inline distT="0" distB="0" distL="0" distR="0" wp14:anchorId="117E11C9" wp14:editId="0021FBBD">
            <wp:extent cx="5695950" cy="4143375"/>
            <wp:effectExtent l="0" t="0" r="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5BD0D41" w:rsidR="00F34A9B" w:rsidRPr="009A57EC" w:rsidRDefault="00EC7E4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lí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 w:rsidRPr="009A57EC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5434803" w:rsidR="00F34A9B" w:rsidRPr="009A57EC" w:rsidRDefault="00FA796B" w:rsidP="00EC7E41">
      <w:pPr>
        <w:spacing w:before="60" w:after="60" w:line="288" w:lineRule="auto"/>
        <w:jc w:val="center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rFonts w:cs="Times New Roman"/>
          <w:b/>
          <w:sz w:val="38"/>
          <w:szCs w:val="36"/>
        </w:rPr>
        <w:t>Xây</w:t>
      </w:r>
      <w:proofErr w:type="spellEnd"/>
      <w:r>
        <w:rPr>
          <w:rFonts w:cs="Times New Roman"/>
          <w:b/>
          <w:sz w:val="38"/>
          <w:szCs w:val="36"/>
        </w:rPr>
        <w:t xml:space="preserve"> </w:t>
      </w:r>
      <w:proofErr w:type="spellStart"/>
      <w:r>
        <w:rPr>
          <w:rFonts w:cs="Times New Roman"/>
          <w:b/>
          <w:sz w:val="38"/>
          <w:szCs w:val="36"/>
        </w:rPr>
        <w:t>dựng</w:t>
      </w:r>
      <w:proofErr w:type="spellEnd"/>
      <w:r>
        <w:rPr>
          <w:rFonts w:cs="Times New Roman"/>
          <w:b/>
          <w:sz w:val="38"/>
          <w:szCs w:val="36"/>
        </w:rPr>
        <w:t xml:space="preserve"> </w:t>
      </w:r>
      <w:proofErr w:type="spellStart"/>
      <w:r>
        <w:rPr>
          <w:rFonts w:cs="Times New Roman"/>
          <w:b/>
          <w:sz w:val="38"/>
          <w:szCs w:val="36"/>
        </w:rPr>
        <w:t>phần</w:t>
      </w:r>
      <w:proofErr w:type="spellEnd"/>
      <w:r>
        <w:rPr>
          <w:rFonts w:cs="Times New Roman"/>
          <w:b/>
          <w:sz w:val="38"/>
          <w:szCs w:val="36"/>
        </w:rPr>
        <w:t xml:space="preserve"> </w:t>
      </w:r>
      <w:proofErr w:type="spellStart"/>
      <w:r>
        <w:rPr>
          <w:rFonts w:cs="Times New Roman"/>
          <w:b/>
          <w:sz w:val="38"/>
          <w:szCs w:val="36"/>
        </w:rPr>
        <w:t>mềm</w:t>
      </w:r>
      <w:proofErr w:type="spellEnd"/>
      <w:r>
        <w:rPr>
          <w:rFonts w:cs="Times New Roman"/>
          <w:b/>
          <w:sz w:val="38"/>
          <w:szCs w:val="36"/>
        </w:rPr>
        <w:t xml:space="preserve"> </w:t>
      </w:r>
      <w:proofErr w:type="spellStart"/>
      <w:r>
        <w:rPr>
          <w:rFonts w:cs="Times New Roman"/>
          <w:b/>
          <w:sz w:val="38"/>
          <w:szCs w:val="36"/>
        </w:rPr>
        <w:t>tử</w:t>
      </w:r>
      <w:proofErr w:type="spellEnd"/>
      <w:r>
        <w:rPr>
          <w:rFonts w:cs="Times New Roman"/>
          <w:b/>
          <w:sz w:val="38"/>
          <w:szCs w:val="36"/>
        </w:rPr>
        <w:t xml:space="preserve"> vi, </w:t>
      </w:r>
      <w:proofErr w:type="spellStart"/>
      <w:r>
        <w:rPr>
          <w:rFonts w:cs="Times New Roman"/>
          <w:b/>
          <w:sz w:val="38"/>
          <w:szCs w:val="36"/>
        </w:rPr>
        <w:t>tướng</w:t>
      </w:r>
      <w:proofErr w:type="spellEnd"/>
      <w:r>
        <w:rPr>
          <w:rFonts w:cs="Times New Roman"/>
          <w:b/>
          <w:sz w:val="38"/>
          <w:szCs w:val="36"/>
        </w:rPr>
        <w:t xml:space="preserve"> </w:t>
      </w:r>
      <w:proofErr w:type="spellStart"/>
      <w:r>
        <w:rPr>
          <w:rFonts w:cs="Times New Roman"/>
          <w:b/>
          <w:sz w:val="38"/>
          <w:szCs w:val="36"/>
        </w:rPr>
        <w:t>số</w:t>
      </w:r>
      <w:proofErr w:type="spell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DAD0FDA" w14:textId="77777777" w:rsidR="00F34A9B" w:rsidRDefault="00F34A9B" w:rsidP="00CC2DF8">
      <w:pPr>
        <w:pStyle w:val="Mucluc3"/>
        <w:ind w:left="0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FA796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FA796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FA796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FA796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FA796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FA796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FA796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FA796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FA796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FA79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FA796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784BC8F7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73C5656" w14:textId="0A4E1769" w:rsidR="00FA796B" w:rsidRPr="00FA796B" w:rsidRDefault="00EC7E41" w:rsidP="00EC7E41">
      <w:pPr>
        <w:rPr>
          <w:rFonts w:cs="Times New Roman"/>
          <w:szCs w:val="26"/>
        </w:rPr>
      </w:pPr>
      <w:proofErr w:type="spellStart"/>
      <w:r w:rsidRPr="00EC7E41">
        <w:rPr>
          <w:rFonts w:cs="Times New Roman"/>
          <w:color w:val="000000"/>
          <w:szCs w:val="26"/>
        </w:rPr>
        <w:t>Xây</w:t>
      </w:r>
      <w:proofErr w:type="spellEnd"/>
      <w:r w:rsidRPr="00EC7E41">
        <w:rPr>
          <w:rFonts w:cs="Times New Roman"/>
          <w:color w:val="000000"/>
          <w:szCs w:val="26"/>
        </w:rPr>
        <w:t xml:space="preserve"> </w:t>
      </w:r>
      <w:proofErr w:type="spellStart"/>
      <w:r w:rsidRPr="00EC7E41">
        <w:rPr>
          <w:rFonts w:cs="Times New Roman"/>
          <w:color w:val="000000"/>
          <w:szCs w:val="26"/>
        </w:rPr>
        <w:t>dựng</w:t>
      </w:r>
      <w:proofErr w:type="spellEnd"/>
      <w:r w:rsidRPr="00EC7E41">
        <w:rPr>
          <w:rFonts w:cs="Times New Roman"/>
          <w:color w:val="000000"/>
          <w:szCs w:val="26"/>
        </w:rPr>
        <w:t xml:space="preserve"> </w:t>
      </w:r>
      <w:proofErr w:type="spellStart"/>
      <w:r w:rsidRPr="00EC7E41">
        <w:rPr>
          <w:rFonts w:cs="Times New Roman"/>
          <w:color w:val="000000"/>
          <w:szCs w:val="26"/>
        </w:rPr>
        <w:t>một</w:t>
      </w:r>
      <w:proofErr w:type="spellEnd"/>
      <w:r w:rsidRPr="00EC7E41">
        <w:rPr>
          <w:rFonts w:cs="Times New Roman"/>
          <w:color w:val="000000"/>
          <w:szCs w:val="26"/>
        </w:rPr>
        <w:t xml:space="preserve"> </w:t>
      </w:r>
      <w:proofErr w:type="spellStart"/>
      <w:r w:rsidRPr="00EC7E41">
        <w:rPr>
          <w:rFonts w:cs="Times New Roman"/>
          <w:color w:val="000000"/>
          <w:szCs w:val="26"/>
        </w:rPr>
        <w:t>phần</w:t>
      </w:r>
      <w:proofErr w:type="spellEnd"/>
      <w:r w:rsidRPr="00EC7E41">
        <w:rPr>
          <w:rFonts w:cs="Times New Roman"/>
          <w:color w:val="000000"/>
          <w:szCs w:val="26"/>
        </w:rPr>
        <w:t xml:space="preserve"> </w:t>
      </w:r>
      <w:proofErr w:type="spellStart"/>
      <w:r w:rsidRPr="00EC7E41">
        <w:rPr>
          <w:rFonts w:cs="Times New Roman"/>
          <w:color w:val="000000"/>
          <w:szCs w:val="26"/>
        </w:rPr>
        <w:t>mềm</w:t>
      </w:r>
      <w:proofErr w:type="spellEnd"/>
      <w:r w:rsidRPr="00EC7E41">
        <w:rPr>
          <w:rFonts w:cs="Times New Roman"/>
          <w:color w:val="000000"/>
          <w:szCs w:val="26"/>
        </w:rPr>
        <w:t xml:space="preserve"> </w:t>
      </w:r>
      <w:proofErr w:type="spellStart"/>
      <w:r w:rsidRPr="00EC7E41">
        <w:rPr>
          <w:rFonts w:cs="Times New Roman"/>
          <w:color w:val="000000"/>
          <w:szCs w:val="26"/>
        </w:rPr>
        <w:t>để</w:t>
      </w:r>
      <w:proofErr w:type="spellEnd"/>
      <w:r w:rsidRPr="00EC7E41">
        <w:rPr>
          <w:rFonts w:cs="Times New Roman"/>
          <w:color w:val="000000"/>
          <w:szCs w:val="26"/>
        </w:rPr>
        <w:t xml:space="preserve"> “</w:t>
      </w:r>
      <w:proofErr w:type="spellStart"/>
      <w:r w:rsidR="00FA796B">
        <w:rPr>
          <w:rFonts w:cs="Times New Roman"/>
          <w:color w:val="000000"/>
          <w:szCs w:val="26"/>
        </w:rPr>
        <w:t>xem</w:t>
      </w:r>
      <w:proofErr w:type="spellEnd"/>
      <w:r w:rsidR="00FA796B">
        <w:rPr>
          <w:rFonts w:cs="Times New Roman"/>
          <w:color w:val="000000"/>
          <w:szCs w:val="26"/>
        </w:rPr>
        <w:t xml:space="preserve"> </w:t>
      </w:r>
      <w:proofErr w:type="spellStart"/>
      <w:r w:rsidR="00FA796B">
        <w:rPr>
          <w:rFonts w:cs="Times New Roman"/>
          <w:color w:val="000000"/>
          <w:szCs w:val="26"/>
        </w:rPr>
        <w:t>tử</w:t>
      </w:r>
      <w:proofErr w:type="spellEnd"/>
      <w:r w:rsidR="00FA796B">
        <w:rPr>
          <w:rFonts w:cs="Times New Roman"/>
          <w:color w:val="000000"/>
          <w:szCs w:val="26"/>
        </w:rPr>
        <w:t xml:space="preserve"> vi, </w:t>
      </w:r>
      <w:proofErr w:type="spellStart"/>
      <w:r w:rsidR="00FA796B">
        <w:rPr>
          <w:rFonts w:cs="Times New Roman"/>
          <w:color w:val="000000"/>
          <w:szCs w:val="26"/>
        </w:rPr>
        <w:t>tướng</w:t>
      </w:r>
      <w:proofErr w:type="spellEnd"/>
      <w:r w:rsidR="00FA796B">
        <w:rPr>
          <w:rFonts w:cs="Times New Roman"/>
          <w:color w:val="000000"/>
          <w:szCs w:val="26"/>
        </w:rPr>
        <w:t xml:space="preserve"> </w:t>
      </w:r>
      <w:proofErr w:type="spellStart"/>
      <w:proofErr w:type="gramStart"/>
      <w:r w:rsidR="00FA796B">
        <w:rPr>
          <w:rFonts w:cs="Times New Roman"/>
          <w:color w:val="000000"/>
          <w:szCs w:val="26"/>
        </w:rPr>
        <w:t>số</w:t>
      </w:r>
      <w:proofErr w:type="spellEnd"/>
      <w:r w:rsidRPr="00EC7E41">
        <w:rPr>
          <w:rFonts w:cs="Times New Roman"/>
          <w:color w:val="000000"/>
          <w:szCs w:val="26"/>
        </w:rPr>
        <w:t xml:space="preserve">”  </w:t>
      </w:r>
      <w:proofErr w:type="spellStart"/>
      <w:r w:rsidR="00FA796B">
        <w:rPr>
          <w:rFonts w:cs="Times New Roman"/>
          <w:szCs w:val="26"/>
        </w:rPr>
        <w:t>nhằm</w:t>
      </w:r>
      <w:proofErr w:type="spellEnd"/>
      <w:proofErr w:type="gram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giúp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mọi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người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xem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ngày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tháng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năm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tốt</w:t>
      </w:r>
      <w:proofErr w:type="spellEnd"/>
      <w:r w:rsidR="00FA796B">
        <w:rPr>
          <w:rFonts w:cs="Times New Roman"/>
          <w:szCs w:val="26"/>
        </w:rPr>
        <w:t xml:space="preserve">, </w:t>
      </w:r>
      <w:proofErr w:type="spellStart"/>
      <w:r w:rsidR="00FA796B">
        <w:rPr>
          <w:rFonts w:cs="Times New Roman"/>
          <w:szCs w:val="26"/>
        </w:rPr>
        <w:t>xin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lá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số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tử</w:t>
      </w:r>
      <w:proofErr w:type="spellEnd"/>
      <w:r w:rsidR="00FA796B">
        <w:rPr>
          <w:rFonts w:cs="Times New Roman"/>
          <w:szCs w:val="26"/>
        </w:rPr>
        <w:t xml:space="preserve"> vi, </w:t>
      </w:r>
      <w:proofErr w:type="spellStart"/>
      <w:r w:rsidR="00FA796B">
        <w:rPr>
          <w:rFonts w:cs="Times New Roman"/>
          <w:szCs w:val="26"/>
        </w:rPr>
        <w:t>xem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đặc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điểm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tướng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số</w:t>
      </w:r>
      <w:proofErr w:type="spellEnd"/>
      <w:r w:rsidR="00FA796B">
        <w:rPr>
          <w:rFonts w:cs="Times New Roman"/>
          <w:szCs w:val="26"/>
        </w:rPr>
        <w:t xml:space="preserve">, </w:t>
      </w:r>
      <w:proofErr w:type="spellStart"/>
      <w:r w:rsidR="00FA796B">
        <w:rPr>
          <w:rFonts w:cs="Times New Roman"/>
          <w:szCs w:val="26"/>
        </w:rPr>
        <w:t>xem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phong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tục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tập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quán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của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Việt</w:t>
      </w:r>
      <w:proofErr w:type="spellEnd"/>
      <w:r w:rsidR="00FA796B">
        <w:rPr>
          <w:rFonts w:cs="Times New Roman"/>
          <w:szCs w:val="26"/>
        </w:rPr>
        <w:t xml:space="preserve"> Nam </w:t>
      </w:r>
      <w:proofErr w:type="spellStart"/>
      <w:r w:rsidR="00FA796B">
        <w:rPr>
          <w:rFonts w:cs="Times New Roman"/>
          <w:szCs w:val="26"/>
        </w:rPr>
        <w:t>cũng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như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Châu</w:t>
      </w:r>
      <w:proofErr w:type="spellEnd"/>
      <w:r w:rsidR="00FA796B">
        <w:rPr>
          <w:rFonts w:cs="Times New Roman"/>
          <w:szCs w:val="26"/>
        </w:rPr>
        <w:t xml:space="preserve"> Á, </w:t>
      </w:r>
      <w:proofErr w:type="spellStart"/>
      <w:r w:rsidR="00FA796B">
        <w:rPr>
          <w:rFonts w:cs="Times New Roman"/>
          <w:szCs w:val="26"/>
        </w:rPr>
        <w:t>tham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khảo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sách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về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tử</w:t>
      </w:r>
      <w:proofErr w:type="spellEnd"/>
      <w:r w:rsidR="00FA796B">
        <w:rPr>
          <w:rFonts w:cs="Times New Roman"/>
          <w:szCs w:val="26"/>
        </w:rPr>
        <w:t xml:space="preserve"> vi </w:t>
      </w:r>
      <w:proofErr w:type="spellStart"/>
      <w:r w:rsidR="00FA796B">
        <w:rPr>
          <w:rFonts w:cs="Times New Roman"/>
          <w:szCs w:val="26"/>
        </w:rPr>
        <w:t>tướng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số</w:t>
      </w:r>
      <w:proofErr w:type="spellEnd"/>
      <w:r w:rsidR="00FA796B">
        <w:rPr>
          <w:rFonts w:cs="Times New Roman"/>
          <w:szCs w:val="26"/>
        </w:rPr>
        <w:t xml:space="preserve">, ….  </w:t>
      </w:r>
      <w:proofErr w:type="spellStart"/>
      <w:r w:rsidR="00FA796B">
        <w:rPr>
          <w:rFonts w:cs="Times New Roman"/>
          <w:szCs w:val="26"/>
        </w:rPr>
        <w:t>diễn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đàn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để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mọi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người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trao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đổi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với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nhau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và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có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những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khóa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học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tử</w:t>
      </w:r>
      <w:proofErr w:type="spellEnd"/>
      <w:r w:rsidR="00FA796B">
        <w:rPr>
          <w:rFonts w:cs="Times New Roman"/>
          <w:szCs w:val="26"/>
        </w:rPr>
        <w:t xml:space="preserve"> vi, </w:t>
      </w:r>
      <w:proofErr w:type="spellStart"/>
      <w:r w:rsidR="00FA796B">
        <w:rPr>
          <w:rFonts w:cs="Times New Roman"/>
          <w:szCs w:val="26"/>
        </w:rPr>
        <w:t>tướng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số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cho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người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có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nhu</w:t>
      </w:r>
      <w:proofErr w:type="spellEnd"/>
      <w:r w:rsidR="00FA796B">
        <w:rPr>
          <w:rFonts w:cs="Times New Roman"/>
          <w:szCs w:val="26"/>
        </w:rPr>
        <w:t xml:space="preserve"> </w:t>
      </w:r>
      <w:proofErr w:type="spellStart"/>
      <w:r w:rsidR="00FA796B">
        <w:rPr>
          <w:rFonts w:cs="Times New Roman"/>
          <w:szCs w:val="26"/>
        </w:rPr>
        <w:t>cầu</w:t>
      </w:r>
      <w:proofErr w:type="spellEnd"/>
      <w:r w:rsidR="00FA796B">
        <w:rPr>
          <w:rFonts w:cs="Times New Roman"/>
          <w:szCs w:val="26"/>
        </w:rPr>
        <w:t>.</w:t>
      </w:r>
      <w:bookmarkStart w:id="2" w:name="_GoBack"/>
      <w:bookmarkEnd w:id="2"/>
    </w:p>
    <w:p w14:paraId="292D8DFA" w14:textId="13904858" w:rsidR="00BA730B" w:rsidRDefault="00BA730B" w:rsidP="00BA730B">
      <w:pPr>
        <w:pStyle w:val="u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627A08A5" w14:textId="69028116" w:rsidR="00CB79B3" w:rsidRPr="00295C75" w:rsidRDefault="00CB79B3" w:rsidP="00CB79B3">
      <w:pPr>
        <w:jc w:val="left"/>
        <w:rPr>
          <w:rFonts w:cs="Tahoma"/>
        </w:rPr>
      </w:pPr>
      <w:r w:rsidRPr="00295C75">
        <w:rPr>
          <w:rFonts w:cs="Tahoma"/>
          <w:b/>
          <w:bCs/>
        </w:rPr>
        <w:t xml:space="preserve">Link </w:t>
      </w:r>
      <w:proofErr w:type="spellStart"/>
      <w:r w:rsidRPr="00295C75">
        <w:rPr>
          <w:rFonts w:cs="Tahoma"/>
          <w:b/>
          <w:bCs/>
        </w:rPr>
        <w:t>Quản</w:t>
      </w:r>
      <w:proofErr w:type="spellEnd"/>
      <w:r w:rsidRPr="00295C75">
        <w:rPr>
          <w:rFonts w:cs="Tahoma"/>
          <w:b/>
          <w:bCs/>
        </w:rPr>
        <w:t xml:space="preserve"> </w:t>
      </w:r>
      <w:proofErr w:type="spellStart"/>
      <w:r w:rsidRPr="00295C75">
        <w:rPr>
          <w:rFonts w:cs="Tahoma"/>
          <w:b/>
          <w:bCs/>
        </w:rPr>
        <w:t>lý</w:t>
      </w:r>
      <w:proofErr w:type="spellEnd"/>
      <w:r w:rsidRPr="00295C75">
        <w:rPr>
          <w:rFonts w:cs="Tahoma"/>
          <w:b/>
          <w:bCs/>
        </w:rPr>
        <w:t xml:space="preserve"> </w:t>
      </w:r>
      <w:proofErr w:type="spellStart"/>
      <w:r w:rsidRPr="00295C75">
        <w:rPr>
          <w:rFonts w:cs="Tahoma"/>
          <w:b/>
          <w:bCs/>
        </w:rPr>
        <w:t>và</w:t>
      </w:r>
      <w:proofErr w:type="spellEnd"/>
      <w:r w:rsidRPr="00295C75">
        <w:rPr>
          <w:rFonts w:cs="Tahoma"/>
          <w:b/>
          <w:bCs/>
        </w:rPr>
        <w:t xml:space="preserve"> </w:t>
      </w:r>
      <w:proofErr w:type="spellStart"/>
      <w:r w:rsidRPr="00295C75">
        <w:rPr>
          <w:rFonts w:cs="Tahoma"/>
          <w:b/>
          <w:bCs/>
        </w:rPr>
        <w:t>phân</w:t>
      </w:r>
      <w:proofErr w:type="spellEnd"/>
      <w:r w:rsidRPr="00295C75">
        <w:rPr>
          <w:rFonts w:cs="Tahoma"/>
          <w:b/>
          <w:bCs/>
        </w:rPr>
        <w:t xml:space="preserve"> chia </w:t>
      </w:r>
      <w:proofErr w:type="spellStart"/>
      <w:r w:rsidRPr="00295C75">
        <w:rPr>
          <w:rFonts w:cs="Tahoma"/>
          <w:b/>
          <w:bCs/>
        </w:rPr>
        <w:t>công</w:t>
      </w:r>
      <w:proofErr w:type="spellEnd"/>
      <w:r w:rsidRPr="00295C75">
        <w:rPr>
          <w:rFonts w:cs="Tahoma"/>
          <w:b/>
          <w:bCs/>
        </w:rPr>
        <w:t xml:space="preserve"> </w:t>
      </w:r>
      <w:proofErr w:type="spellStart"/>
      <w:r w:rsidRPr="00295C75">
        <w:rPr>
          <w:rFonts w:cs="Tahoma"/>
          <w:b/>
          <w:bCs/>
        </w:rPr>
        <w:t>việc</w:t>
      </w:r>
      <w:proofErr w:type="spellEnd"/>
      <w:r w:rsidRPr="00295C75">
        <w:rPr>
          <w:rFonts w:cs="Tahoma"/>
          <w:b/>
          <w:bCs/>
        </w:rPr>
        <w:t>:</w:t>
      </w:r>
      <w:r w:rsidRPr="00295C75">
        <w:rPr>
          <w:rFonts w:cs="Tahoma"/>
        </w:rPr>
        <w:t xml:space="preserve"> </w:t>
      </w:r>
      <w:r w:rsidR="00FA796B" w:rsidRPr="00FA796B">
        <w:rPr>
          <w:rFonts w:cs="Tahoma"/>
        </w:rPr>
        <w:t>https://tasks.office.com/husteduvn.onmicrosoft.com/vi/Home/PlanViews/2A7EH4sqDk2Kvk6xzPTb7skAGgdQ?Type=PlanLink&amp;Channel=Link&amp;CreatedTime=637123738730580000</w:t>
      </w:r>
    </w:p>
    <w:p w14:paraId="22420DD7" w14:textId="19B57421" w:rsidR="00DA5CCC" w:rsidRPr="00CC2DF8" w:rsidRDefault="00CB79B3" w:rsidP="00CC2DF8">
      <w:pPr>
        <w:jc w:val="left"/>
        <w:rPr>
          <w:rFonts w:cs="Tahoma"/>
        </w:rPr>
      </w:pPr>
      <w:r w:rsidRPr="00295C75">
        <w:rPr>
          <w:rFonts w:cs="Tahoma"/>
          <w:b/>
          <w:bCs/>
        </w:rPr>
        <w:t xml:space="preserve">Link </w:t>
      </w:r>
      <w:proofErr w:type="spellStart"/>
      <w:r w:rsidRPr="00295C75">
        <w:rPr>
          <w:rFonts w:cs="Tahoma"/>
          <w:b/>
          <w:bCs/>
        </w:rPr>
        <w:t>Quản</w:t>
      </w:r>
      <w:proofErr w:type="spellEnd"/>
      <w:r w:rsidRPr="00295C75">
        <w:rPr>
          <w:rFonts w:cs="Tahoma"/>
          <w:b/>
          <w:bCs/>
        </w:rPr>
        <w:t xml:space="preserve"> </w:t>
      </w:r>
      <w:proofErr w:type="spellStart"/>
      <w:r w:rsidRPr="00295C75">
        <w:rPr>
          <w:rFonts w:cs="Tahoma"/>
          <w:b/>
          <w:bCs/>
        </w:rPr>
        <w:t>lý</w:t>
      </w:r>
      <w:proofErr w:type="spellEnd"/>
      <w:r w:rsidRPr="00295C75">
        <w:rPr>
          <w:rFonts w:cs="Tahoma"/>
          <w:b/>
          <w:bCs/>
        </w:rPr>
        <w:t xml:space="preserve"> </w:t>
      </w:r>
      <w:proofErr w:type="spellStart"/>
      <w:r w:rsidRPr="00295C75">
        <w:rPr>
          <w:rFonts w:cs="Tahoma"/>
          <w:b/>
          <w:bCs/>
        </w:rPr>
        <w:t>mã</w:t>
      </w:r>
      <w:proofErr w:type="spellEnd"/>
      <w:r w:rsidRPr="00295C75">
        <w:rPr>
          <w:rFonts w:cs="Tahoma"/>
          <w:b/>
          <w:bCs/>
        </w:rPr>
        <w:t xml:space="preserve"> </w:t>
      </w:r>
      <w:proofErr w:type="spellStart"/>
      <w:r w:rsidRPr="00295C75">
        <w:rPr>
          <w:rFonts w:cs="Tahoma"/>
          <w:b/>
          <w:bCs/>
        </w:rPr>
        <w:t>nguồn</w:t>
      </w:r>
      <w:proofErr w:type="spellEnd"/>
      <w:r w:rsidRPr="00295C75">
        <w:rPr>
          <w:rFonts w:cs="Tahoma"/>
          <w:b/>
          <w:bCs/>
        </w:rPr>
        <w:t>:</w:t>
      </w:r>
      <w:r w:rsidRPr="00295C75">
        <w:rPr>
          <w:rFonts w:cs="Tahoma"/>
        </w:rPr>
        <w:t xml:space="preserve"> </w:t>
      </w:r>
      <w:hyperlink r:id="rId9" w:history="1">
        <w:r w:rsidR="00FA796B">
          <w:rPr>
            <w:rStyle w:val="Siuktni"/>
          </w:rPr>
          <w:t>https://github.com/diendepzai1998/QTDACNTT</w:t>
        </w:r>
      </w:hyperlink>
    </w:p>
    <w:p w14:paraId="5E1510E8" w14:textId="23360A6C" w:rsidR="00A62F4F" w:rsidRDefault="00A62F4F" w:rsidP="00A62F4F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36FDE556" w:rsidR="00587AEE" w:rsidRDefault="00587AEE" w:rsidP="00587AEE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EC7E41">
        <w:t>h</w:t>
      </w:r>
      <w:r w:rsidR="00FA796B">
        <w:t>à</w:t>
      </w:r>
      <w:r w:rsidR="00EC7E41">
        <w:t>ng</w:t>
      </w:r>
      <w:bookmarkEnd w:id="5"/>
      <w:proofErr w:type="spellEnd"/>
    </w:p>
    <w:p w14:paraId="5C601C22" w14:textId="6874021A" w:rsidR="00EC7E41" w:rsidRPr="00EC7E41" w:rsidRDefault="00EC7E41" w:rsidP="00452F34">
      <w:pPr>
        <w:pStyle w:val="oancuaDanhsach"/>
        <w:numPr>
          <w:ilvl w:val="0"/>
          <w:numId w:val="3"/>
        </w:numPr>
        <w:rPr>
          <w:rFonts w:cs="Times New Roman"/>
          <w:b/>
        </w:rPr>
      </w:pPr>
      <w:r w:rsidRPr="00EC7E41">
        <w:rPr>
          <w:rFonts w:cs="Tahoma"/>
          <w:iCs/>
        </w:rPr>
        <w:t>Anh</w:t>
      </w:r>
      <w:r w:rsidR="00FA796B">
        <w:rPr>
          <w:rFonts w:cs="Tahoma"/>
          <w:iCs/>
        </w:rPr>
        <w:t xml:space="preserve"> Gia </w:t>
      </w:r>
      <w:proofErr w:type="spellStart"/>
      <w:r w:rsidR="00FA796B">
        <w:rPr>
          <w:rFonts w:cs="Tahoma"/>
          <w:iCs/>
        </w:rPr>
        <w:t>Văn</w:t>
      </w:r>
      <w:proofErr w:type="spellEnd"/>
      <w:r w:rsidR="00FA796B">
        <w:rPr>
          <w:rFonts w:cs="Tahoma"/>
          <w:iCs/>
        </w:rPr>
        <w:t xml:space="preserve"> </w:t>
      </w:r>
      <w:proofErr w:type="spellStart"/>
      <w:r w:rsidR="00FA796B">
        <w:rPr>
          <w:rFonts w:cs="Tahoma"/>
          <w:iCs/>
        </w:rPr>
        <w:t>Lượng</w:t>
      </w:r>
      <w:proofErr w:type="spellEnd"/>
      <w:r w:rsidRPr="00EC7E41">
        <w:rPr>
          <w:rFonts w:cs="Tahoma"/>
          <w:iCs/>
        </w:rPr>
        <w:t xml:space="preserve">:  </w:t>
      </w:r>
      <w:proofErr w:type="spellStart"/>
      <w:r w:rsidR="00FA796B">
        <w:rPr>
          <w:rFonts w:cs="Tahoma"/>
          <w:iCs/>
        </w:rPr>
        <w:t>Chủ</w:t>
      </w:r>
      <w:proofErr w:type="spellEnd"/>
      <w:r w:rsidR="00FA796B">
        <w:rPr>
          <w:rFonts w:cs="Tahoma"/>
          <w:iCs/>
        </w:rPr>
        <w:t xml:space="preserve"> </w:t>
      </w:r>
      <w:proofErr w:type="spellStart"/>
      <w:r w:rsidR="00FA796B">
        <w:rPr>
          <w:rFonts w:cs="Tahoma"/>
          <w:iCs/>
        </w:rPr>
        <w:t>quán</w:t>
      </w:r>
      <w:proofErr w:type="spellEnd"/>
      <w:r w:rsidR="00FA796B">
        <w:rPr>
          <w:rFonts w:cs="Tahoma"/>
          <w:iCs/>
        </w:rPr>
        <w:t xml:space="preserve"> </w:t>
      </w:r>
      <w:proofErr w:type="spellStart"/>
      <w:r w:rsidR="00FA796B">
        <w:rPr>
          <w:rFonts w:cs="Tahoma"/>
          <w:iCs/>
        </w:rPr>
        <w:t>trà</w:t>
      </w:r>
      <w:proofErr w:type="spellEnd"/>
      <w:r w:rsidR="00FA796B">
        <w:rPr>
          <w:rFonts w:cs="Tahoma"/>
          <w:iCs/>
        </w:rPr>
        <w:t xml:space="preserve"> </w:t>
      </w:r>
      <w:proofErr w:type="spellStart"/>
      <w:r w:rsidR="00FA796B">
        <w:rPr>
          <w:rFonts w:cs="Tahoma"/>
          <w:iCs/>
        </w:rPr>
        <w:t>Tử</w:t>
      </w:r>
      <w:proofErr w:type="spellEnd"/>
      <w:r w:rsidR="00FA796B">
        <w:rPr>
          <w:rFonts w:cs="Tahoma"/>
          <w:iCs/>
        </w:rPr>
        <w:t xml:space="preserve"> vi </w:t>
      </w:r>
      <w:proofErr w:type="spellStart"/>
      <w:r w:rsidR="00FA796B">
        <w:rPr>
          <w:rFonts w:cs="Tahoma"/>
          <w:iCs/>
        </w:rPr>
        <w:t>quán</w:t>
      </w:r>
      <w:proofErr w:type="spellEnd"/>
    </w:p>
    <w:p w14:paraId="5F40EF17" w14:textId="6653E60E" w:rsidR="00EC7E41" w:rsidRPr="00FA796B" w:rsidRDefault="00EC7E41" w:rsidP="00FA796B">
      <w:pPr>
        <w:pStyle w:val="oancuaDanhsach"/>
        <w:numPr>
          <w:ilvl w:val="0"/>
          <w:numId w:val="3"/>
        </w:numPr>
        <w:jc w:val="left"/>
        <w:rPr>
          <w:rFonts w:cs="Tahoma"/>
          <w:iCs/>
        </w:rPr>
      </w:pPr>
      <w:r w:rsidRPr="00FA796B">
        <w:rPr>
          <w:rFonts w:cs="Tahoma"/>
          <w:iCs/>
        </w:rPr>
        <w:t xml:space="preserve">Email: </w:t>
      </w:r>
      <w:r w:rsidR="00FA796B" w:rsidRPr="00FA796B">
        <w:rPr>
          <w:rFonts w:cs="Tahoma"/>
          <w:iCs/>
        </w:rPr>
        <w:t>luonggia@gmail.com</w:t>
      </w:r>
    </w:p>
    <w:p w14:paraId="442F1A78" w14:textId="28CFD20F" w:rsidR="00EC7E41" w:rsidRPr="00FA796B" w:rsidRDefault="00FA796B" w:rsidP="00FA796B">
      <w:pPr>
        <w:pStyle w:val="oancuaDanhsach"/>
        <w:numPr>
          <w:ilvl w:val="0"/>
          <w:numId w:val="3"/>
        </w:numPr>
        <w:jc w:val="left"/>
        <w:rPr>
          <w:rFonts w:cs="Tahoma"/>
          <w:iCs/>
        </w:rPr>
      </w:pPr>
      <w:proofErr w:type="spellStart"/>
      <w:r>
        <w:rPr>
          <w:rFonts w:cs="Tahoma"/>
          <w:iCs/>
        </w:rPr>
        <w:t>Điện</w:t>
      </w:r>
      <w:proofErr w:type="spellEnd"/>
      <w:r>
        <w:rPr>
          <w:rFonts w:cs="Tahoma"/>
          <w:iCs/>
        </w:rPr>
        <w:t xml:space="preserve"> </w:t>
      </w:r>
      <w:proofErr w:type="spellStart"/>
      <w:proofErr w:type="gramStart"/>
      <w:r>
        <w:rPr>
          <w:rFonts w:cs="Tahoma"/>
          <w:iCs/>
        </w:rPr>
        <w:t>thoại</w:t>
      </w:r>
      <w:proofErr w:type="spellEnd"/>
      <w:r>
        <w:rPr>
          <w:rFonts w:cs="Tahoma"/>
          <w:iCs/>
        </w:rPr>
        <w:t xml:space="preserve"> </w:t>
      </w:r>
      <w:r w:rsidR="00EC7E41" w:rsidRPr="00FA796B">
        <w:rPr>
          <w:rFonts w:cs="Tahoma"/>
          <w:iCs/>
        </w:rPr>
        <w:t>:</w:t>
      </w:r>
      <w:proofErr w:type="gramEnd"/>
      <w:r w:rsidR="00EC7E41" w:rsidRPr="00FA796B">
        <w:rPr>
          <w:rFonts w:cs="Tahoma"/>
          <w:iCs/>
        </w:rPr>
        <w:t xml:space="preserve"> </w:t>
      </w:r>
      <w:r w:rsidRPr="00FA796B">
        <w:rPr>
          <w:rFonts w:cs="Tahoma"/>
          <w:iCs/>
        </w:rPr>
        <w:t>0954999000</w:t>
      </w:r>
    </w:p>
    <w:p w14:paraId="1EF8AD5C" w14:textId="381CCDA4" w:rsidR="00EC7E41" w:rsidRPr="00FA796B" w:rsidRDefault="00EC7E41" w:rsidP="00FA796B">
      <w:pPr>
        <w:pStyle w:val="oancuaDanhsach"/>
        <w:numPr>
          <w:ilvl w:val="0"/>
          <w:numId w:val="3"/>
        </w:numPr>
        <w:rPr>
          <w:rFonts w:cs="Times New Roman"/>
        </w:rPr>
      </w:pPr>
      <w:proofErr w:type="spellStart"/>
      <w:r w:rsidRPr="00FA796B">
        <w:rPr>
          <w:rFonts w:cs="Times New Roman"/>
        </w:rPr>
        <w:t>Địa</w:t>
      </w:r>
      <w:proofErr w:type="spellEnd"/>
      <w:r w:rsidRPr="00FA796B">
        <w:rPr>
          <w:rFonts w:cs="Times New Roman"/>
        </w:rPr>
        <w:t xml:space="preserve"> </w:t>
      </w:r>
      <w:proofErr w:type="spellStart"/>
      <w:r w:rsidRPr="00FA796B">
        <w:rPr>
          <w:rFonts w:cs="Times New Roman"/>
        </w:rPr>
        <w:t>chỉ</w:t>
      </w:r>
      <w:proofErr w:type="spellEnd"/>
      <w:r w:rsidRPr="00FA796B">
        <w:rPr>
          <w:rFonts w:cs="Times New Roman"/>
        </w:rPr>
        <w:t xml:space="preserve">: </w:t>
      </w:r>
      <w:r w:rsidR="00FA796B" w:rsidRPr="00FA796B">
        <w:rPr>
          <w:rFonts w:cs="Times New Roman"/>
        </w:rPr>
        <w:t xml:space="preserve">153 </w:t>
      </w:r>
      <w:proofErr w:type="spellStart"/>
      <w:r w:rsidR="00FA796B" w:rsidRPr="00FA796B">
        <w:rPr>
          <w:rFonts w:cs="Times New Roman"/>
        </w:rPr>
        <w:t>Vũ</w:t>
      </w:r>
      <w:proofErr w:type="spellEnd"/>
      <w:r w:rsidR="00FA796B" w:rsidRPr="00FA796B">
        <w:rPr>
          <w:rFonts w:cs="Times New Roman"/>
        </w:rPr>
        <w:t xml:space="preserve"> </w:t>
      </w:r>
      <w:proofErr w:type="spellStart"/>
      <w:r w:rsidR="00FA796B" w:rsidRPr="00FA796B">
        <w:rPr>
          <w:rFonts w:cs="Times New Roman"/>
        </w:rPr>
        <w:t>Tông</w:t>
      </w:r>
      <w:proofErr w:type="spellEnd"/>
      <w:r w:rsidR="00FA796B" w:rsidRPr="00FA796B">
        <w:rPr>
          <w:rFonts w:cs="Times New Roman"/>
        </w:rPr>
        <w:t xml:space="preserve"> Phan</w:t>
      </w:r>
      <w:r w:rsidRPr="00FA796B">
        <w:rPr>
          <w:rFonts w:cs="Times New Roman"/>
        </w:rPr>
        <w:t xml:space="preserve">- </w:t>
      </w:r>
      <w:r w:rsidR="00FA796B" w:rsidRPr="00FA796B">
        <w:rPr>
          <w:rFonts w:cs="Times New Roman"/>
        </w:rPr>
        <w:t xml:space="preserve">Thanh </w:t>
      </w:r>
      <w:proofErr w:type="spellStart"/>
      <w:r w:rsidR="00FA796B" w:rsidRPr="00FA796B">
        <w:rPr>
          <w:rFonts w:cs="Times New Roman"/>
        </w:rPr>
        <w:t>Xuân</w:t>
      </w:r>
      <w:r w:rsidRPr="00FA796B">
        <w:rPr>
          <w:rFonts w:cs="Times New Roman"/>
        </w:rPr>
        <w:t>-</w:t>
      </w:r>
      <w:r w:rsidR="00FA796B" w:rsidRPr="00FA796B">
        <w:rPr>
          <w:rFonts w:cs="Times New Roman"/>
        </w:rPr>
        <w:t>Hà</w:t>
      </w:r>
      <w:proofErr w:type="spellEnd"/>
      <w:r w:rsidR="00FA796B" w:rsidRPr="00FA796B">
        <w:rPr>
          <w:rFonts w:cs="Times New Roman"/>
        </w:rPr>
        <w:t xml:space="preserve"> </w:t>
      </w:r>
      <w:proofErr w:type="spellStart"/>
      <w:r w:rsidR="00FA796B" w:rsidRPr="00FA796B">
        <w:rPr>
          <w:rFonts w:cs="Times New Roman"/>
        </w:rPr>
        <w:t>Nội</w:t>
      </w:r>
      <w:proofErr w:type="spellEnd"/>
    </w:p>
    <w:p w14:paraId="0EE106C2" w14:textId="2BEB27FD" w:rsidR="00587AEE" w:rsidRDefault="00587AEE" w:rsidP="00587AEE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7DBD6E5E" w14:textId="08700AB8" w:rsidR="00EC7E41" w:rsidRPr="00FA796B" w:rsidRDefault="00EC7E41" w:rsidP="00FA796B">
      <w:pPr>
        <w:pStyle w:val="oancuaDanhsach"/>
        <w:numPr>
          <w:ilvl w:val="0"/>
          <w:numId w:val="17"/>
        </w:numPr>
        <w:jc w:val="left"/>
        <w:rPr>
          <w:rFonts w:cs="Tahoma"/>
          <w:iCs/>
        </w:rPr>
      </w:pPr>
      <w:bookmarkStart w:id="7" w:name="_Toc25660384"/>
      <w:proofErr w:type="spellStart"/>
      <w:r w:rsidRPr="00FA796B">
        <w:rPr>
          <w:rFonts w:cs="Tahoma"/>
          <w:iCs/>
        </w:rPr>
        <w:t>Tổng</w:t>
      </w:r>
      <w:proofErr w:type="spellEnd"/>
      <w:r w:rsidRPr="00FA796B">
        <w:rPr>
          <w:rFonts w:cs="Tahoma"/>
          <w:iCs/>
        </w:rPr>
        <w:t xml:space="preserve"> </w:t>
      </w:r>
      <w:proofErr w:type="spellStart"/>
      <w:r w:rsidRPr="00FA796B">
        <w:rPr>
          <w:rFonts w:cs="Tahoma"/>
          <w:iCs/>
        </w:rPr>
        <w:t>giám</w:t>
      </w:r>
      <w:proofErr w:type="spellEnd"/>
      <w:r w:rsidRPr="00FA796B">
        <w:rPr>
          <w:rFonts w:cs="Tahoma"/>
          <w:iCs/>
        </w:rPr>
        <w:t xml:space="preserve"> </w:t>
      </w:r>
      <w:proofErr w:type="spellStart"/>
      <w:r w:rsidRPr="00FA796B">
        <w:rPr>
          <w:rFonts w:cs="Tahoma"/>
          <w:iCs/>
        </w:rPr>
        <w:t>đốc</w:t>
      </w:r>
      <w:proofErr w:type="spellEnd"/>
      <w:r w:rsidRPr="00FA796B">
        <w:rPr>
          <w:rFonts w:cs="Tahoma"/>
          <w:iCs/>
        </w:rPr>
        <w:t xml:space="preserve">:  </w:t>
      </w:r>
      <w:proofErr w:type="spellStart"/>
      <w:r w:rsidR="00FA796B" w:rsidRPr="00FA796B">
        <w:rPr>
          <w:rFonts w:cs="Tahoma"/>
          <w:iCs/>
        </w:rPr>
        <w:t>Vũ</w:t>
      </w:r>
      <w:proofErr w:type="spellEnd"/>
      <w:r w:rsidR="00FA796B" w:rsidRPr="00FA796B">
        <w:rPr>
          <w:rFonts w:cs="Tahoma"/>
          <w:iCs/>
        </w:rPr>
        <w:t xml:space="preserve"> </w:t>
      </w:r>
      <w:proofErr w:type="spellStart"/>
      <w:r w:rsidR="00FA796B" w:rsidRPr="00FA796B">
        <w:rPr>
          <w:rFonts w:cs="Tahoma"/>
          <w:iCs/>
        </w:rPr>
        <w:t>Trí</w:t>
      </w:r>
      <w:proofErr w:type="spellEnd"/>
      <w:r w:rsidR="00FA796B" w:rsidRPr="00FA796B">
        <w:rPr>
          <w:rFonts w:cs="Tahoma"/>
          <w:iCs/>
        </w:rPr>
        <w:t xml:space="preserve"> </w:t>
      </w:r>
      <w:proofErr w:type="spellStart"/>
      <w:r w:rsidR="00FA796B" w:rsidRPr="00FA796B">
        <w:rPr>
          <w:rFonts w:cs="Tahoma"/>
          <w:iCs/>
        </w:rPr>
        <w:t>Hậu</w:t>
      </w:r>
      <w:proofErr w:type="spellEnd"/>
      <w:r w:rsidRPr="00FA796B">
        <w:rPr>
          <w:rFonts w:cs="Tahoma"/>
          <w:iCs/>
        </w:rPr>
        <w:tab/>
      </w:r>
      <w:r w:rsidRPr="00FA796B">
        <w:rPr>
          <w:rFonts w:cs="Tahoma"/>
          <w:iCs/>
        </w:rPr>
        <w:tab/>
      </w:r>
      <w:proofErr w:type="gramStart"/>
      <w:r w:rsidRPr="00FA796B">
        <w:rPr>
          <w:rFonts w:cs="Tahoma"/>
          <w:iCs/>
        </w:rPr>
        <w:t>Email:</w:t>
      </w:r>
      <w:r w:rsidR="00FA796B" w:rsidRPr="00FA796B">
        <w:rPr>
          <w:rFonts w:cs="Tahoma"/>
          <w:iCs/>
        </w:rPr>
        <w:t>hauvutri</w:t>
      </w:r>
      <w:r w:rsidRPr="00FA796B">
        <w:rPr>
          <w:rFonts w:cs="Tahoma"/>
          <w:iCs/>
        </w:rPr>
        <w:t>@gmail.com</w:t>
      </w:r>
      <w:proofErr w:type="gramEnd"/>
    </w:p>
    <w:p w14:paraId="673FFF76" w14:textId="67BF97A9" w:rsidR="00EC7E41" w:rsidRPr="00FA796B" w:rsidRDefault="00EC7E41" w:rsidP="00FA796B">
      <w:pPr>
        <w:pStyle w:val="oancuaDanhsach"/>
        <w:numPr>
          <w:ilvl w:val="0"/>
          <w:numId w:val="17"/>
        </w:numPr>
        <w:jc w:val="left"/>
        <w:rPr>
          <w:rFonts w:cs="Tahoma"/>
          <w:iCs/>
        </w:rPr>
      </w:pPr>
      <w:proofErr w:type="spellStart"/>
      <w:r w:rsidRPr="00FA796B">
        <w:rPr>
          <w:rFonts w:cs="Tahoma"/>
          <w:iCs/>
        </w:rPr>
        <w:t>Phó</w:t>
      </w:r>
      <w:proofErr w:type="spellEnd"/>
      <w:r w:rsidRPr="00FA796B">
        <w:rPr>
          <w:rFonts w:cs="Tahoma"/>
          <w:iCs/>
        </w:rPr>
        <w:t xml:space="preserve"> </w:t>
      </w:r>
      <w:proofErr w:type="spellStart"/>
      <w:r w:rsidRPr="00FA796B">
        <w:rPr>
          <w:rFonts w:cs="Tahoma"/>
          <w:iCs/>
        </w:rPr>
        <w:t>Tổng</w:t>
      </w:r>
      <w:proofErr w:type="spellEnd"/>
      <w:r w:rsidRPr="00FA796B">
        <w:rPr>
          <w:rFonts w:cs="Tahoma"/>
          <w:iCs/>
        </w:rPr>
        <w:t xml:space="preserve"> </w:t>
      </w:r>
      <w:proofErr w:type="spellStart"/>
      <w:r w:rsidRPr="00FA796B">
        <w:rPr>
          <w:rFonts w:cs="Tahoma"/>
          <w:iCs/>
        </w:rPr>
        <w:t>giám</w:t>
      </w:r>
      <w:proofErr w:type="spellEnd"/>
      <w:r w:rsidRPr="00FA796B">
        <w:rPr>
          <w:rFonts w:cs="Tahoma"/>
          <w:iCs/>
        </w:rPr>
        <w:t xml:space="preserve"> </w:t>
      </w:r>
      <w:proofErr w:type="spellStart"/>
      <w:r w:rsidRPr="00FA796B">
        <w:rPr>
          <w:rFonts w:cs="Tahoma"/>
          <w:iCs/>
        </w:rPr>
        <w:t>đốc</w:t>
      </w:r>
      <w:proofErr w:type="spellEnd"/>
      <w:r w:rsidRPr="00FA796B">
        <w:rPr>
          <w:rFonts w:cs="Tahoma"/>
          <w:iCs/>
        </w:rPr>
        <w:t xml:space="preserve">: </w:t>
      </w:r>
      <w:proofErr w:type="spellStart"/>
      <w:r w:rsidR="00FA796B" w:rsidRPr="00FA796B">
        <w:rPr>
          <w:rFonts w:cs="Tahoma"/>
          <w:iCs/>
        </w:rPr>
        <w:t>Nguyễn</w:t>
      </w:r>
      <w:proofErr w:type="spellEnd"/>
      <w:r w:rsidR="00FA796B" w:rsidRPr="00FA796B">
        <w:rPr>
          <w:rFonts w:cs="Tahoma"/>
          <w:iCs/>
        </w:rPr>
        <w:t xml:space="preserve"> </w:t>
      </w:r>
      <w:proofErr w:type="spellStart"/>
      <w:r w:rsidR="00FA796B" w:rsidRPr="00FA796B">
        <w:rPr>
          <w:rFonts w:cs="Tahoma"/>
          <w:iCs/>
        </w:rPr>
        <w:t>Văn</w:t>
      </w:r>
      <w:proofErr w:type="spellEnd"/>
      <w:r w:rsidR="00FA796B" w:rsidRPr="00FA796B">
        <w:rPr>
          <w:rFonts w:cs="Tahoma"/>
          <w:iCs/>
        </w:rPr>
        <w:t xml:space="preserve"> </w:t>
      </w:r>
      <w:proofErr w:type="spellStart"/>
      <w:r w:rsidR="00FA796B" w:rsidRPr="00FA796B">
        <w:rPr>
          <w:rFonts w:cs="Tahoma"/>
          <w:iCs/>
        </w:rPr>
        <w:t>Điền</w:t>
      </w:r>
      <w:proofErr w:type="spellEnd"/>
      <w:r w:rsidRPr="00FA796B">
        <w:rPr>
          <w:rFonts w:cs="Tahoma"/>
          <w:iCs/>
        </w:rPr>
        <w:tab/>
      </w:r>
      <w:proofErr w:type="gramStart"/>
      <w:r w:rsidRPr="00FA796B">
        <w:rPr>
          <w:rFonts w:cs="Tahoma"/>
          <w:iCs/>
        </w:rPr>
        <w:t>Email:</w:t>
      </w:r>
      <w:r w:rsidR="00FA796B" w:rsidRPr="00FA796B">
        <w:rPr>
          <w:rFonts w:cs="Tahoma"/>
          <w:iCs/>
        </w:rPr>
        <w:t>mrdientk</w:t>
      </w:r>
      <w:r w:rsidRPr="00FA796B">
        <w:rPr>
          <w:rFonts w:cs="Tahoma"/>
          <w:iCs/>
        </w:rPr>
        <w:t>@gmail.com</w:t>
      </w:r>
      <w:proofErr w:type="gramEnd"/>
    </w:p>
    <w:p w14:paraId="1E7F1130" w14:textId="3C0E60F1" w:rsidR="00587AEE" w:rsidRDefault="00587AEE" w:rsidP="00587AEE">
      <w:pPr>
        <w:pStyle w:val="u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6A11B3F" w14:textId="0333E7F3" w:rsidR="00CC2DF8" w:rsidRDefault="00CC2DF8" w:rsidP="00CC2DF8">
      <w:pPr>
        <w:jc w:val="left"/>
        <w:rPr>
          <w:rFonts w:cs="Tahoma"/>
        </w:rPr>
      </w:pPr>
      <w:proofErr w:type="spellStart"/>
      <w:r>
        <w:rPr>
          <w:rFonts w:cs="Tahoma"/>
        </w:rPr>
        <w:t>Tổ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dự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án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gồm</w:t>
      </w:r>
      <w:proofErr w:type="spellEnd"/>
      <w:r>
        <w:rPr>
          <w:rFonts w:cs="Tahoma"/>
        </w:rPr>
        <w:t xml:space="preserve"> </w:t>
      </w:r>
      <w:r w:rsidR="00FA796B">
        <w:rPr>
          <w:rFonts w:cs="Tahoma"/>
        </w:rPr>
        <w:t>4</w:t>
      </w:r>
      <w:r>
        <w:rPr>
          <w:rFonts w:cs="Tahoma"/>
        </w:rPr>
        <w:t xml:space="preserve"> </w:t>
      </w:r>
      <w:proofErr w:type="spellStart"/>
      <w:r>
        <w:rPr>
          <w:rFonts w:cs="Tahoma"/>
        </w:rPr>
        <w:t>người</w:t>
      </w:r>
      <w:proofErr w:type="spellEnd"/>
      <w:r>
        <w:rPr>
          <w:rFonts w:cs="Tahoma"/>
        </w:rPr>
        <w:t xml:space="preserve">: </w:t>
      </w:r>
    </w:p>
    <w:p w14:paraId="6D9F062B" w14:textId="77777777" w:rsidR="00CC2DF8" w:rsidRPr="0057403C" w:rsidRDefault="00CC2DF8" w:rsidP="00CC2DF8">
      <w:pPr>
        <w:spacing w:before="60" w:after="60" w:line="312" w:lineRule="auto"/>
        <w:rPr>
          <w:rFonts w:cs="Times New Roman"/>
          <w:b/>
        </w:rPr>
      </w:pPr>
      <w:proofErr w:type="spellStart"/>
      <w:r w:rsidRPr="0057403C">
        <w:rPr>
          <w:rFonts w:cs="Times New Roman"/>
          <w:b/>
        </w:rPr>
        <w:t>Chú</w:t>
      </w:r>
      <w:proofErr w:type="spellEnd"/>
      <w:r w:rsidRPr="0057403C">
        <w:rPr>
          <w:rFonts w:cs="Times New Roman"/>
          <w:b/>
        </w:rPr>
        <w:t xml:space="preserve"> </w:t>
      </w:r>
      <w:proofErr w:type="spellStart"/>
      <w:r w:rsidRPr="0057403C">
        <w:rPr>
          <w:rFonts w:cs="Times New Roman"/>
          <w:b/>
        </w:rPr>
        <w:t>thích</w:t>
      </w:r>
      <w:proofErr w:type="spellEnd"/>
      <w:r w:rsidRPr="0057403C">
        <w:rPr>
          <w:rFonts w:cs="Times New Roman"/>
          <w:b/>
        </w:rPr>
        <w:t>:</w:t>
      </w:r>
    </w:p>
    <w:p w14:paraId="08BC8800" w14:textId="77777777" w:rsidR="00CC2DF8" w:rsidRPr="0057403C" w:rsidRDefault="00CC2DF8" w:rsidP="00CC2DF8">
      <w:pPr>
        <w:spacing w:before="60" w:after="60" w:line="312" w:lineRule="auto"/>
        <w:ind w:left="1440"/>
        <w:rPr>
          <w:rFonts w:cs="Times New Roman"/>
        </w:rPr>
      </w:pPr>
      <w:proofErr w:type="spellStart"/>
      <w:r w:rsidRPr="0057403C">
        <w:rPr>
          <w:rFonts w:cs="Times New Roman"/>
        </w:rPr>
        <w:t>Các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kiểu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trách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nhiệm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khác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nhau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trên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công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việc</w:t>
      </w:r>
      <w:proofErr w:type="spellEnd"/>
    </w:p>
    <w:p w14:paraId="43BA1C86" w14:textId="77777777" w:rsidR="00CC2DF8" w:rsidRPr="0057403C" w:rsidRDefault="00CC2DF8" w:rsidP="00CC2DF8">
      <w:pPr>
        <w:spacing w:before="60" w:after="60" w:line="312" w:lineRule="auto"/>
        <w:ind w:left="1440"/>
        <w:rPr>
          <w:rFonts w:cs="Times New Roman"/>
        </w:rPr>
      </w:pPr>
      <w:r w:rsidRPr="0057403C">
        <w:rPr>
          <w:rFonts w:cs="Times New Roman"/>
          <w:b/>
        </w:rPr>
        <w:t>A</w:t>
      </w:r>
      <w:r w:rsidRPr="0057403C">
        <w:rPr>
          <w:rFonts w:cs="Times New Roman"/>
        </w:rPr>
        <w:t xml:space="preserve"> (Approving): </w:t>
      </w:r>
      <w:proofErr w:type="spellStart"/>
      <w:r w:rsidRPr="0057403C">
        <w:rPr>
          <w:rFonts w:cs="Times New Roman"/>
        </w:rPr>
        <w:t>Xét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duyệt</w:t>
      </w:r>
      <w:proofErr w:type="spellEnd"/>
    </w:p>
    <w:p w14:paraId="55E5272E" w14:textId="77777777" w:rsidR="00CC2DF8" w:rsidRPr="0057403C" w:rsidRDefault="00CC2DF8" w:rsidP="00CC2DF8">
      <w:pPr>
        <w:spacing w:before="60" w:after="60" w:line="312" w:lineRule="auto"/>
        <w:ind w:left="1440"/>
        <w:rPr>
          <w:rFonts w:cs="Times New Roman"/>
        </w:rPr>
      </w:pPr>
      <w:r w:rsidRPr="0057403C">
        <w:rPr>
          <w:rFonts w:cs="Times New Roman"/>
          <w:b/>
        </w:rPr>
        <w:t>P</w:t>
      </w:r>
      <w:r w:rsidRPr="0057403C">
        <w:rPr>
          <w:rFonts w:cs="Times New Roman"/>
        </w:rPr>
        <w:t xml:space="preserve"> (Performing): </w:t>
      </w:r>
      <w:proofErr w:type="spellStart"/>
      <w:r w:rsidRPr="0057403C">
        <w:rPr>
          <w:rFonts w:cs="Times New Roman"/>
        </w:rPr>
        <w:t>Thực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hiện</w:t>
      </w:r>
      <w:proofErr w:type="spellEnd"/>
    </w:p>
    <w:p w14:paraId="531CFC22" w14:textId="77777777" w:rsidR="00CC2DF8" w:rsidRPr="0057403C" w:rsidRDefault="00CC2DF8" w:rsidP="00CC2DF8">
      <w:pPr>
        <w:spacing w:before="60" w:after="60" w:line="312" w:lineRule="auto"/>
        <w:ind w:left="1440"/>
        <w:rPr>
          <w:rFonts w:cs="Times New Roman"/>
        </w:rPr>
      </w:pPr>
      <w:r w:rsidRPr="0057403C">
        <w:rPr>
          <w:rFonts w:cs="Times New Roman"/>
          <w:b/>
        </w:rPr>
        <w:t>R</w:t>
      </w:r>
      <w:r w:rsidRPr="0057403C">
        <w:rPr>
          <w:rFonts w:cs="Times New Roman"/>
        </w:rPr>
        <w:t xml:space="preserve"> (Reviewing): </w:t>
      </w:r>
      <w:proofErr w:type="spellStart"/>
      <w:r w:rsidRPr="0057403C">
        <w:rPr>
          <w:rFonts w:cs="Times New Roman"/>
        </w:rPr>
        <w:t>Thẩm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định</w:t>
      </w:r>
      <w:proofErr w:type="spellEnd"/>
    </w:p>
    <w:p w14:paraId="1A0177D3" w14:textId="77777777" w:rsidR="00CC2DF8" w:rsidRPr="0057403C" w:rsidRDefault="00CC2DF8" w:rsidP="00CC2DF8">
      <w:pPr>
        <w:spacing w:before="60" w:after="60" w:line="312" w:lineRule="auto"/>
        <w:ind w:left="1440"/>
        <w:rPr>
          <w:rFonts w:cs="Times New Roman"/>
        </w:rPr>
      </w:pPr>
      <w:r w:rsidRPr="0057403C">
        <w:rPr>
          <w:rFonts w:cs="Times New Roman"/>
          <w:b/>
        </w:rPr>
        <w:t>C</w:t>
      </w:r>
      <w:r w:rsidRPr="0057403C">
        <w:rPr>
          <w:rFonts w:cs="Times New Roman"/>
        </w:rPr>
        <w:t xml:space="preserve"> (Contributing): </w:t>
      </w:r>
      <w:proofErr w:type="spellStart"/>
      <w:r w:rsidRPr="0057403C">
        <w:rPr>
          <w:rFonts w:cs="Times New Roman"/>
        </w:rPr>
        <w:t>Tham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gia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đóng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góp</w:t>
      </w:r>
      <w:proofErr w:type="spellEnd"/>
    </w:p>
    <w:p w14:paraId="2A115DE7" w14:textId="62F96AD7" w:rsidR="00CC2DF8" w:rsidRPr="00CC2DF8" w:rsidRDefault="00CC2DF8" w:rsidP="00CC2DF8">
      <w:pPr>
        <w:spacing w:before="60" w:after="60" w:line="312" w:lineRule="auto"/>
        <w:ind w:left="1440"/>
        <w:rPr>
          <w:rFonts w:cs="Times New Roman"/>
        </w:rPr>
      </w:pPr>
      <w:r w:rsidRPr="0057403C">
        <w:rPr>
          <w:rFonts w:cs="Times New Roman"/>
          <w:b/>
        </w:rPr>
        <w:t>I</w:t>
      </w:r>
      <w:r w:rsidRPr="0057403C">
        <w:rPr>
          <w:rFonts w:cs="Times New Roman"/>
        </w:rPr>
        <w:t xml:space="preserve"> (Informing): </w:t>
      </w:r>
      <w:proofErr w:type="spellStart"/>
      <w:r w:rsidRPr="0057403C">
        <w:rPr>
          <w:rFonts w:cs="Times New Roman"/>
        </w:rPr>
        <w:t>Báo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cho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biết</w:t>
      </w:r>
      <w:proofErr w:type="spellEnd"/>
    </w:p>
    <w:tbl>
      <w:tblPr>
        <w:tblW w:w="471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810"/>
        <w:gridCol w:w="810"/>
        <w:gridCol w:w="785"/>
        <w:gridCol w:w="940"/>
        <w:gridCol w:w="1199"/>
        <w:gridCol w:w="940"/>
        <w:gridCol w:w="808"/>
      </w:tblGrid>
      <w:tr w:rsidR="00CC2DF8" w:rsidRPr="00B65165" w14:paraId="2C054725" w14:textId="77777777" w:rsidTr="00BA4113">
        <w:trPr>
          <w:trHeight w:val="1460"/>
        </w:trPr>
        <w:tc>
          <w:tcPr>
            <w:tcW w:w="1975" w:type="dxa"/>
            <w:shd w:val="clear" w:color="auto" w:fill="F2F2F2" w:themeFill="background1" w:themeFillShade="F2"/>
            <w:vAlign w:val="center"/>
          </w:tcPr>
          <w:p w14:paraId="774C3BF5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  <w:b/>
              </w:rPr>
            </w:pPr>
            <w:r w:rsidRPr="0057403C">
              <w:rPr>
                <w:rFonts w:cs="Times New Roman"/>
                <w:b/>
              </w:rPr>
              <w:lastRenderedPageBreak/>
              <w:br w:type="page"/>
            </w:r>
            <w:proofErr w:type="spellStart"/>
            <w:r w:rsidRPr="0057403C">
              <w:rPr>
                <w:rFonts w:cs="Times New Roman"/>
                <w:b/>
              </w:rPr>
              <w:t>Tên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người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thực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hiện</w:t>
            </w:r>
            <w:proofErr w:type="spellEnd"/>
            <w:r w:rsidRPr="0057403C">
              <w:rPr>
                <w:rFonts w:cs="Times New Roman"/>
                <w:b/>
              </w:rPr>
              <w:t xml:space="preserve"> cv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2A52C6D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  <w:b/>
              </w:rPr>
            </w:pPr>
            <w:proofErr w:type="spellStart"/>
            <w:r w:rsidRPr="0057403C">
              <w:rPr>
                <w:rFonts w:cs="Times New Roman"/>
                <w:b/>
              </w:rPr>
              <w:t>Khảo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sát</w:t>
            </w:r>
            <w:proofErr w:type="spellEnd"/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5A62657" w14:textId="29210934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  <w:b/>
              </w:rPr>
            </w:pPr>
            <w:proofErr w:type="spellStart"/>
            <w:r w:rsidRPr="0057403C">
              <w:rPr>
                <w:rFonts w:cs="Times New Roman"/>
                <w:b/>
              </w:rPr>
              <w:t>Phân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tích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chức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n</w:t>
            </w:r>
            <w:r w:rsidR="00BA4113">
              <w:rPr>
                <w:rFonts w:cs="Times New Roman"/>
                <w:b/>
              </w:rPr>
              <w:t>ă</w:t>
            </w:r>
            <w:r w:rsidRPr="0057403C">
              <w:rPr>
                <w:rFonts w:cs="Times New Roman"/>
                <w:b/>
              </w:rPr>
              <w:t>ng</w:t>
            </w:r>
            <w:proofErr w:type="spellEnd"/>
          </w:p>
        </w:tc>
        <w:tc>
          <w:tcPr>
            <w:tcW w:w="785" w:type="dxa"/>
            <w:shd w:val="clear" w:color="auto" w:fill="F2F2F2" w:themeFill="background1" w:themeFillShade="F2"/>
            <w:vAlign w:val="center"/>
          </w:tcPr>
          <w:p w14:paraId="6219C227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  <w:b/>
              </w:rPr>
            </w:pPr>
            <w:proofErr w:type="spellStart"/>
            <w:r w:rsidRPr="0057403C">
              <w:rPr>
                <w:rFonts w:cs="Times New Roman"/>
                <w:b/>
              </w:rPr>
              <w:t>Thiết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kế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cơ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sở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dữ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liệu</w:t>
            </w:r>
            <w:proofErr w:type="spellEnd"/>
          </w:p>
        </w:tc>
        <w:tc>
          <w:tcPr>
            <w:tcW w:w="940" w:type="dxa"/>
            <w:shd w:val="clear" w:color="auto" w:fill="F2F2F2" w:themeFill="background1" w:themeFillShade="F2"/>
            <w:vAlign w:val="center"/>
          </w:tcPr>
          <w:p w14:paraId="113A3740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  <w:b/>
              </w:rPr>
            </w:pPr>
            <w:proofErr w:type="spellStart"/>
            <w:r w:rsidRPr="0057403C">
              <w:rPr>
                <w:rFonts w:cs="Times New Roman"/>
                <w:b/>
              </w:rPr>
              <w:t>Thiết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kế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giao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diện</w:t>
            </w:r>
            <w:proofErr w:type="spellEnd"/>
          </w:p>
        </w:tc>
        <w:tc>
          <w:tcPr>
            <w:tcW w:w="1199" w:type="dxa"/>
            <w:shd w:val="clear" w:color="auto" w:fill="F2F2F2" w:themeFill="background1" w:themeFillShade="F2"/>
            <w:vAlign w:val="center"/>
          </w:tcPr>
          <w:p w14:paraId="01664701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  <w:b/>
              </w:rPr>
            </w:pPr>
            <w:proofErr w:type="spellStart"/>
            <w:r w:rsidRPr="0057403C">
              <w:rPr>
                <w:rFonts w:cs="Times New Roman"/>
                <w:b/>
              </w:rPr>
              <w:t>Lập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trình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và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tích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hợp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hệ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thống</w:t>
            </w:r>
            <w:proofErr w:type="spellEnd"/>
          </w:p>
        </w:tc>
        <w:tc>
          <w:tcPr>
            <w:tcW w:w="940" w:type="dxa"/>
            <w:shd w:val="clear" w:color="auto" w:fill="F2F2F2" w:themeFill="background1" w:themeFillShade="F2"/>
            <w:vAlign w:val="center"/>
          </w:tcPr>
          <w:p w14:paraId="4BBEA00B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  <w:b/>
              </w:rPr>
            </w:pPr>
            <w:proofErr w:type="spellStart"/>
            <w:r w:rsidRPr="0057403C">
              <w:rPr>
                <w:rFonts w:cs="Times New Roman"/>
                <w:b/>
              </w:rPr>
              <w:t>Kiểm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thử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và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sửa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lỗi</w:t>
            </w:r>
            <w:proofErr w:type="spellEnd"/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0EA60E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  <w:b/>
              </w:rPr>
            </w:pPr>
            <w:proofErr w:type="spellStart"/>
            <w:r w:rsidRPr="0057403C">
              <w:rPr>
                <w:rFonts w:cs="Times New Roman"/>
                <w:b/>
              </w:rPr>
              <w:t>Kết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thúc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dự</w:t>
            </w:r>
            <w:proofErr w:type="spellEnd"/>
            <w:r w:rsidRPr="0057403C">
              <w:rPr>
                <w:rFonts w:cs="Times New Roman"/>
                <w:b/>
              </w:rPr>
              <w:t xml:space="preserve"> </w:t>
            </w:r>
            <w:proofErr w:type="spellStart"/>
            <w:r w:rsidRPr="0057403C">
              <w:rPr>
                <w:rFonts w:cs="Times New Roman"/>
                <w:b/>
              </w:rPr>
              <w:t>án</w:t>
            </w:r>
            <w:proofErr w:type="spellEnd"/>
          </w:p>
        </w:tc>
      </w:tr>
      <w:tr w:rsidR="00CC2DF8" w:rsidRPr="00B65165" w14:paraId="5D27D774" w14:textId="77777777" w:rsidTr="00BA4113">
        <w:trPr>
          <w:trHeight w:val="607"/>
        </w:trPr>
        <w:tc>
          <w:tcPr>
            <w:tcW w:w="1975" w:type="dxa"/>
          </w:tcPr>
          <w:p w14:paraId="61872B2F" w14:textId="5DD57FE3" w:rsidR="00CC2DF8" w:rsidRPr="0057403C" w:rsidRDefault="00FA796B" w:rsidP="00FA796B">
            <w:pPr>
              <w:spacing w:before="80" w:after="8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Vũ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Hậu</w:t>
            </w:r>
            <w:proofErr w:type="spellEnd"/>
          </w:p>
        </w:tc>
        <w:tc>
          <w:tcPr>
            <w:tcW w:w="810" w:type="dxa"/>
            <w:vAlign w:val="center"/>
          </w:tcPr>
          <w:p w14:paraId="199094A0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proofErr w:type="gramStart"/>
            <w:r w:rsidRPr="0057403C">
              <w:rPr>
                <w:rFonts w:cs="Times New Roman"/>
              </w:rPr>
              <w:t>A,P</w:t>
            </w:r>
            <w:proofErr w:type="gramEnd"/>
          </w:p>
        </w:tc>
        <w:tc>
          <w:tcPr>
            <w:tcW w:w="810" w:type="dxa"/>
            <w:vAlign w:val="center"/>
          </w:tcPr>
          <w:p w14:paraId="5AA27CD7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proofErr w:type="gramStart"/>
            <w:r w:rsidRPr="0057403C">
              <w:rPr>
                <w:rFonts w:cs="Times New Roman"/>
              </w:rPr>
              <w:t>A,P</w:t>
            </w:r>
            <w:proofErr w:type="gramEnd"/>
          </w:p>
        </w:tc>
        <w:tc>
          <w:tcPr>
            <w:tcW w:w="785" w:type="dxa"/>
            <w:vAlign w:val="center"/>
          </w:tcPr>
          <w:p w14:paraId="269C1F38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proofErr w:type="gramStart"/>
            <w:r w:rsidRPr="0057403C">
              <w:rPr>
                <w:rFonts w:cs="Times New Roman"/>
              </w:rPr>
              <w:t>A,C</w:t>
            </w:r>
            <w:proofErr w:type="gramEnd"/>
          </w:p>
        </w:tc>
        <w:tc>
          <w:tcPr>
            <w:tcW w:w="940" w:type="dxa"/>
            <w:vAlign w:val="center"/>
          </w:tcPr>
          <w:p w14:paraId="4E667C63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r w:rsidRPr="0057403C">
              <w:rPr>
                <w:rFonts w:cs="Times New Roman"/>
              </w:rPr>
              <w:t>A</w:t>
            </w:r>
          </w:p>
        </w:tc>
        <w:tc>
          <w:tcPr>
            <w:tcW w:w="1199" w:type="dxa"/>
            <w:vAlign w:val="center"/>
          </w:tcPr>
          <w:p w14:paraId="4CBEC206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proofErr w:type="gramStart"/>
            <w:r w:rsidRPr="0057403C">
              <w:rPr>
                <w:rFonts w:cs="Times New Roman"/>
              </w:rPr>
              <w:t>A,R</w:t>
            </w:r>
            <w:proofErr w:type="gramEnd"/>
          </w:p>
        </w:tc>
        <w:tc>
          <w:tcPr>
            <w:tcW w:w="940" w:type="dxa"/>
            <w:vAlign w:val="center"/>
          </w:tcPr>
          <w:p w14:paraId="4D2634C6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proofErr w:type="gramStart"/>
            <w:r w:rsidRPr="0057403C">
              <w:rPr>
                <w:rFonts w:cs="Times New Roman"/>
              </w:rPr>
              <w:t>A,I</w:t>
            </w:r>
            <w:proofErr w:type="gramEnd"/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36C8A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r w:rsidRPr="0057403C">
              <w:rPr>
                <w:rFonts w:cs="Times New Roman"/>
              </w:rPr>
              <w:t>P</w:t>
            </w:r>
          </w:p>
        </w:tc>
      </w:tr>
      <w:tr w:rsidR="00CC2DF8" w:rsidRPr="00B65165" w14:paraId="099388DE" w14:textId="77777777" w:rsidTr="00BA4113">
        <w:trPr>
          <w:trHeight w:val="573"/>
        </w:trPr>
        <w:tc>
          <w:tcPr>
            <w:tcW w:w="1975" w:type="dxa"/>
          </w:tcPr>
          <w:p w14:paraId="5C815781" w14:textId="26C7CE9E" w:rsidR="00CC2DF8" w:rsidRPr="0057403C" w:rsidRDefault="00FA796B" w:rsidP="00FA796B">
            <w:pPr>
              <w:spacing w:before="80" w:after="8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Nguyễn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Văn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Điền</w:t>
            </w:r>
            <w:proofErr w:type="spellEnd"/>
          </w:p>
        </w:tc>
        <w:tc>
          <w:tcPr>
            <w:tcW w:w="810" w:type="dxa"/>
            <w:vAlign w:val="center"/>
          </w:tcPr>
          <w:p w14:paraId="6906CBF3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r w:rsidRPr="0057403C">
              <w:rPr>
                <w:rFonts w:cs="Times New Roman"/>
              </w:rPr>
              <w:t>P</w:t>
            </w:r>
          </w:p>
        </w:tc>
        <w:tc>
          <w:tcPr>
            <w:tcW w:w="810" w:type="dxa"/>
            <w:vAlign w:val="center"/>
          </w:tcPr>
          <w:p w14:paraId="44CB0C2F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r w:rsidRPr="0057403C">
              <w:rPr>
                <w:rFonts w:cs="Times New Roman"/>
              </w:rPr>
              <w:t>P</w:t>
            </w:r>
          </w:p>
        </w:tc>
        <w:tc>
          <w:tcPr>
            <w:tcW w:w="785" w:type="dxa"/>
            <w:vAlign w:val="center"/>
          </w:tcPr>
          <w:p w14:paraId="3C9F37EC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r w:rsidRPr="0057403C">
              <w:rPr>
                <w:rFonts w:cs="Times New Roman"/>
              </w:rPr>
              <w:t>P</w:t>
            </w:r>
          </w:p>
        </w:tc>
        <w:tc>
          <w:tcPr>
            <w:tcW w:w="940" w:type="dxa"/>
            <w:vAlign w:val="center"/>
          </w:tcPr>
          <w:p w14:paraId="43313233" w14:textId="4B410E1D" w:rsidR="00CC2DF8" w:rsidRPr="0057403C" w:rsidRDefault="00BA4113" w:rsidP="00FA796B">
            <w:pPr>
              <w:spacing w:before="80" w:after="8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99" w:type="dxa"/>
            <w:vAlign w:val="center"/>
          </w:tcPr>
          <w:p w14:paraId="515FA3B8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r w:rsidRPr="0057403C">
              <w:rPr>
                <w:rFonts w:cs="Times New Roman"/>
              </w:rPr>
              <w:t>P</w:t>
            </w:r>
          </w:p>
        </w:tc>
        <w:tc>
          <w:tcPr>
            <w:tcW w:w="940" w:type="dxa"/>
            <w:vAlign w:val="center"/>
          </w:tcPr>
          <w:p w14:paraId="5D18B7D6" w14:textId="3E99FE95" w:rsidR="00CC2DF8" w:rsidRPr="0057403C" w:rsidRDefault="00BA4113" w:rsidP="00FA796B">
            <w:pPr>
              <w:spacing w:before="80" w:after="8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17F76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r w:rsidRPr="0057403C">
              <w:rPr>
                <w:rFonts w:cs="Times New Roman"/>
              </w:rPr>
              <w:t>P</w:t>
            </w:r>
          </w:p>
        </w:tc>
      </w:tr>
      <w:tr w:rsidR="00CC2DF8" w:rsidRPr="00B65165" w14:paraId="5C781ADC" w14:textId="77777777" w:rsidTr="00BA4113">
        <w:trPr>
          <w:trHeight w:val="607"/>
        </w:trPr>
        <w:tc>
          <w:tcPr>
            <w:tcW w:w="1975" w:type="dxa"/>
          </w:tcPr>
          <w:p w14:paraId="7BF66C8F" w14:textId="4A1A7004" w:rsidR="00CC2DF8" w:rsidRPr="0057403C" w:rsidRDefault="00FA796B" w:rsidP="00FA796B">
            <w:pPr>
              <w:spacing w:before="80" w:after="8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Nguyễn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Tuấn</w:t>
            </w:r>
            <w:proofErr w:type="spellEnd"/>
          </w:p>
        </w:tc>
        <w:tc>
          <w:tcPr>
            <w:tcW w:w="810" w:type="dxa"/>
            <w:vAlign w:val="center"/>
          </w:tcPr>
          <w:p w14:paraId="37AFA7D4" w14:textId="07B152CE" w:rsidR="00CC2DF8" w:rsidRPr="0057403C" w:rsidRDefault="00BA4113" w:rsidP="00FA796B">
            <w:pPr>
              <w:spacing w:before="80" w:after="8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810" w:type="dxa"/>
            <w:vAlign w:val="center"/>
          </w:tcPr>
          <w:p w14:paraId="68C64FD9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r w:rsidRPr="0057403C">
              <w:rPr>
                <w:rFonts w:cs="Times New Roman"/>
              </w:rPr>
              <w:t>P</w:t>
            </w:r>
          </w:p>
        </w:tc>
        <w:tc>
          <w:tcPr>
            <w:tcW w:w="785" w:type="dxa"/>
            <w:vAlign w:val="center"/>
          </w:tcPr>
          <w:p w14:paraId="1AF21DE3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r w:rsidRPr="0057403C">
              <w:rPr>
                <w:rFonts w:cs="Times New Roman"/>
              </w:rPr>
              <w:t>P</w:t>
            </w:r>
          </w:p>
        </w:tc>
        <w:tc>
          <w:tcPr>
            <w:tcW w:w="940" w:type="dxa"/>
            <w:vAlign w:val="center"/>
          </w:tcPr>
          <w:p w14:paraId="55715013" w14:textId="17248CD0" w:rsidR="00CC2DF8" w:rsidRPr="0057403C" w:rsidRDefault="00BA4113" w:rsidP="00FA796B">
            <w:pPr>
              <w:spacing w:before="80" w:after="8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199" w:type="dxa"/>
            <w:vAlign w:val="center"/>
          </w:tcPr>
          <w:p w14:paraId="7719D519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r w:rsidRPr="0057403C">
              <w:rPr>
                <w:rFonts w:cs="Times New Roman"/>
              </w:rPr>
              <w:t>P</w:t>
            </w:r>
          </w:p>
        </w:tc>
        <w:tc>
          <w:tcPr>
            <w:tcW w:w="940" w:type="dxa"/>
            <w:vAlign w:val="center"/>
          </w:tcPr>
          <w:p w14:paraId="35110503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r w:rsidRPr="0057403C">
              <w:rPr>
                <w:rFonts w:cs="Times New Roman"/>
              </w:rPr>
              <w:t>I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A1157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r w:rsidRPr="0057403C">
              <w:rPr>
                <w:rFonts w:cs="Times New Roman"/>
              </w:rPr>
              <w:t>P</w:t>
            </w:r>
          </w:p>
        </w:tc>
      </w:tr>
      <w:tr w:rsidR="00CC2DF8" w:rsidRPr="00B65165" w14:paraId="523EF5BC" w14:textId="77777777" w:rsidTr="00BA4113">
        <w:trPr>
          <w:trHeight w:val="607"/>
        </w:trPr>
        <w:tc>
          <w:tcPr>
            <w:tcW w:w="1975" w:type="dxa"/>
          </w:tcPr>
          <w:p w14:paraId="06AB451D" w14:textId="2BAB78C3" w:rsidR="00CC2DF8" w:rsidRPr="0057403C" w:rsidRDefault="00FA796B" w:rsidP="00FA796B">
            <w:pPr>
              <w:spacing w:before="80" w:after="8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Nguyễn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Ánh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Dương</w:t>
            </w:r>
            <w:proofErr w:type="spellEnd"/>
          </w:p>
        </w:tc>
        <w:tc>
          <w:tcPr>
            <w:tcW w:w="810" w:type="dxa"/>
            <w:vAlign w:val="center"/>
          </w:tcPr>
          <w:p w14:paraId="73871F2E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r w:rsidRPr="0057403C">
              <w:rPr>
                <w:rFonts w:cs="Times New Roman"/>
              </w:rPr>
              <w:t>I</w:t>
            </w:r>
          </w:p>
        </w:tc>
        <w:tc>
          <w:tcPr>
            <w:tcW w:w="810" w:type="dxa"/>
            <w:vAlign w:val="center"/>
          </w:tcPr>
          <w:p w14:paraId="21C42A03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r w:rsidRPr="0057403C">
              <w:rPr>
                <w:rFonts w:cs="Times New Roman"/>
              </w:rPr>
              <w:t>C</w:t>
            </w:r>
          </w:p>
        </w:tc>
        <w:tc>
          <w:tcPr>
            <w:tcW w:w="785" w:type="dxa"/>
            <w:vAlign w:val="center"/>
          </w:tcPr>
          <w:p w14:paraId="7D8C8A21" w14:textId="62937648" w:rsidR="00CC2DF8" w:rsidRPr="0057403C" w:rsidRDefault="00BA4113" w:rsidP="00FA796B">
            <w:pPr>
              <w:spacing w:before="80" w:after="8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940" w:type="dxa"/>
            <w:vAlign w:val="center"/>
          </w:tcPr>
          <w:p w14:paraId="139C1A6A" w14:textId="19AD2EB8" w:rsidR="00CC2DF8" w:rsidRPr="0057403C" w:rsidRDefault="00BA4113" w:rsidP="00FA796B">
            <w:pPr>
              <w:spacing w:before="80" w:after="8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99" w:type="dxa"/>
            <w:vAlign w:val="center"/>
          </w:tcPr>
          <w:p w14:paraId="66AE02E3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r w:rsidRPr="0057403C">
              <w:rPr>
                <w:rFonts w:cs="Times New Roman"/>
              </w:rPr>
              <w:t>P</w:t>
            </w:r>
          </w:p>
        </w:tc>
        <w:tc>
          <w:tcPr>
            <w:tcW w:w="940" w:type="dxa"/>
            <w:vAlign w:val="center"/>
          </w:tcPr>
          <w:p w14:paraId="3CB1A903" w14:textId="0CCEA0F3" w:rsidR="00CC2DF8" w:rsidRPr="0057403C" w:rsidRDefault="00BA4113" w:rsidP="00FA796B">
            <w:pPr>
              <w:spacing w:before="80" w:after="8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DBD2C" w14:textId="77777777" w:rsidR="00CC2DF8" w:rsidRPr="0057403C" w:rsidRDefault="00CC2DF8" w:rsidP="00FA796B">
            <w:pPr>
              <w:spacing w:before="80" w:after="80"/>
              <w:jc w:val="center"/>
              <w:rPr>
                <w:rFonts w:cs="Times New Roman"/>
              </w:rPr>
            </w:pPr>
            <w:r w:rsidRPr="0057403C">
              <w:rPr>
                <w:rFonts w:cs="Times New Roman"/>
              </w:rPr>
              <w:t>P</w:t>
            </w:r>
          </w:p>
        </w:tc>
      </w:tr>
    </w:tbl>
    <w:p w14:paraId="7BD07BE7" w14:textId="77777777" w:rsidR="00B0583E" w:rsidRDefault="00B0583E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70ED1ADA"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CB79B3">
        <w:t>h</w:t>
      </w:r>
      <w:r w:rsidR="00BA4113">
        <w:t>à</w:t>
      </w:r>
      <w:r w:rsidR="00CB79B3">
        <w:t>ng</w:t>
      </w:r>
      <w:bookmarkEnd w:id="9"/>
      <w:proofErr w:type="spellEnd"/>
    </w:p>
    <w:p w14:paraId="3A4B5855" w14:textId="77777777" w:rsidR="00CB79B3" w:rsidRPr="0057403C" w:rsidRDefault="00CB79B3" w:rsidP="00CB79B3">
      <w:pPr>
        <w:spacing w:before="60" w:after="60" w:line="312" w:lineRule="auto"/>
        <w:rPr>
          <w:rFonts w:cs="Times New Roman"/>
          <w:b/>
          <w:w w:val="101"/>
        </w:rPr>
      </w:pPr>
      <w:r w:rsidRPr="0057403C">
        <w:rPr>
          <w:rFonts w:cs="Times New Roman"/>
          <w:b/>
          <w:w w:val="101"/>
        </w:rPr>
        <w:sym w:font="Wingdings" w:char="F040"/>
      </w:r>
      <w:r w:rsidRPr="0057403C">
        <w:rPr>
          <w:rFonts w:cs="Times New Roman"/>
          <w:b/>
          <w:w w:val="101"/>
        </w:rPr>
        <w:t xml:space="preserve"> </w:t>
      </w:r>
      <w:proofErr w:type="spellStart"/>
      <w:r w:rsidRPr="0057403C">
        <w:rPr>
          <w:rFonts w:cs="Times New Roman"/>
          <w:b/>
          <w:w w:val="101"/>
        </w:rPr>
        <w:t>Yêu</w:t>
      </w:r>
      <w:proofErr w:type="spellEnd"/>
      <w:r w:rsidRPr="0057403C">
        <w:rPr>
          <w:rFonts w:cs="Times New Roman"/>
          <w:b/>
          <w:w w:val="101"/>
        </w:rPr>
        <w:t xml:space="preserve"> </w:t>
      </w:r>
      <w:proofErr w:type="spellStart"/>
      <w:r w:rsidRPr="0057403C">
        <w:rPr>
          <w:rFonts w:cs="Times New Roman"/>
          <w:b/>
          <w:w w:val="101"/>
        </w:rPr>
        <w:t>cầu</w:t>
      </w:r>
      <w:proofErr w:type="spellEnd"/>
      <w:r w:rsidRPr="0057403C">
        <w:rPr>
          <w:rFonts w:cs="Times New Roman"/>
          <w:b/>
          <w:w w:val="101"/>
        </w:rPr>
        <w:t xml:space="preserve"> </w:t>
      </w:r>
      <w:proofErr w:type="spellStart"/>
      <w:r w:rsidRPr="0057403C">
        <w:rPr>
          <w:rFonts w:cs="Times New Roman"/>
          <w:b/>
          <w:w w:val="101"/>
        </w:rPr>
        <w:t>về</w:t>
      </w:r>
      <w:proofErr w:type="spellEnd"/>
      <w:r w:rsidRPr="0057403C">
        <w:rPr>
          <w:rFonts w:cs="Times New Roman"/>
          <w:b/>
          <w:w w:val="101"/>
        </w:rPr>
        <w:t xml:space="preserve"> </w:t>
      </w:r>
      <w:proofErr w:type="spellStart"/>
      <w:r w:rsidRPr="0057403C">
        <w:rPr>
          <w:rFonts w:cs="Times New Roman"/>
          <w:b/>
          <w:w w:val="101"/>
        </w:rPr>
        <w:t>phía</w:t>
      </w:r>
      <w:proofErr w:type="spellEnd"/>
      <w:r w:rsidRPr="0057403C">
        <w:rPr>
          <w:rFonts w:cs="Times New Roman"/>
          <w:b/>
          <w:w w:val="101"/>
        </w:rPr>
        <w:t xml:space="preserve"> </w:t>
      </w:r>
      <w:proofErr w:type="spellStart"/>
      <w:r w:rsidRPr="0057403C">
        <w:rPr>
          <w:rFonts w:cs="Times New Roman"/>
          <w:b/>
          <w:w w:val="101"/>
        </w:rPr>
        <w:t>người</w:t>
      </w:r>
      <w:proofErr w:type="spellEnd"/>
      <w:r w:rsidRPr="0057403C">
        <w:rPr>
          <w:rFonts w:cs="Times New Roman"/>
          <w:b/>
          <w:w w:val="101"/>
        </w:rPr>
        <w:t xml:space="preserve"> </w:t>
      </w:r>
      <w:proofErr w:type="spellStart"/>
      <w:r w:rsidRPr="0057403C">
        <w:rPr>
          <w:rFonts w:cs="Times New Roman"/>
          <w:b/>
          <w:w w:val="101"/>
        </w:rPr>
        <w:t>sử</w:t>
      </w:r>
      <w:proofErr w:type="spellEnd"/>
      <w:r w:rsidRPr="0057403C">
        <w:rPr>
          <w:rFonts w:cs="Times New Roman"/>
          <w:b/>
          <w:w w:val="101"/>
        </w:rPr>
        <w:t xml:space="preserve"> </w:t>
      </w:r>
      <w:proofErr w:type="spellStart"/>
      <w:r w:rsidRPr="0057403C">
        <w:rPr>
          <w:rFonts w:cs="Times New Roman"/>
          <w:b/>
          <w:w w:val="101"/>
        </w:rPr>
        <w:t>dụng</w:t>
      </w:r>
      <w:proofErr w:type="spellEnd"/>
      <w:r w:rsidRPr="0057403C">
        <w:rPr>
          <w:rFonts w:cs="Times New Roman"/>
          <w:b/>
          <w:w w:val="101"/>
        </w:rPr>
        <w:t xml:space="preserve">: </w:t>
      </w:r>
    </w:p>
    <w:p w14:paraId="778878E9" w14:textId="77E8A44F" w:rsidR="00CB79B3" w:rsidRPr="0057403C" w:rsidRDefault="00CB79B3" w:rsidP="00CB79B3">
      <w:pPr>
        <w:spacing w:before="60" w:after="60" w:line="312" w:lineRule="auto"/>
        <w:ind w:firstLine="720"/>
        <w:rPr>
          <w:rFonts w:cs="Times New Roman"/>
          <w:spacing w:val="-4"/>
        </w:rPr>
      </w:pPr>
      <w:r w:rsidRPr="0057403C">
        <w:rPr>
          <w:rFonts w:cs="Times New Roman"/>
        </w:rPr>
        <w:t xml:space="preserve">- </w:t>
      </w:r>
      <w:proofErr w:type="spellStart"/>
      <w:r w:rsidRPr="0057403C">
        <w:rPr>
          <w:rFonts w:cs="Times New Roman"/>
        </w:rPr>
        <w:t>Giao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diện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đẹp</w:t>
      </w:r>
      <w:proofErr w:type="spellEnd"/>
      <w:r w:rsidRPr="0057403C">
        <w:rPr>
          <w:rFonts w:cs="Times New Roman"/>
        </w:rPr>
        <w:t>,</w:t>
      </w:r>
      <w:r w:rsidR="00BA4113">
        <w:rPr>
          <w:rFonts w:cs="Times New Roman"/>
        </w:rPr>
        <w:t xml:space="preserve"> </w:t>
      </w:r>
      <w:proofErr w:type="spellStart"/>
      <w:r w:rsidR="00BA4113">
        <w:rPr>
          <w:rFonts w:cs="Times New Roman"/>
        </w:rPr>
        <w:t>gọn</w:t>
      </w:r>
      <w:proofErr w:type="spellEnd"/>
      <w:r w:rsidR="00BA4113">
        <w:rPr>
          <w:rFonts w:cs="Times New Roman"/>
        </w:rPr>
        <w:t xml:space="preserve"> </w:t>
      </w:r>
      <w:proofErr w:type="spellStart"/>
      <w:r w:rsidR="00BA4113">
        <w:rPr>
          <w:rFonts w:cs="Times New Roman"/>
        </w:rPr>
        <w:t>gàng</w:t>
      </w:r>
      <w:proofErr w:type="spellEnd"/>
      <w:r w:rsidR="00BA4113">
        <w:rPr>
          <w:rFonts w:cs="Times New Roman"/>
        </w:rPr>
        <w:t>,</w:t>
      </w:r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thân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thiện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phù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hợp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với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yêu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  <w:spacing w:val="-4"/>
        </w:rPr>
        <w:t>cầu</w:t>
      </w:r>
      <w:proofErr w:type="spellEnd"/>
      <w:r w:rsidRPr="0057403C">
        <w:rPr>
          <w:rFonts w:cs="Times New Roman"/>
          <w:spacing w:val="-4"/>
        </w:rPr>
        <w:t xml:space="preserve"> </w:t>
      </w:r>
      <w:proofErr w:type="spellStart"/>
      <w:r w:rsidRPr="0057403C">
        <w:rPr>
          <w:rFonts w:cs="Times New Roman"/>
          <w:spacing w:val="-4"/>
        </w:rPr>
        <w:t>khách</w:t>
      </w:r>
      <w:proofErr w:type="spellEnd"/>
      <w:r w:rsidRPr="0057403C">
        <w:rPr>
          <w:rFonts w:cs="Times New Roman"/>
          <w:spacing w:val="-4"/>
        </w:rPr>
        <w:t xml:space="preserve"> </w:t>
      </w:r>
      <w:proofErr w:type="spellStart"/>
      <w:r w:rsidRPr="0057403C">
        <w:rPr>
          <w:rFonts w:cs="Times New Roman"/>
          <w:spacing w:val="-4"/>
        </w:rPr>
        <w:t>hàng</w:t>
      </w:r>
      <w:proofErr w:type="spellEnd"/>
      <w:r w:rsidRPr="0057403C">
        <w:rPr>
          <w:rFonts w:cs="Times New Roman"/>
          <w:spacing w:val="-4"/>
        </w:rPr>
        <w:t>.</w:t>
      </w:r>
    </w:p>
    <w:p w14:paraId="49938026" w14:textId="77777777" w:rsidR="00CB79B3" w:rsidRPr="0057403C" w:rsidRDefault="00CB79B3" w:rsidP="00CB79B3">
      <w:pPr>
        <w:spacing w:before="60" w:after="60" w:line="312" w:lineRule="auto"/>
        <w:ind w:firstLine="720"/>
        <w:rPr>
          <w:rFonts w:cs="Times New Roman"/>
          <w:spacing w:val="-6"/>
        </w:rPr>
      </w:pPr>
      <w:r w:rsidRPr="0057403C">
        <w:rPr>
          <w:rFonts w:cs="Times New Roman"/>
        </w:rPr>
        <w:t xml:space="preserve">- </w:t>
      </w:r>
      <w:proofErr w:type="spellStart"/>
      <w:r w:rsidRPr="0057403C">
        <w:rPr>
          <w:rFonts w:cs="Times New Roman"/>
        </w:rPr>
        <w:t>Dễ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sử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dụng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với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các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đối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tượng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người</w:t>
      </w:r>
      <w:proofErr w:type="spellEnd"/>
      <w:r w:rsidRPr="0057403C">
        <w:rPr>
          <w:rFonts w:cs="Times New Roman"/>
        </w:rPr>
        <w:t xml:space="preserve"> </w:t>
      </w:r>
      <w:proofErr w:type="spellStart"/>
      <w:r w:rsidRPr="0057403C">
        <w:rPr>
          <w:rFonts w:cs="Times New Roman"/>
        </w:rPr>
        <w:t>dùng</w:t>
      </w:r>
      <w:proofErr w:type="spellEnd"/>
      <w:r w:rsidRPr="0057403C">
        <w:rPr>
          <w:rFonts w:cs="Times New Roman"/>
        </w:rPr>
        <w:t xml:space="preserve">, </w:t>
      </w:r>
      <w:proofErr w:type="spellStart"/>
      <w:r w:rsidRPr="0057403C">
        <w:rPr>
          <w:rFonts w:cs="Times New Roman"/>
          <w:spacing w:val="-6"/>
        </w:rPr>
        <w:t>thuận</w:t>
      </w:r>
      <w:proofErr w:type="spellEnd"/>
      <w:r w:rsidRPr="0057403C">
        <w:rPr>
          <w:rFonts w:cs="Times New Roman"/>
          <w:spacing w:val="-6"/>
        </w:rPr>
        <w:t xml:space="preserve"> </w:t>
      </w:r>
      <w:proofErr w:type="spellStart"/>
      <w:r w:rsidRPr="0057403C">
        <w:rPr>
          <w:rFonts w:cs="Times New Roman"/>
          <w:spacing w:val="-6"/>
        </w:rPr>
        <w:t>tiện</w:t>
      </w:r>
      <w:proofErr w:type="spellEnd"/>
      <w:r w:rsidRPr="0057403C">
        <w:rPr>
          <w:rFonts w:cs="Times New Roman"/>
          <w:spacing w:val="-6"/>
        </w:rPr>
        <w:t xml:space="preserve"> </w:t>
      </w:r>
      <w:proofErr w:type="spellStart"/>
      <w:r w:rsidRPr="0057403C">
        <w:rPr>
          <w:rFonts w:cs="Times New Roman"/>
          <w:spacing w:val="-6"/>
        </w:rPr>
        <w:t>trong</w:t>
      </w:r>
      <w:proofErr w:type="spellEnd"/>
      <w:r w:rsidRPr="0057403C">
        <w:rPr>
          <w:rFonts w:cs="Times New Roman"/>
          <w:spacing w:val="-6"/>
        </w:rPr>
        <w:t xml:space="preserve"> </w:t>
      </w:r>
      <w:proofErr w:type="spellStart"/>
      <w:r w:rsidRPr="0057403C">
        <w:rPr>
          <w:rFonts w:cs="Times New Roman"/>
          <w:spacing w:val="-6"/>
        </w:rPr>
        <w:t>quản</w:t>
      </w:r>
      <w:proofErr w:type="spellEnd"/>
      <w:r w:rsidRPr="0057403C">
        <w:rPr>
          <w:rFonts w:cs="Times New Roman"/>
          <w:spacing w:val="-6"/>
        </w:rPr>
        <w:t xml:space="preserve"> </w:t>
      </w:r>
      <w:proofErr w:type="spellStart"/>
      <w:r w:rsidRPr="0057403C">
        <w:rPr>
          <w:rFonts w:cs="Times New Roman"/>
          <w:spacing w:val="-6"/>
        </w:rPr>
        <w:t>trị</w:t>
      </w:r>
      <w:proofErr w:type="spellEnd"/>
      <w:r w:rsidRPr="0057403C">
        <w:rPr>
          <w:rFonts w:cs="Times New Roman"/>
          <w:spacing w:val="-6"/>
        </w:rPr>
        <w:t xml:space="preserve">, </w:t>
      </w:r>
      <w:proofErr w:type="spellStart"/>
      <w:r w:rsidRPr="0057403C">
        <w:rPr>
          <w:rFonts w:cs="Times New Roman"/>
          <w:spacing w:val="-6"/>
        </w:rPr>
        <w:t>dễ</w:t>
      </w:r>
      <w:proofErr w:type="spellEnd"/>
      <w:r w:rsidRPr="0057403C">
        <w:rPr>
          <w:rFonts w:cs="Times New Roman"/>
          <w:spacing w:val="-6"/>
        </w:rPr>
        <w:t xml:space="preserve"> </w:t>
      </w:r>
      <w:proofErr w:type="spellStart"/>
      <w:r w:rsidRPr="0057403C">
        <w:rPr>
          <w:rFonts w:cs="Times New Roman"/>
          <w:spacing w:val="-6"/>
        </w:rPr>
        <w:t>bảo</w:t>
      </w:r>
      <w:proofErr w:type="spellEnd"/>
      <w:r w:rsidRPr="0057403C">
        <w:rPr>
          <w:rFonts w:cs="Times New Roman"/>
          <w:spacing w:val="-6"/>
        </w:rPr>
        <w:t xml:space="preserve"> </w:t>
      </w:r>
      <w:proofErr w:type="spellStart"/>
      <w:r w:rsidRPr="0057403C">
        <w:rPr>
          <w:rFonts w:cs="Times New Roman"/>
          <w:spacing w:val="-6"/>
        </w:rPr>
        <w:t>trì</w:t>
      </w:r>
      <w:proofErr w:type="spellEnd"/>
      <w:r w:rsidRPr="0057403C">
        <w:rPr>
          <w:rFonts w:cs="Times New Roman"/>
          <w:spacing w:val="-6"/>
        </w:rPr>
        <w:t>.</w:t>
      </w:r>
    </w:p>
    <w:p w14:paraId="3AA8153C" w14:textId="77777777" w:rsidR="00CB79B3" w:rsidRDefault="00CB79B3" w:rsidP="00CB79B3">
      <w:pPr>
        <w:spacing w:before="60" w:after="60" w:line="312" w:lineRule="auto"/>
        <w:ind w:firstLine="576"/>
        <w:rPr>
          <w:rFonts w:cs="Times New Roman"/>
          <w:spacing w:val="-7"/>
        </w:rPr>
      </w:pPr>
      <w:r>
        <w:rPr>
          <w:rFonts w:cs="Times New Roman"/>
          <w:spacing w:val="-7"/>
        </w:rPr>
        <w:t xml:space="preserve">   </w:t>
      </w:r>
      <w:r w:rsidRPr="0057403C">
        <w:rPr>
          <w:rFonts w:cs="Times New Roman"/>
          <w:spacing w:val="-7"/>
        </w:rPr>
        <w:t xml:space="preserve">- </w:t>
      </w:r>
      <w:proofErr w:type="spellStart"/>
      <w:r w:rsidRPr="0057403C">
        <w:rPr>
          <w:rFonts w:cs="Times New Roman"/>
          <w:spacing w:val="-7"/>
        </w:rPr>
        <w:t>Thông</w:t>
      </w:r>
      <w:proofErr w:type="spellEnd"/>
      <w:r w:rsidRPr="0057403C">
        <w:rPr>
          <w:rFonts w:cs="Times New Roman"/>
          <w:spacing w:val="-7"/>
        </w:rPr>
        <w:t xml:space="preserve"> tin </w:t>
      </w:r>
      <w:proofErr w:type="spellStart"/>
      <w:r w:rsidRPr="0057403C">
        <w:rPr>
          <w:rFonts w:cs="Times New Roman"/>
          <w:spacing w:val="-7"/>
        </w:rPr>
        <w:t>hiển</w:t>
      </w:r>
      <w:proofErr w:type="spellEnd"/>
      <w:r w:rsidRPr="0057403C">
        <w:rPr>
          <w:rFonts w:cs="Times New Roman"/>
          <w:spacing w:val="-7"/>
        </w:rPr>
        <w:t xml:space="preserve"> </w:t>
      </w:r>
      <w:proofErr w:type="spellStart"/>
      <w:r w:rsidRPr="0057403C">
        <w:rPr>
          <w:rFonts w:cs="Times New Roman"/>
          <w:spacing w:val="-7"/>
        </w:rPr>
        <w:t>thị</w:t>
      </w:r>
      <w:proofErr w:type="spellEnd"/>
      <w:r w:rsidRPr="0057403C">
        <w:rPr>
          <w:rFonts w:cs="Times New Roman"/>
          <w:spacing w:val="-7"/>
        </w:rPr>
        <w:t xml:space="preserve"> chi </w:t>
      </w:r>
      <w:proofErr w:type="spellStart"/>
      <w:r w:rsidRPr="0057403C">
        <w:rPr>
          <w:rFonts w:cs="Times New Roman"/>
          <w:spacing w:val="-7"/>
        </w:rPr>
        <w:t>tiết</w:t>
      </w:r>
      <w:proofErr w:type="spellEnd"/>
      <w:r w:rsidRPr="0057403C">
        <w:rPr>
          <w:rFonts w:cs="Times New Roman"/>
          <w:spacing w:val="-7"/>
        </w:rPr>
        <w:t xml:space="preserve">. </w:t>
      </w:r>
      <w:r>
        <w:rPr>
          <w:rFonts w:cs="Times New Roman"/>
          <w:spacing w:val="-7"/>
        </w:rPr>
        <w:t xml:space="preserve"> </w:t>
      </w:r>
    </w:p>
    <w:p w14:paraId="5D437A0F" w14:textId="77777777" w:rsidR="00CB79B3" w:rsidRPr="00A76A88" w:rsidRDefault="00CB79B3" w:rsidP="00CB79B3">
      <w:pPr>
        <w:spacing w:before="60" w:after="60" w:line="312" w:lineRule="auto"/>
        <w:rPr>
          <w:rFonts w:cs="Times New Roman"/>
          <w:b/>
          <w:w w:val="101"/>
        </w:rPr>
      </w:pPr>
      <w:r w:rsidRPr="00A76A88">
        <w:rPr>
          <w:rFonts w:cs="Times New Roman"/>
          <w:b/>
          <w:w w:val="101"/>
        </w:rPr>
        <w:sym w:font="Wingdings" w:char="F040"/>
      </w:r>
      <w:r w:rsidRPr="00A76A88">
        <w:rPr>
          <w:rFonts w:cs="Times New Roman"/>
          <w:b/>
          <w:w w:val="101"/>
        </w:rPr>
        <w:t xml:space="preserve"> </w:t>
      </w:r>
      <w:proofErr w:type="spellStart"/>
      <w:r w:rsidRPr="00A76A88">
        <w:rPr>
          <w:rFonts w:cs="Times New Roman"/>
          <w:b/>
          <w:w w:val="101"/>
        </w:rPr>
        <w:t>Yêu</w:t>
      </w:r>
      <w:proofErr w:type="spellEnd"/>
      <w:r w:rsidRPr="00A76A88">
        <w:rPr>
          <w:rFonts w:cs="Times New Roman"/>
          <w:b/>
          <w:w w:val="101"/>
        </w:rPr>
        <w:t xml:space="preserve"> </w:t>
      </w:r>
      <w:proofErr w:type="spellStart"/>
      <w:r w:rsidRPr="00A76A88">
        <w:rPr>
          <w:rFonts w:cs="Times New Roman"/>
          <w:b/>
          <w:w w:val="101"/>
        </w:rPr>
        <w:t>cầu</w:t>
      </w:r>
      <w:proofErr w:type="spellEnd"/>
      <w:r w:rsidRPr="00A76A88">
        <w:rPr>
          <w:rFonts w:cs="Times New Roman"/>
          <w:b/>
          <w:w w:val="101"/>
        </w:rPr>
        <w:t xml:space="preserve"> </w:t>
      </w:r>
      <w:proofErr w:type="spellStart"/>
      <w:r w:rsidRPr="00A76A88">
        <w:rPr>
          <w:rFonts w:cs="Times New Roman"/>
          <w:b/>
          <w:w w:val="101"/>
        </w:rPr>
        <w:t>về</w:t>
      </w:r>
      <w:proofErr w:type="spellEnd"/>
      <w:r w:rsidRPr="00A76A88">
        <w:rPr>
          <w:rFonts w:cs="Times New Roman"/>
          <w:b/>
          <w:w w:val="101"/>
        </w:rPr>
        <w:t xml:space="preserve"> </w:t>
      </w:r>
      <w:proofErr w:type="spellStart"/>
      <w:r w:rsidRPr="00A76A88">
        <w:rPr>
          <w:rFonts w:cs="Times New Roman"/>
          <w:b/>
          <w:w w:val="101"/>
        </w:rPr>
        <w:t>chức</w:t>
      </w:r>
      <w:proofErr w:type="spellEnd"/>
      <w:r w:rsidRPr="00A76A88">
        <w:rPr>
          <w:rFonts w:cs="Times New Roman"/>
          <w:b/>
          <w:w w:val="101"/>
        </w:rPr>
        <w:t xml:space="preserve"> </w:t>
      </w:r>
      <w:proofErr w:type="spellStart"/>
      <w:r w:rsidRPr="00A76A88">
        <w:rPr>
          <w:rFonts w:cs="Times New Roman"/>
          <w:b/>
          <w:w w:val="101"/>
        </w:rPr>
        <w:t>năng</w:t>
      </w:r>
      <w:proofErr w:type="spellEnd"/>
      <w:r w:rsidRPr="00A76A88">
        <w:rPr>
          <w:rFonts w:cs="Times New Roman"/>
          <w:b/>
          <w:w w:val="101"/>
        </w:rPr>
        <w:t>:</w:t>
      </w:r>
    </w:p>
    <w:p w14:paraId="00AE746F" w14:textId="77777777" w:rsidR="00CB79B3" w:rsidRPr="00A76A88" w:rsidRDefault="00CB79B3" w:rsidP="00CB79B3">
      <w:pPr>
        <w:spacing w:before="60" w:after="60" w:line="312" w:lineRule="auto"/>
        <w:ind w:firstLine="720"/>
        <w:rPr>
          <w:rFonts w:cs="Times New Roman"/>
          <w:spacing w:val="-3"/>
        </w:rPr>
      </w:pPr>
      <w:r w:rsidRPr="00A76A88">
        <w:rPr>
          <w:rFonts w:cs="Times New Roman"/>
        </w:rPr>
        <w:t xml:space="preserve">- </w:t>
      </w:r>
      <w:proofErr w:type="spellStart"/>
      <w:r w:rsidRPr="00A76A88">
        <w:rPr>
          <w:rFonts w:cs="Times New Roman"/>
        </w:rPr>
        <w:t>Dễ</w:t>
      </w:r>
      <w:proofErr w:type="spellEnd"/>
      <w:r w:rsidRPr="00A76A88">
        <w:rPr>
          <w:rFonts w:cs="Times New Roman"/>
        </w:rPr>
        <w:t xml:space="preserve"> </w:t>
      </w:r>
      <w:proofErr w:type="spellStart"/>
      <w:r w:rsidRPr="00A76A88">
        <w:rPr>
          <w:rFonts w:cs="Times New Roman"/>
        </w:rPr>
        <w:t>dàng</w:t>
      </w:r>
      <w:proofErr w:type="spellEnd"/>
      <w:r w:rsidRPr="00A76A88">
        <w:rPr>
          <w:rFonts w:cs="Times New Roman"/>
        </w:rPr>
        <w:t xml:space="preserve"> </w:t>
      </w:r>
      <w:proofErr w:type="spellStart"/>
      <w:r w:rsidRPr="00A76A88">
        <w:rPr>
          <w:rFonts w:cs="Times New Roman"/>
        </w:rPr>
        <w:t>tùy</w:t>
      </w:r>
      <w:proofErr w:type="spellEnd"/>
      <w:r w:rsidRPr="00A76A88">
        <w:rPr>
          <w:rFonts w:cs="Times New Roman"/>
        </w:rPr>
        <w:t xml:space="preserve"> </w:t>
      </w:r>
      <w:proofErr w:type="spellStart"/>
      <w:r w:rsidRPr="00A76A88">
        <w:rPr>
          <w:rFonts w:cs="Times New Roman"/>
        </w:rPr>
        <w:t>chỉnh</w:t>
      </w:r>
      <w:proofErr w:type="spellEnd"/>
      <w:r w:rsidRPr="00A76A88">
        <w:rPr>
          <w:rFonts w:cs="Times New Roman"/>
        </w:rPr>
        <w:t xml:space="preserve">, </w:t>
      </w:r>
      <w:proofErr w:type="spellStart"/>
      <w:r w:rsidRPr="00A76A88">
        <w:rPr>
          <w:rFonts w:cs="Times New Roman"/>
        </w:rPr>
        <w:t>thay</w:t>
      </w:r>
      <w:proofErr w:type="spellEnd"/>
      <w:r w:rsidRPr="00A76A88">
        <w:rPr>
          <w:rFonts w:cs="Times New Roman"/>
        </w:rPr>
        <w:t xml:space="preserve"> </w:t>
      </w:r>
      <w:proofErr w:type="spellStart"/>
      <w:r w:rsidRPr="00A76A88">
        <w:rPr>
          <w:rFonts w:cs="Times New Roman"/>
        </w:rPr>
        <w:t>đổi</w:t>
      </w:r>
      <w:proofErr w:type="spellEnd"/>
      <w:r w:rsidRPr="00A76A88">
        <w:rPr>
          <w:rFonts w:cs="Times New Roman"/>
        </w:rPr>
        <w:t xml:space="preserve"> </w:t>
      </w:r>
      <w:proofErr w:type="spellStart"/>
      <w:r w:rsidRPr="00A76A88">
        <w:rPr>
          <w:rFonts w:cs="Times New Roman"/>
        </w:rPr>
        <w:t>các</w:t>
      </w:r>
      <w:proofErr w:type="spellEnd"/>
      <w:r w:rsidRPr="00A76A88">
        <w:rPr>
          <w:rFonts w:cs="Times New Roman"/>
        </w:rPr>
        <w:t xml:space="preserve"> </w:t>
      </w:r>
      <w:proofErr w:type="spellStart"/>
      <w:r w:rsidRPr="00A76A88">
        <w:rPr>
          <w:rFonts w:cs="Times New Roman"/>
        </w:rPr>
        <w:t>modul</w:t>
      </w:r>
      <w:proofErr w:type="spellEnd"/>
      <w:r w:rsidRPr="00A76A88">
        <w:rPr>
          <w:rFonts w:cs="Times New Roman"/>
        </w:rPr>
        <w:t xml:space="preserve">, </w:t>
      </w:r>
      <w:proofErr w:type="spellStart"/>
      <w:r w:rsidRPr="00A76A88">
        <w:rPr>
          <w:rFonts w:cs="Times New Roman"/>
        </w:rPr>
        <w:t>có</w:t>
      </w:r>
      <w:proofErr w:type="spellEnd"/>
      <w:r w:rsidRPr="00A76A88">
        <w:rPr>
          <w:rFonts w:cs="Times New Roman"/>
        </w:rPr>
        <w:t xml:space="preserve"> </w:t>
      </w:r>
      <w:proofErr w:type="spellStart"/>
      <w:r w:rsidRPr="00A76A88">
        <w:rPr>
          <w:rFonts w:cs="Times New Roman"/>
        </w:rPr>
        <w:t>khả</w:t>
      </w:r>
      <w:proofErr w:type="spellEnd"/>
      <w:r w:rsidRPr="00A76A88">
        <w:rPr>
          <w:rFonts w:cs="Times New Roman"/>
        </w:rPr>
        <w:t xml:space="preserve"> </w:t>
      </w:r>
      <w:proofErr w:type="spellStart"/>
      <w:r w:rsidRPr="00A76A88">
        <w:rPr>
          <w:rFonts w:cs="Times New Roman"/>
          <w:spacing w:val="-3"/>
        </w:rPr>
        <w:t>năng</w:t>
      </w:r>
      <w:proofErr w:type="spellEnd"/>
      <w:r w:rsidRPr="00A76A88">
        <w:rPr>
          <w:rFonts w:cs="Times New Roman"/>
          <w:spacing w:val="-3"/>
        </w:rPr>
        <w:t xml:space="preserve"> </w:t>
      </w:r>
      <w:proofErr w:type="spellStart"/>
      <w:r w:rsidRPr="00A76A88">
        <w:rPr>
          <w:rFonts w:cs="Times New Roman"/>
          <w:spacing w:val="-3"/>
        </w:rPr>
        <w:t>tích</w:t>
      </w:r>
      <w:proofErr w:type="spellEnd"/>
      <w:r w:rsidRPr="00A76A88">
        <w:rPr>
          <w:rFonts w:cs="Times New Roman"/>
          <w:spacing w:val="-3"/>
        </w:rPr>
        <w:t xml:space="preserve"> </w:t>
      </w:r>
      <w:proofErr w:type="spellStart"/>
      <w:r w:rsidRPr="00A76A88">
        <w:rPr>
          <w:rFonts w:cs="Times New Roman"/>
          <w:spacing w:val="-3"/>
        </w:rPr>
        <w:t>hợp</w:t>
      </w:r>
      <w:proofErr w:type="spellEnd"/>
      <w:r w:rsidRPr="00A76A88">
        <w:rPr>
          <w:rFonts w:cs="Times New Roman"/>
          <w:spacing w:val="-3"/>
        </w:rPr>
        <w:t xml:space="preserve"> </w:t>
      </w:r>
      <w:proofErr w:type="spellStart"/>
      <w:r w:rsidRPr="00A76A88">
        <w:rPr>
          <w:rFonts w:cs="Times New Roman"/>
          <w:spacing w:val="-3"/>
        </w:rPr>
        <w:t>nhiều</w:t>
      </w:r>
      <w:proofErr w:type="spellEnd"/>
      <w:r w:rsidRPr="00A76A88">
        <w:rPr>
          <w:rFonts w:cs="Times New Roman"/>
          <w:spacing w:val="-3"/>
        </w:rPr>
        <w:t xml:space="preserve"> </w:t>
      </w:r>
      <w:proofErr w:type="spellStart"/>
      <w:r w:rsidRPr="00A76A88">
        <w:rPr>
          <w:rFonts w:cs="Times New Roman"/>
          <w:spacing w:val="-3"/>
        </w:rPr>
        <w:t>thành</w:t>
      </w:r>
      <w:proofErr w:type="spellEnd"/>
      <w:r w:rsidRPr="00A76A88">
        <w:rPr>
          <w:rFonts w:cs="Times New Roman"/>
          <w:spacing w:val="-3"/>
        </w:rPr>
        <w:t xml:space="preserve"> </w:t>
      </w:r>
      <w:proofErr w:type="spellStart"/>
      <w:r w:rsidRPr="00A76A88">
        <w:rPr>
          <w:rFonts w:cs="Times New Roman"/>
          <w:spacing w:val="-3"/>
        </w:rPr>
        <w:t>phần</w:t>
      </w:r>
      <w:proofErr w:type="spellEnd"/>
      <w:r w:rsidRPr="00A76A88">
        <w:rPr>
          <w:rFonts w:cs="Times New Roman"/>
          <w:spacing w:val="-3"/>
        </w:rPr>
        <w:t>.</w:t>
      </w:r>
    </w:p>
    <w:p w14:paraId="3FB577C7" w14:textId="77777777" w:rsidR="00CB79B3" w:rsidRDefault="00CB79B3" w:rsidP="00CB79B3">
      <w:pPr>
        <w:spacing w:before="60" w:after="60" w:line="312" w:lineRule="auto"/>
        <w:ind w:left="720"/>
        <w:jc w:val="left"/>
        <w:rPr>
          <w:rFonts w:cs="Times New Roman"/>
        </w:rPr>
      </w:pPr>
      <w:r w:rsidRPr="00A76A88">
        <w:rPr>
          <w:rFonts w:cs="Times New Roman"/>
        </w:rPr>
        <w:t>-</w:t>
      </w:r>
      <w:r>
        <w:rPr>
          <w:rFonts w:cs="Times New Roman"/>
        </w:rPr>
        <w:t xml:space="preserve"> </w:t>
      </w:r>
      <w:proofErr w:type="spellStart"/>
      <w:r w:rsidRPr="00A76A88"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 w:rsidRPr="00A76A88">
        <w:rPr>
          <w:rFonts w:cs="Times New Roman"/>
        </w:rPr>
        <w:t>tính</w:t>
      </w:r>
      <w:proofErr w:type="spellEnd"/>
      <w:r w:rsidRPr="00A76A88">
        <w:rPr>
          <w:rFonts w:cs="Times New Roman"/>
        </w:rPr>
        <w:t xml:space="preserve"> </w:t>
      </w:r>
      <w:proofErr w:type="spellStart"/>
      <w:r w:rsidRPr="00A76A88">
        <w:rPr>
          <w:rFonts w:cs="Times New Roman"/>
        </w:rPr>
        <w:t>hiệu</w:t>
      </w:r>
      <w:proofErr w:type="spellEnd"/>
      <w:r w:rsidRPr="00A76A88">
        <w:rPr>
          <w:rFonts w:cs="Times New Roman"/>
        </w:rPr>
        <w:t xml:space="preserve"> </w:t>
      </w:r>
      <w:proofErr w:type="spellStart"/>
      <w:r w:rsidRPr="00A76A88">
        <w:rPr>
          <w:rFonts w:cs="Times New Roman"/>
        </w:rPr>
        <w:t>quả</w:t>
      </w:r>
      <w:proofErr w:type="spellEnd"/>
      <w:r w:rsidRPr="00A76A88">
        <w:rPr>
          <w:rFonts w:cs="Times New Roman"/>
        </w:rPr>
        <w:t xml:space="preserve"> </w:t>
      </w:r>
      <w:proofErr w:type="spellStart"/>
      <w:r w:rsidRPr="00A76A88">
        <w:rPr>
          <w:rFonts w:cs="Times New Roman"/>
        </w:rPr>
        <w:t>cao</w:t>
      </w:r>
      <w:proofErr w:type="spellEnd"/>
      <w:r w:rsidRPr="00A76A88">
        <w:rPr>
          <w:rFonts w:cs="Times New Roman"/>
        </w:rPr>
        <w:t>.</w:t>
      </w:r>
      <w:r w:rsidRPr="00A76A88">
        <w:rPr>
          <w:rFonts w:cs="Times New Roman"/>
        </w:rPr>
        <w:br/>
        <w:t xml:space="preserve">- </w:t>
      </w:r>
      <w:proofErr w:type="spellStart"/>
      <w:r w:rsidRPr="00A76A88">
        <w:rPr>
          <w:rFonts w:cs="Times New Roman"/>
        </w:rPr>
        <w:t>Có</w:t>
      </w:r>
      <w:proofErr w:type="spellEnd"/>
      <w:r w:rsidRPr="00A76A88">
        <w:rPr>
          <w:rFonts w:cs="Times New Roman"/>
        </w:rPr>
        <w:t xml:space="preserve"> </w:t>
      </w:r>
      <w:proofErr w:type="spellStart"/>
      <w:r w:rsidRPr="00A76A88">
        <w:rPr>
          <w:rFonts w:cs="Times New Roman"/>
        </w:rPr>
        <w:t>tính</w:t>
      </w:r>
      <w:proofErr w:type="spellEnd"/>
      <w:r w:rsidRPr="00A76A88">
        <w:rPr>
          <w:rFonts w:cs="Times New Roman"/>
        </w:rPr>
        <w:t xml:space="preserve"> </w:t>
      </w:r>
      <w:proofErr w:type="spellStart"/>
      <w:r w:rsidRPr="00A76A88">
        <w:rPr>
          <w:rFonts w:cs="Times New Roman"/>
        </w:rPr>
        <w:t>bảo</w:t>
      </w:r>
      <w:proofErr w:type="spellEnd"/>
      <w:r w:rsidRPr="00A76A88">
        <w:rPr>
          <w:rFonts w:cs="Times New Roman"/>
        </w:rPr>
        <w:t xml:space="preserve"> </w:t>
      </w:r>
      <w:proofErr w:type="spellStart"/>
      <w:r w:rsidRPr="00A76A88">
        <w:rPr>
          <w:rFonts w:cs="Times New Roman"/>
        </w:rPr>
        <w:t>mật</w:t>
      </w:r>
      <w:proofErr w:type="spellEnd"/>
      <w:r w:rsidRPr="00A76A88">
        <w:rPr>
          <w:rFonts w:cs="Times New Roman"/>
        </w:rPr>
        <w:t xml:space="preserve"> </w:t>
      </w:r>
      <w:proofErr w:type="spellStart"/>
      <w:r w:rsidRPr="00A76A88">
        <w:rPr>
          <w:rFonts w:cs="Times New Roman"/>
        </w:rPr>
        <w:t>cao</w:t>
      </w:r>
      <w:proofErr w:type="spellEnd"/>
      <w:r w:rsidRPr="00A76A88">
        <w:rPr>
          <w:rFonts w:cs="Times New Roman"/>
        </w:rPr>
        <w:t>.</w:t>
      </w:r>
    </w:p>
    <w:p w14:paraId="2FC0E2A4" w14:textId="77777777" w:rsidR="00CB79B3" w:rsidRPr="00A76A88" w:rsidRDefault="00CB79B3" w:rsidP="00CB79B3">
      <w:pPr>
        <w:spacing w:before="60" w:after="60" w:line="312" w:lineRule="auto"/>
        <w:rPr>
          <w:rFonts w:cs="Times New Roman"/>
          <w:b/>
          <w:w w:val="101"/>
        </w:rPr>
      </w:pPr>
      <w:r w:rsidRPr="00A76A88">
        <w:rPr>
          <w:rFonts w:cs="Times New Roman"/>
          <w:b/>
          <w:w w:val="101"/>
        </w:rPr>
        <w:sym w:font="Wingdings" w:char="F040"/>
      </w:r>
      <w:r w:rsidRPr="00A76A88">
        <w:rPr>
          <w:rFonts w:cs="Times New Roman"/>
          <w:b/>
          <w:w w:val="101"/>
        </w:rPr>
        <w:t xml:space="preserve"> </w:t>
      </w:r>
      <w:proofErr w:type="spellStart"/>
      <w:r w:rsidRPr="00A76A88">
        <w:rPr>
          <w:rFonts w:cs="Times New Roman"/>
          <w:b/>
          <w:w w:val="101"/>
        </w:rPr>
        <w:t>Các</w:t>
      </w:r>
      <w:proofErr w:type="spellEnd"/>
      <w:r w:rsidRPr="00A76A88">
        <w:rPr>
          <w:rFonts w:cs="Times New Roman"/>
          <w:b/>
          <w:w w:val="101"/>
        </w:rPr>
        <w:t xml:space="preserve"> module </w:t>
      </w:r>
      <w:proofErr w:type="spellStart"/>
      <w:r w:rsidRPr="00A76A88">
        <w:rPr>
          <w:rFonts w:cs="Times New Roman"/>
          <w:b/>
          <w:w w:val="101"/>
        </w:rPr>
        <w:t>yêu</w:t>
      </w:r>
      <w:proofErr w:type="spellEnd"/>
      <w:r w:rsidRPr="00A76A88">
        <w:rPr>
          <w:rFonts w:cs="Times New Roman"/>
          <w:b/>
          <w:w w:val="101"/>
        </w:rPr>
        <w:t xml:space="preserve"> </w:t>
      </w:r>
      <w:proofErr w:type="spellStart"/>
      <w:r w:rsidRPr="00A76A88">
        <w:rPr>
          <w:rFonts w:cs="Times New Roman"/>
          <w:b/>
          <w:w w:val="101"/>
        </w:rPr>
        <w:t>cầu</w:t>
      </w:r>
      <w:proofErr w:type="spellEnd"/>
      <w:r w:rsidRPr="00A76A88">
        <w:rPr>
          <w:rFonts w:cs="Times New Roman"/>
          <w:b/>
          <w:w w:val="101"/>
        </w:rPr>
        <w:t xml:space="preserve"> </w:t>
      </w:r>
      <w:proofErr w:type="spellStart"/>
      <w:r w:rsidRPr="00A76A88">
        <w:rPr>
          <w:rFonts w:cs="Times New Roman"/>
          <w:b/>
          <w:w w:val="101"/>
        </w:rPr>
        <w:t>cho</w:t>
      </w:r>
      <w:proofErr w:type="spellEnd"/>
      <w:r w:rsidRPr="00A76A88">
        <w:rPr>
          <w:rFonts w:cs="Times New Roman"/>
          <w:b/>
          <w:w w:val="101"/>
        </w:rPr>
        <w:t xml:space="preserve"> </w:t>
      </w:r>
      <w:proofErr w:type="spellStart"/>
      <w:r w:rsidRPr="00A76A88">
        <w:rPr>
          <w:rFonts w:cs="Times New Roman"/>
          <w:b/>
          <w:w w:val="101"/>
        </w:rPr>
        <w:t>phần</w:t>
      </w:r>
      <w:proofErr w:type="spellEnd"/>
      <w:r w:rsidRPr="00A76A88">
        <w:rPr>
          <w:rFonts w:cs="Times New Roman"/>
          <w:b/>
          <w:w w:val="101"/>
        </w:rPr>
        <w:t xml:space="preserve"> </w:t>
      </w:r>
      <w:proofErr w:type="spellStart"/>
      <w:r w:rsidRPr="00A76A88">
        <w:rPr>
          <w:rFonts w:cs="Times New Roman"/>
          <w:b/>
          <w:w w:val="101"/>
        </w:rPr>
        <w:t>mềm</w:t>
      </w:r>
      <w:proofErr w:type="spellEnd"/>
      <w:r w:rsidRPr="00A76A88">
        <w:rPr>
          <w:rFonts w:cs="Times New Roman"/>
          <w:b/>
          <w:w w:val="101"/>
        </w:rPr>
        <w:t>:</w:t>
      </w:r>
    </w:p>
    <w:p w14:paraId="15C36840" w14:textId="4920F7E6" w:rsidR="00CB79B3" w:rsidRPr="00A76A88" w:rsidRDefault="00CB79B3" w:rsidP="00CB79B3">
      <w:pPr>
        <w:spacing w:before="60" w:after="60" w:line="312" w:lineRule="auto"/>
        <w:ind w:firstLine="720"/>
        <w:jc w:val="left"/>
        <w:rPr>
          <w:rFonts w:cs="Times New Roman"/>
          <w:b/>
          <w:w w:val="101"/>
        </w:rPr>
      </w:pPr>
      <w:r w:rsidRPr="00A76A88">
        <w:rPr>
          <w:rFonts w:cs="Times New Roman"/>
        </w:rPr>
        <w:t xml:space="preserve">- Module </w:t>
      </w:r>
      <w:proofErr w:type="spellStart"/>
      <w:r w:rsidR="00BA4113">
        <w:rPr>
          <w:rFonts w:cs="Times New Roman"/>
        </w:rPr>
        <w:t>hiển</w:t>
      </w:r>
      <w:proofErr w:type="spellEnd"/>
      <w:r w:rsidR="00BA4113">
        <w:rPr>
          <w:rFonts w:cs="Times New Roman"/>
        </w:rPr>
        <w:t xml:space="preserve"> </w:t>
      </w:r>
      <w:proofErr w:type="spellStart"/>
      <w:r w:rsidR="00BA4113">
        <w:rPr>
          <w:rFonts w:cs="Times New Roman"/>
        </w:rPr>
        <w:t>thị</w:t>
      </w:r>
      <w:proofErr w:type="spellEnd"/>
      <w:r w:rsidR="00BA4113">
        <w:rPr>
          <w:rFonts w:cs="Times New Roman"/>
        </w:rPr>
        <w:t xml:space="preserve"> </w:t>
      </w:r>
      <w:proofErr w:type="spellStart"/>
      <w:r w:rsidR="00BA4113">
        <w:rPr>
          <w:rFonts w:cs="Times New Roman"/>
        </w:rPr>
        <w:t>những</w:t>
      </w:r>
      <w:proofErr w:type="spellEnd"/>
      <w:r w:rsidR="00BA4113">
        <w:rPr>
          <w:rFonts w:cs="Times New Roman"/>
        </w:rPr>
        <w:t xml:space="preserve"> chia </w:t>
      </w:r>
      <w:proofErr w:type="spellStart"/>
      <w:r w:rsidR="00BA4113">
        <w:rPr>
          <w:rFonts w:cs="Times New Roman"/>
        </w:rPr>
        <w:t>sẻ</w:t>
      </w:r>
      <w:proofErr w:type="spellEnd"/>
      <w:r w:rsidR="00BA4113">
        <w:rPr>
          <w:rFonts w:cs="Times New Roman"/>
        </w:rPr>
        <w:t xml:space="preserve"> </w:t>
      </w:r>
      <w:proofErr w:type="spellStart"/>
      <w:r w:rsidR="00BA4113">
        <w:rPr>
          <w:rFonts w:cs="Times New Roman"/>
        </w:rPr>
        <w:t>của</w:t>
      </w:r>
      <w:proofErr w:type="spellEnd"/>
      <w:r w:rsidR="00BA4113">
        <w:rPr>
          <w:rFonts w:cs="Times New Roman"/>
        </w:rPr>
        <w:t xml:space="preserve"> </w:t>
      </w:r>
      <w:proofErr w:type="spellStart"/>
      <w:r w:rsidR="00BA4113">
        <w:rPr>
          <w:rFonts w:cs="Times New Roman"/>
        </w:rPr>
        <w:t>quản</w:t>
      </w:r>
      <w:proofErr w:type="spellEnd"/>
      <w:r w:rsidR="00BA4113">
        <w:rPr>
          <w:rFonts w:cs="Times New Roman"/>
        </w:rPr>
        <w:t xml:space="preserve"> </w:t>
      </w:r>
      <w:proofErr w:type="spellStart"/>
      <w:r w:rsidR="00BA4113">
        <w:rPr>
          <w:rFonts w:cs="Times New Roman"/>
        </w:rPr>
        <w:t>trị</w:t>
      </w:r>
      <w:proofErr w:type="spellEnd"/>
    </w:p>
    <w:p w14:paraId="04831B59" w14:textId="1CADB535" w:rsidR="00CB79B3" w:rsidRPr="00A76A88" w:rsidRDefault="00CB79B3" w:rsidP="00CB79B3">
      <w:pPr>
        <w:spacing w:before="60" w:after="60" w:line="312" w:lineRule="auto"/>
        <w:ind w:left="720"/>
        <w:jc w:val="left"/>
        <w:rPr>
          <w:rFonts w:cs="Times New Roman"/>
        </w:rPr>
      </w:pPr>
      <w:r w:rsidRPr="00A76A88">
        <w:rPr>
          <w:rFonts w:cs="Times New Roman"/>
          <w:spacing w:val="-1"/>
        </w:rPr>
        <w:t xml:space="preserve">- </w:t>
      </w:r>
      <w:r w:rsidRPr="00A76A88">
        <w:rPr>
          <w:rFonts w:cs="Times New Roman"/>
        </w:rPr>
        <w:t>Module</w:t>
      </w:r>
      <w:r w:rsidRPr="00A76A88">
        <w:rPr>
          <w:rFonts w:cs="Times New Roman"/>
          <w:spacing w:val="-1"/>
        </w:rPr>
        <w:t xml:space="preserve"> </w:t>
      </w:r>
      <w:proofErr w:type="spellStart"/>
      <w:r w:rsidR="00BA4113">
        <w:rPr>
          <w:rFonts w:cs="Times New Roman"/>
          <w:spacing w:val="-1"/>
        </w:rPr>
        <w:t>hiển</w:t>
      </w:r>
      <w:proofErr w:type="spellEnd"/>
      <w:r w:rsidR="00BA4113">
        <w:rPr>
          <w:rFonts w:cs="Times New Roman"/>
          <w:spacing w:val="-1"/>
        </w:rPr>
        <w:t xml:space="preserve"> </w:t>
      </w:r>
      <w:proofErr w:type="spellStart"/>
      <w:r w:rsidR="00BA4113">
        <w:rPr>
          <w:rFonts w:cs="Times New Roman"/>
          <w:spacing w:val="-1"/>
        </w:rPr>
        <w:t>thị</w:t>
      </w:r>
      <w:proofErr w:type="spellEnd"/>
      <w:r w:rsidR="00BA4113">
        <w:rPr>
          <w:rFonts w:cs="Times New Roman"/>
          <w:spacing w:val="-1"/>
        </w:rPr>
        <w:t xml:space="preserve"> </w:t>
      </w:r>
      <w:proofErr w:type="spellStart"/>
      <w:r w:rsidR="00BA4113">
        <w:rPr>
          <w:rFonts w:cs="Times New Roman"/>
          <w:spacing w:val="-1"/>
        </w:rPr>
        <w:t>những</w:t>
      </w:r>
      <w:proofErr w:type="spellEnd"/>
      <w:r w:rsidR="00BA4113">
        <w:rPr>
          <w:rFonts w:cs="Times New Roman"/>
          <w:spacing w:val="-1"/>
        </w:rPr>
        <w:t xml:space="preserve"> chia </w:t>
      </w:r>
      <w:proofErr w:type="spellStart"/>
      <w:r w:rsidR="00BA4113">
        <w:rPr>
          <w:rFonts w:cs="Times New Roman"/>
          <w:spacing w:val="-1"/>
        </w:rPr>
        <w:t>sẻ</w:t>
      </w:r>
      <w:proofErr w:type="spellEnd"/>
      <w:r w:rsidR="00BA4113">
        <w:rPr>
          <w:rFonts w:cs="Times New Roman"/>
          <w:spacing w:val="-1"/>
        </w:rPr>
        <w:t xml:space="preserve"> </w:t>
      </w:r>
      <w:proofErr w:type="spellStart"/>
      <w:r w:rsidR="00BA4113">
        <w:rPr>
          <w:rFonts w:cs="Times New Roman"/>
          <w:spacing w:val="-1"/>
        </w:rPr>
        <w:t>người</w:t>
      </w:r>
      <w:proofErr w:type="spellEnd"/>
      <w:r w:rsidR="00BA4113">
        <w:rPr>
          <w:rFonts w:cs="Times New Roman"/>
          <w:spacing w:val="-1"/>
        </w:rPr>
        <w:t xml:space="preserve"> </w:t>
      </w:r>
      <w:proofErr w:type="spellStart"/>
      <w:r w:rsidR="00BA4113">
        <w:rPr>
          <w:rFonts w:cs="Times New Roman"/>
          <w:spacing w:val="-1"/>
        </w:rPr>
        <w:t>dùng</w:t>
      </w:r>
      <w:proofErr w:type="spellEnd"/>
      <w:r w:rsidRPr="00A76A88">
        <w:rPr>
          <w:rFonts w:cs="Times New Roman"/>
          <w:spacing w:val="-1"/>
        </w:rPr>
        <w:br/>
      </w:r>
      <w:r w:rsidRPr="00A76A88">
        <w:rPr>
          <w:rFonts w:cs="Times New Roman"/>
        </w:rPr>
        <w:t xml:space="preserve">- Module </w:t>
      </w:r>
      <w:proofErr w:type="spellStart"/>
      <w:r w:rsidR="00BA4113">
        <w:rPr>
          <w:rFonts w:cs="Times New Roman"/>
        </w:rPr>
        <w:t>diễn</w:t>
      </w:r>
      <w:proofErr w:type="spellEnd"/>
      <w:r w:rsidR="00BA4113">
        <w:rPr>
          <w:rFonts w:cs="Times New Roman"/>
        </w:rPr>
        <w:t xml:space="preserve"> </w:t>
      </w:r>
      <w:proofErr w:type="spellStart"/>
      <w:r w:rsidR="00BA4113">
        <w:rPr>
          <w:rFonts w:cs="Times New Roman"/>
        </w:rPr>
        <w:t>đàn</w:t>
      </w:r>
      <w:proofErr w:type="spellEnd"/>
      <w:r w:rsidR="00BA4113">
        <w:rPr>
          <w:rFonts w:cs="Times New Roman"/>
        </w:rPr>
        <w:t xml:space="preserve"> </w:t>
      </w:r>
      <w:proofErr w:type="spellStart"/>
      <w:r w:rsidR="00BA4113">
        <w:rPr>
          <w:rFonts w:cs="Times New Roman"/>
        </w:rPr>
        <w:t>bàn</w:t>
      </w:r>
      <w:proofErr w:type="spellEnd"/>
      <w:r w:rsidR="00BA4113">
        <w:rPr>
          <w:rFonts w:cs="Times New Roman"/>
        </w:rPr>
        <w:t xml:space="preserve"> </w:t>
      </w:r>
      <w:proofErr w:type="spellStart"/>
      <w:r w:rsidR="00BA4113">
        <w:rPr>
          <w:rFonts w:cs="Times New Roman"/>
        </w:rPr>
        <w:t>luận</w:t>
      </w:r>
      <w:proofErr w:type="spellEnd"/>
    </w:p>
    <w:p w14:paraId="34BCCC5F" w14:textId="1E36F807" w:rsidR="00CB79B3" w:rsidRPr="00A76A88" w:rsidRDefault="00CB79B3" w:rsidP="00CB79B3">
      <w:pPr>
        <w:spacing w:before="60" w:after="60" w:line="312" w:lineRule="auto"/>
        <w:ind w:firstLine="720"/>
        <w:jc w:val="left"/>
        <w:rPr>
          <w:rFonts w:cs="Times New Roman"/>
        </w:rPr>
      </w:pPr>
      <w:r w:rsidRPr="00A76A88">
        <w:rPr>
          <w:rFonts w:cs="Times New Roman"/>
        </w:rPr>
        <w:t xml:space="preserve">- Module </w:t>
      </w:r>
      <w:proofErr w:type="spellStart"/>
      <w:r w:rsidR="00BA4113">
        <w:rPr>
          <w:rFonts w:cs="Times New Roman"/>
        </w:rPr>
        <w:t>khóa</w:t>
      </w:r>
      <w:proofErr w:type="spellEnd"/>
      <w:r w:rsidR="00BA4113">
        <w:rPr>
          <w:rFonts w:cs="Times New Roman"/>
        </w:rPr>
        <w:t xml:space="preserve"> </w:t>
      </w:r>
      <w:proofErr w:type="spellStart"/>
      <w:r w:rsidR="00BA4113">
        <w:rPr>
          <w:rFonts w:cs="Times New Roman"/>
        </w:rPr>
        <w:t>học</w:t>
      </w:r>
      <w:proofErr w:type="spellEnd"/>
      <w:r w:rsidR="00BA4113">
        <w:rPr>
          <w:rFonts w:cs="Times New Roman"/>
        </w:rPr>
        <w:t xml:space="preserve"> </w:t>
      </w:r>
      <w:proofErr w:type="spellStart"/>
      <w:r w:rsidR="00BA4113">
        <w:rPr>
          <w:rFonts w:cs="Times New Roman"/>
        </w:rPr>
        <w:t>tử</w:t>
      </w:r>
      <w:proofErr w:type="spellEnd"/>
      <w:r w:rsidR="00BA4113">
        <w:rPr>
          <w:rFonts w:cs="Times New Roman"/>
        </w:rPr>
        <w:t xml:space="preserve"> vi, </w:t>
      </w:r>
      <w:proofErr w:type="spellStart"/>
      <w:r w:rsidR="00BA4113">
        <w:rPr>
          <w:rFonts w:cs="Times New Roman"/>
        </w:rPr>
        <w:t>tướng</w:t>
      </w:r>
      <w:proofErr w:type="spellEnd"/>
      <w:r w:rsidR="00BA4113">
        <w:rPr>
          <w:rFonts w:cs="Times New Roman"/>
        </w:rPr>
        <w:t xml:space="preserve"> </w:t>
      </w:r>
      <w:proofErr w:type="spellStart"/>
      <w:r w:rsidR="00BA4113">
        <w:rPr>
          <w:rFonts w:cs="Times New Roman"/>
        </w:rPr>
        <w:t>số</w:t>
      </w:r>
      <w:proofErr w:type="spellEnd"/>
    </w:p>
    <w:p w14:paraId="75F3F08C" w14:textId="77777777" w:rsidR="00CB79B3" w:rsidRPr="00A76A88" w:rsidRDefault="00CB79B3" w:rsidP="00CB79B3">
      <w:pPr>
        <w:spacing w:before="60" w:after="60" w:line="312" w:lineRule="auto"/>
        <w:ind w:firstLine="720"/>
        <w:rPr>
          <w:rFonts w:cs="Times New Roman"/>
        </w:rPr>
      </w:pPr>
      <w:r w:rsidRPr="00A76A88">
        <w:rPr>
          <w:rFonts w:cs="Times New Roman"/>
        </w:rPr>
        <w:t xml:space="preserve">- Module </w:t>
      </w:r>
      <w:proofErr w:type="spellStart"/>
      <w:r w:rsidRPr="00A76A88">
        <w:rPr>
          <w:rFonts w:cs="Times New Roman"/>
        </w:rPr>
        <w:t>liên</w:t>
      </w:r>
      <w:proofErr w:type="spellEnd"/>
      <w:r w:rsidRPr="00A76A88">
        <w:rPr>
          <w:rFonts w:cs="Times New Roman"/>
        </w:rPr>
        <w:t xml:space="preserve"> </w:t>
      </w:r>
      <w:proofErr w:type="spellStart"/>
      <w:r w:rsidRPr="00A76A88">
        <w:rPr>
          <w:rFonts w:cs="Times New Roman"/>
        </w:rPr>
        <w:t>hệ</w:t>
      </w:r>
      <w:proofErr w:type="spellEnd"/>
    </w:p>
    <w:p w14:paraId="0EC7F2A8" w14:textId="3DD5D9D1" w:rsidR="00CB79B3" w:rsidRPr="00BA4113" w:rsidRDefault="00CB79B3" w:rsidP="00BA4113">
      <w:pPr>
        <w:spacing w:before="60" w:after="60" w:line="312" w:lineRule="auto"/>
        <w:ind w:firstLine="720"/>
        <w:rPr>
          <w:rFonts w:cs="Times New Roman"/>
        </w:rPr>
      </w:pPr>
      <w:r w:rsidRPr="00A76A88">
        <w:rPr>
          <w:rFonts w:cs="Times New Roman"/>
        </w:rPr>
        <w:t xml:space="preserve">- Module </w:t>
      </w:r>
      <w:proofErr w:type="spellStart"/>
      <w:r w:rsidRPr="00A76A88">
        <w:rPr>
          <w:rFonts w:cs="Times New Roman"/>
        </w:rPr>
        <w:t>thông</w:t>
      </w:r>
      <w:proofErr w:type="spellEnd"/>
      <w:r w:rsidRPr="00A76A88">
        <w:rPr>
          <w:rFonts w:cs="Times New Roman"/>
        </w:rPr>
        <w:t xml:space="preserve"> </w:t>
      </w:r>
      <w:proofErr w:type="spellStart"/>
      <w:r w:rsidRPr="00A76A88">
        <w:rPr>
          <w:rFonts w:cs="Times New Roman"/>
        </w:rPr>
        <w:t>báo</w:t>
      </w:r>
      <w:proofErr w:type="spellEnd"/>
    </w:p>
    <w:p w14:paraId="0D2D6649" w14:textId="55A84207"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32F9D824" w14:textId="2D15C852" w:rsidR="00CB79B3" w:rsidRPr="00CB79B3" w:rsidRDefault="00CB79B3" w:rsidP="00CB79B3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BA4113">
        <w:t>khách</w:t>
      </w:r>
      <w:proofErr w:type="spellEnd"/>
      <w:r w:rsidR="00BA4113">
        <w:t xml:space="preserve"> </w:t>
      </w:r>
      <w:proofErr w:type="spellStart"/>
      <w:r w:rsidR="00BA4113">
        <w:t>hàng</w:t>
      </w:r>
      <w:proofErr w:type="spellEnd"/>
      <w:r w:rsidR="00BA4113">
        <w:t xml:space="preserve"> </w:t>
      </w:r>
      <w:proofErr w:type="spellStart"/>
      <w:r w:rsidR="00BA4113">
        <w:t>đang</w:t>
      </w:r>
      <w:proofErr w:type="spellEnd"/>
      <w:r w:rsidR="00BA4113">
        <w:t xml:space="preserve"> </w:t>
      </w:r>
      <w:proofErr w:type="spellStart"/>
      <w:r w:rsidR="00BA4113">
        <w:t>sử</w:t>
      </w:r>
      <w:proofErr w:type="spellEnd"/>
      <w:r w:rsidR="00BA4113">
        <w:t xml:space="preserve"> </w:t>
      </w:r>
      <w:proofErr w:type="spellStart"/>
      <w:r w:rsidR="00BA4113">
        <w:t>dụng</w:t>
      </w:r>
      <w:proofErr w:type="spellEnd"/>
      <w:r w:rsidR="00BA4113">
        <w:t xml:space="preserve"> </w:t>
      </w:r>
      <w:proofErr w:type="spellStart"/>
      <w:r w:rsidR="00BA4113">
        <w:t>mạng</w:t>
      </w:r>
      <w:proofErr w:type="spellEnd"/>
      <w:r w:rsidR="00BA4113">
        <w:t xml:space="preserve"> </w:t>
      </w:r>
      <w:proofErr w:type="spellStart"/>
      <w:r w:rsidR="00BA4113">
        <w:t>xã</w:t>
      </w:r>
      <w:proofErr w:type="spellEnd"/>
      <w:r w:rsidR="00BA4113">
        <w:t xml:space="preserve"> </w:t>
      </w:r>
      <w:proofErr w:type="spellStart"/>
      <w:r w:rsidR="00BA4113">
        <w:t>hội</w:t>
      </w:r>
      <w:proofErr w:type="spellEnd"/>
      <w:r w:rsidR="00BA4113">
        <w:t xml:space="preserve"> </w:t>
      </w:r>
      <w:proofErr w:type="spellStart"/>
      <w:r w:rsidR="00BA4113">
        <w:t>để</w:t>
      </w:r>
      <w:proofErr w:type="spellEnd"/>
      <w:r w:rsidR="00BA4113">
        <w:t xml:space="preserve"> </w:t>
      </w:r>
      <w:proofErr w:type="spellStart"/>
      <w:r w:rsidR="00BA4113">
        <w:t>quản</w:t>
      </w:r>
      <w:proofErr w:type="spellEnd"/>
      <w:r w:rsidR="00BA4113">
        <w:t xml:space="preserve"> </w:t>
      </w:r>
      <w:proofErr w:type="spellStart"/>
      <w:r w:rsidR="00BA4113">
        <w:t>lý</w:t>
      </w:r>
      <w:proofErr w:type="spellEnd"/>
      <w:r w:rsidR="00BA4113">
        <w:t>.</w:t>
      </w:r>
    </w:p>
    <w:p w14:paraId="7188314F" w14:textId="35510211"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7FC911DA" w14:textId="2D34501F" w:rsidR="00CB79B3" w:rsidRPr="00CB79B3" w:rsidRDefault="00CB79B3" w:rsidP="00CB79B3"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</w:t>
      </w:r>
      <w:r w:rsidR="00BA4113">
        <w:t>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1118375C" w14:textId="1B5DBC48" w:rsidR="00F3362F" w:rsidRPr="00947316" w:rsidRDefault="00AD13E4" w:rsidP="00A9178E">
      <w:pPr>
        <w:pStyle w:val="u2"/>
      </w:pPr>
      <w:bookmarkStart w:id="12" w:name="_Toc25660389"/>
      <w:proofErr w:type="spellStart"/>
      <w:r>
        <w:lastRenderedPageBreak/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C5DA46B" w14:textId="77777777" w:rsidR="00CB79B3" w:rsidRPr="00295C75" w:rsidRDefault="00CB79B3" w:rsidP="00CB79B3">
      <w:pPr>
        <w:pStyle w:val="u2"/>
        <w:rPr>
          <w:rFonts w:cs="Tahoma"/>
        </w:rPr>
      </w:pPr>
      <w:bookmarkStart w:id="14" w:name="_Toc27403787"/>
      <w:bookmarkStart w:id="15" w:name="_Toc25660391"/>
      <w:proofErr w:type="spellStart"/>
      <w:r w:rsidRPr="00295C75">
        <w:rPr>
          <w:rFonts w:cs="Tahoma"/>
        </w:rPr>
        <w:t>Kênh</w:t>
      </w:r>
      <w:proofErr w:type="spellEnd"/>
      <w:r w:rsidRPr="00295C75">
        <w:rPr>
          <w:rFonts w:cs="Tahoma"/>
        </w:rPr>
        <w:t xml:space="preserve"> </w:t>
      </w:r>
      <w:proofErr w:type="spellStart"/>
      <w:r w:rsidRPr="00295C75">
        <w:rPr>
          <w:rFonts w:cs="Tahoma"/>
        </w:rPr>
        <w:t>liên</w:t>
      </w:r>
      <w:proofErr w:type="spellEnd"/>
      <w:r w:rsidRPr="00295C75">
        <w:rPr>
          <w:rFonts w:cs="Tahoma"/>
        </w:rPr>
        <w:t xml:space="preserve"> </w:t>
      </w:r>
      <w:proofErr w:type="spellStart"/>
      <w:r w:rsidRPr="00295C75">
        <w:rPr>
          <w:rFonts w:cs="Tahoma"/>
        </w:rPr>
        <w:t>lạc</w:t>
      </w:r>
      <w:proofErr w:type="spellEnd"/>
      <w:r w:rsidRPr="00295C75">
        <w:rPr>
          <w:rFonts w:cs="Tahoma"/>
        </w:rPr>
        <w:t xml:space="preserve"> </w:t>
      </w:r>
      <w:proofErr w:type="spellStart"/>
      <w:r w:rsidRPr="00295C75">
        <w:rPr>
          <w:rFonts w:cs="Tahoma"/>
        </w:rPr>
        <w:t>chính</w:t>
      </w:r>
      <w:proofErr w:type="spellEnd"/>
      <w:r w:rsidRPr="00295C75">
        <w:rPr>
          <w:rFonts w:cs="Tahoma"/>
        </w:rPr>
        <w:t xml:space="preserve"> </w:t>
      </w:r>
      <w:proofErr w:type="spellStart"/>
      <w:r w:rsidRPr="00295C75">
        <w:rPr>
          <w:rFonts w:cs="Tahoma"/>
        </w:rPr>
        <w:t>thống</w:t>
      </w:r>
      <w:proofErr w:type="spellEnd"/>
      <w:r w:rsidRPr="00295C75">
        <w:rPr>
          <w:rFonts w:cs="Tahoma"/>
        </w:rPr>
        <w:t xml:space="preserve"> – Email:</w:t>
      </w:r>
      <w:bookmarkEnd w:id="14"/>
    </w:p>
    <w:p w14:paraId="0F79889F" w14:textId="77777777" w:rsidR="00CB79B3" w:rsidRPr="00A76A88" w:rsidRDefault="00CB79B3" w:rsidP="00CB79B3">
      <w:pPr>
        <w:jc w:val="left"/>
        <w:rPr>
          <w:rFonts w:cs="Tahoma"/>
        </w:rPr>
      </w:pPr>
      <w:r w:rsidRPr="00A76A88">
        <w:rPr>
          <w:rFonts w:cs="Tahoma"/>
        </w:rPr>
        <w:t xml:space="preserve">+ </w:t>
      </w:r>
      <w:proofErr w:type="spellStart"/>
      <w:r w:rsidRPr="00A76A88">
        <w:rPr>
          <w:rFonts w:cs="Tahoma"/>
        </w:rPr>
        <w:t>Mọi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trao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đổi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phải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dưới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hình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thức</w:t>
      </w:r>
      <w:proofErr w:type="spellEnd"/>
      <w:r w:rsidRPr="00A76A88">
        <w:rPr>
          <w:rFonts w:cs="Tahoma"/>
        </w:rPr>
        <w:t xml:space="preserve"> Email, </w:t>
      </w:r>
      <w:proofErr w:type="spellStart"/>
      <w:r w:rsidRPr="00A76A88">
        <w:rPr>
          <w:rFonts w:cs="Tahoma"/>
        </w:rPr>
        <w:t>hoặc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tổng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kết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lại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trên</w:t>
      </w:r>
      <w:proofErr w:type="spellEnd"/>
      <w:r w:rsidRPr="00A76A88">
        <w:rPr>
          <w:rFonts w:cs="Tahoma"/>
        </w:rPr>
        <w:t xml:space="preserve"> Email </w:t>
      </w:r>
      <w:proofErr w:type="spellStart"/>
      <w:r w:rsidRPr="00A76A88">
        <w:rPr>
          <w:rFonts w:cs="Tahoma"/>
        </w:rPr>
        <w:t>mới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có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giá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trị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pháp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lý</w:t>
      </w:r>
      <w:proofErr w:type="spellEnd"/>
      <w:r w:rsidRPr="00A76A88">
        <w:rPr>
          <w:rFonts w:cs="Tahoma"/>
        </w:rPr>
        <w:t>.</w:t>
      </w:r>
    </w:p>
    <w:p w14:paraId="447AF6E1" w14:textId="45B036CB" w:rsidR="00CB79B3" w:rsidRPr="00A76A88" w:rsidRDefault="00CB79B3" w:rsidP="00452F34">
      <w:pPr>
        <w:pStyle w:val="oancuaDanhsach"/>
        <w:numPr>
          <w:ilvl w:val="0"/>
          <w:numId w:val="4"/>
        </w:numPr>
        <w:jc w:val="left"/>
        <w:rPr>
          <w:rFonts w:cs="Tahoma"/>
        </w:rPr>
      </w:pPr>
      <w:proofErr w:type="spellStart"/>
      <w:r w:rsidRPr="00A76A88">
        <w:rPr>
          <w:rFonts w:cs="Tahoma"/>
        </w:rPr>
        <w:t>Không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chấp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nhận</w:t>
      </w:r>
      <w:proofErr w:type="spellEnd"/>
      <w:r w:rsidRPr="00A76A88">
        <w:rPr>
          <w:rFonts w:cs="Tahoma"/>
        </w:rPr>
        <w:t xml:space="preserve"> </w:t>
      </w:r>
      <w:proofErr w:type="spellStart"/>
      <w:r w:rsidR="00BA4113">
        <w:rPr>
          <w:rFonts w:cs="Tahoma"/>
        </w:rPr>
        <w:t>mạng</w:t>
      </w:r>
      <w:proofErr w:type="spellEnd"/>
      <w:r w:rsidR="00BA4113">
        <w:rPr>
          <w:rFonts w:cs="Tahoma"/>
        </w:rPr>
        <w:t xml:space="preserve"> </w:t>
      </w:r>
      <w:proofErr w:type="spellStart"/>
      <w:r w:rsidR="00BA4113">
        <w:rPr>
          <w:rFonts w:cs="Tahoma"/>
        </w:rPr>
        <w:t>xã</w:t>
      </w:r>
      <w:proofErr w:type="spellEnd"/>
      <w:r w:rsidR="00BA4113">
        <w:rPr>
          <w:rFonts w:cs="Tahoma"/>
        </w:rPr>
        <w:t xml:space="preserve"> </w:t>
      </w:r>
      <w:proofErr w:type="spellStart"/>
      <w:r w:rsidR="00BA4113">
        <w:rPr>
          <w:rFonts w:cs="Tahoma"/>
        </w:rPr>
        <w:t>hội</w:t>
      </w:r>
      <w:proofErr w:type="spellEnd"/>
    </w:p>
    <w:p w14:paraId="3C5DFBA4" w14:textId="1432F259" w:rsidR="00CB79B3" w:rsidRDefault="00CB79B3" w:rsidP="00452F34">
      <w:pPr>
        <w:pStyle w:val="oancuaDanhsach"/>
        <w:numPr>
          <w:ilvl w:val="0"/>
          <w:numId w:val="4"/>
        </w:numPr>
        <w:jc w:val="left"/>
        <w:rPr>
          <w:rFonts w:cs="Tahoma"/>
        </w:rPr>
      </w:pPr>
      <w:proofErr w:type="spellStart"/>
      <w:r w:rsidRPr="00A76A88">
        <w:rPr>
          <w:rFonts w:cs="Tahoma"/>
        </w:rPr>
        <w:t>Không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chấp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nhận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nói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miệng</w:t>
      </w:r>
      <w:proofErr w:type="spellEnd"/>
    </w:p>
    <w:p w14:paraId="018809B1" w14:textId="2F6AFC14" w:rsidR="00BA4113" w:rsidRPr="00A76A88" w:rsidRDefault="00BA4113" w:rsidP="00452F34">
      <w:pPr>
        <w:pStyle w:val="oancuaDanhsach"/>
        <w:numPr>
          <w:ilvl w:val="0"/>
          <w:numId w:val="4"/>
        </w:numPr>
        <w:jc w:val="left"/>
        <w:rPr>
          <w:rFonts w:cs="Tahoma"/>
        </w:rPr>
      </w:pPr>
      <w:proofErr w:type="spellStart"/>
      <w:r>
        <w:rPr>
          <w:rFonts w:cs="Tahoma"/>
        </w:rPr>
        <w:t>Không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chấp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nhận</w:t>
      </w:r>
      <w:proofErr w:type="spellEnd"/>
      <w:r>
        <w:rPr>
          <w:rFonts w:cs="Tahoma"/>
        </w:rPr>
        <w:t xml:space="preserve"> qua </w:t>
      </w:r>
      <w:proofErr w:type="spellStart"/>
      <w:r>
        <w:rPr>
          <w:rFonts w:cs="Tahoma"/>
        </w:rPr>
        <w:t>điện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thoại</w:t>
      </w:r>
      <w:proofErr w:type="spellEnd"/>
    </w:p>
    <w:p w14:paraId="7C8B9D9D" w14:textId="77777777" w:rsidR="00CB79B3" w:rsidRPr="00A76A88" w:rsidRDefault="00CB79B3" w:rsidP="00CB79B3">
      <w:pPr>
        <w:jc w:val="left"/>
        <w:rPr>
          <w:rFonts w:cs="Tahoma"/>
        </w:rPr>
      </w:pPr>
      <w:r w:rsidRPr="00A76A88">
        <w:rPr>
          <w:rFonts w:cs="Tahoma"/>
        </w:rPr>
        <w:t xml:space="preserve">+ </w:t>
      </w:r>
      <w:proofErr w:type="spellStart"/>
      <w:r w:rsidRPr="00A76A88">
        <w:rPr>
          <w:rFonts w:cs="Tahoma"/>
        </w:rPr>
        <w:t>Mọi</w:t>
      </w:r>
      <w:proofErr w:type="spellEnd"/>
      <w:r w:rsidRPr="00A76A88">
        <w:rPr>
          <w:rFonts w:cs="Tahoma"/>
        </w:rPr>
        <w:t xml:space="preserve"> email </w:t>
      </w:r>
      <w:proofErr w:type="spellStart"/>
      <w:r w:rsidRPr="00A76A88">
        <w:rPr>
          <w:rFonts w:cs="Tahoma"/>
        </w:rPr>
        <w:t>phải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được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gửi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tới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tất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cả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các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thành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viên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trong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dự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án</w:t>
      </w:r>
      <w:proofErr w:type="spellEnd"/>
      <w:r w:rsidRPr="00A76A88">
        <w:rPr>
          <w:rFonts w:cs="Tahoma"/>
        </w:rPr>
        <w:t xml:space="preserve">, </w:t>
      </w:r>
      <w:proofErr w:type="spellStart"/>
      <w:r w:rsidRPr="00A76A88">
        <w:rPr>
          <w:rFonts w:cs="Tahoma"/>
        </w:rPr>
        <w:t>tuân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theo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bảng</w:t>
      </w:r>
      <w:proofErr w:type="spellEnd"/>
      <w:r w:rsidRPr="00A76A88">
        <w:rPr>
          <w:rFonts w:cs="Tahoma"/>
        </w:rPr>
        <w:t xml:space="preserve"> Member Role Table</w:t>
      </w:r>
    </w:p>
    <w:p w14:paraId="132A847A" w14:textId="77777777" w:rsidR="00CB79B3" w:rsidRPr="00A76A88" w:rsidRDefault="00CB79B3" w:rsidP="00CB79B3">
      <w:pPr>
        <w:jc w:val="left"/>
        <w:rPr>
          <w:rFonts w:cs="Tahoma"/>
        </w:rPr>
      </w:pPr>
      <w:r w:rsidRPr="00A76A88">
        <w:rPr>
          <w:rFonts w:cs="Tahoma"/>
        </w:rPr>
        <w:t xml:space="preserve">+ </w:t>
      </w:r>
      <w:proofErr w:type="spellStart"/>
      <w:r w:rsidRPr="00A76A88">
        <w:rPr>
          <w:rFonts w:cs="Tahoma"/>
        </w:rPr>
        <w:t>Mọi</w:t>
      </w:r>
      <w:proofErr w:type="spellEnd"/>
      <w:r w:rsidRPr="00A76A88">
        <w:rPr>
          <w:rFonts w:cs="Tahoma"/>
        </w:rPr>
        <w:t xml:space="preserve"> email </w:t>
      </w:r>
      <w:proofErr w:type="spellStart"/>
      <w:r w:rsidRPr="00A76A88">
        <w:rPr>
          <w:rFonts w:cs="Tahoma"/>
        </w:rPr>
        <w:t>phải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có</w:t>
      </w:r>
      <w:proofErr w:type="spellEnd"/>
      <w:r w:rsidRPr="00A76A88">
        <w:rPr>
          <w:rFonts w:cs="Tahoma"/>
        </w:rPr>
        <w:t xml:space="preserve"> Subject </w:t>
      </w:r>
      <w:proofErr w:type="spellStart"/>
      <w:r w:rsidRPr="00A76A88">
        <w:rPr>
          <w:rFonts w:cs="Tahoma"/>
        </w:rPr>
        <w:t>bắt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đầu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bằng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mã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dự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án</w:t>
      </w:r>
      <w:proofErr w:type="spellEnd"/>
      <w:r w:rsidRPr="00A76A88">
        <w:rPr>
          <w:rFonts w:cs="Tahoma"/>
        </w:rPr>
        <w:t xml:space="preserve">. </w:t>
      </w:r>
      <w:proofErr w:type="spellStart"/>
      <w:r w:rsidRPr="00A76A88">
        <w:rPr>
          <w:rFonts w:cs="Tahoma"/>
        </w:rPr>
        <w:t>Ví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dụ</w:t>
      </w:r>
      <w:proofErr w:type="spellEnd"/>
      <w:r w:rsidRPr="00A76A88">
        <w:rPr>
          <w:rFonts w:cs="Tahoma"/>
        </w:rPr>
        <w:t xml:space="preserve">: ATT: </w:t>
      </w:r>
      <w:proofErr w:type="spellStart"/>
      <w:r w:rsidRPr="00A76A88">
        <w:rPr>
          <w:rFonts w:cs="Tahoma"/>
        </w:rPr>
        <w:t>Báo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cáo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tiến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độ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tuần</w:t>
      </w:r>
      <w:proofErr w:type="spellEnd"/>
      <w:r w:rsidRPr="00A76A88">
        <w:rPr>
          <w:rFonts w:cs="Tahoma"/>
        </w:rPr>
        <w:t xml:space="preserve"> 1</w:t>
      </w:r>
    </w:p>
    <w:p w14:paraId="6128FA49" w14:textId="5D11BCAE" w:rsidR="00CB79B3" w:rsidRDefault="00CB79B3" w:rsidP="00CB79B3">
      <w:pPr>
        <w:jc w:val="left"/>
        <w:rPr>
          <w:rFonts w:cs="Tahoma"/>
        </w:rPr>
      </w:pPr>
      <w:r w:rsidRPr="00A76A88">
        <w:rPr>
          <w:rFonts w:cs="Tahoma"/>
        </w:rPr>
        <w:t xml:space="preserve">+ </w:t>
      </w:r>
      <w:proofErr w:type="spellStart"/>
      <w:r w:rsidRPr="00A76A88">
        <w:rPr>
          <w:rFonts w:cs="Tahoma"/>
        </w:rPr>
        <w:t>Khi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trả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lời</w:t>
      </w:r>
      <w:proofErr w:type="spellEnd"/>
      <w:r w:rsidRPr="00A76A88">
        <w:rPr>
          <w:rFonts w:cs="Tahoma"/>
        </w:rPr>
        <w:t xml:space="preserve"> email, </w:t>
      </w:r>
      <w:proofErr w:type="spellStart"/>
      <w:r w:rsidRPr="00A76A88">
        <w:rPr>
          <w:rFonts w:cs="Tahoma"/>
        </w:rPr>
        <w:t>phải</w:t>
      </w:r>
      <w:proofErr w:type="spellEnd"/>
      <w:r w:rsidRPr="00A76A88">
        <w:rPr>
          <w:rFonts w:cs="Tahoma"/>
        </w:rPr>
        <w:t xml:space="preserve"> reply email </w:t>
      </w:r>
      <w:proofErr w:type="spellStart"/>
      <w:r w:rsidRPr="00A76A88">
        <w:rPr>
          <w:rFonts w:cs="Tahoma"/>
        </w:rPr>
        <w:t>cũ</w:t>
      </w:r>
      <w:proofErr w:type="spellEnd"/>
      <w:r w:rsidRPr="00A76A88">
        <w:rPr>
          <w:rFonts w:cs="Tahoma"/>
        </w:rPr>
        <w:t xml:space="preserve">. </w:t>
      </w:r>
      <w:proofErr w:type="spellStart"/>
      <w:r w:rsidRPr="00A76A88">
        <w:rPr>
          <w:rFonts w:cs="Tahoma"/>
        </w:rPr>
        <w:t>Không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được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tạo</w:t>
      </w:r>
      <w:proofErr w:type="spellEnd"/>
      <w:r w:rsidRPr="00A76A88">
        <w:rPr>
          <w:rFonts w:cs="Tahoma"/>
        </w:rPr>
        <w:t xml:space="preserve"> </w:t>
      </w:r>
      <w:proofErr w:type="spellStart"/>
      <w:r w:rsidRPr="00A76A88">
        <w:rPr>
          <w:rFonts w:cs="Tahoma"/>
        </w:rPr>
        <w:t>mới</w:t>
      </w:r>
      <w:proofErr w:type="spellEnd"/>
    </w:p>
    <w:p w14:paraId="310D7762" w14:textId="77777777" w:rsidR="00CB79B3" w:rsidRPr="00295C75" w:rsidRDefault="00CB79B3" w:rsidP="00CB79B3">
      <w:pPr>
        <w:pStyle w:val="u2"/>
        <w:rPr>
          <w:rFonts w:cs="Tahoma"/>
        </w:rPr>
      </w:pPr>
      <w:bookmarkStart w:id="16" w:name="_Toc27403788"/>
      <w:proofErr w:type="spellStart"/>
      <w:r w:rsidRPr="00295C75">
        <w:rPr>
          <w:rFonts w:cs="Tahoma"/>
        </w:rPr>
        <w:t>Không</w:t>
      </w:r>
      <w:proofErr w:type="spellEnd"/>
      <w:r w:rsidRPr="00295C75">
        <w:rPr>
          <w:rFonts w:cs="Tahoma"/>
        </w:rPr>
        <w:t xml:space="preserve"> </w:t>
      </w:r>
      <w:proofErr w:type="spellStart"/>
      <w:r w:rsidRPr="00295C75">
        <w:rPr>
          <w:rFonts w:cs="Tahoma"/>
        </w:rPr>
        <w:t>thể</w:t>
      </w:r>
      <w:proofErr w:type="spellEnd"/>
      <w:r w:rsidRPr="00295C75">
        <w:rPr>
          <w:rFonts w:cs="Tahoma"/>
        </w:rPr>
        <w:t xml:space="preserve"> </w:t>
      </w:r>
      <w:proofErr w:type="spellStart"/>
      <w:r w:rsidRPr="00295C75">
        <w:rPr>
          <w:rFonts w:cs="Tahoma"/>
        </w:rPr>
        <w:t>thiếu</w:t>
      </w:r>
      <w:proofErr w:type="spellEnd"/>
      <w:r w:rsidRPr="00295C75">
        <w:rPr>
          <w:rFonts w:cs="Tahoma"/>
        </w:rPr>
        <w:t xml:space="preserve"> </w:t>
      </w:r>
      <w:proofErr w:type="spellStart"/>
      <w:r w:rsidRPr="00295C75">
        <w:rPr>
          <w:rFonts w:cs="Tahoma"/>
        </w:rPr>
        <w:t>họp</w:t>
      </w:r>
      <w:proofErr w:type="spellEnd"/>
      <w:r w:rsidRPr="00295C75">
        <w:rPr>
          <w:rFonts w:cs="Tahoma"/>
        </w:rPr>
        <w:t xml:space="preserve"> offline:</w:t>
      </w:r>
      <w:bookmarkEnd w:id="16"/>
    </w:p>
    <w:p w14:paraId="344280C0" w14:textId="77777777" w:rsidR="002D625E" w:rsidRPr="002D625E" w:rsidRDefault="00CB79B3" w:rsidP="002D625E">
      <w:pPr>
        <w:pStyle w:val="oancuaDanhsach"/>
        <w:numPr>
          <w:ilvl w:val="0"/>
          <w:numId w:val="18"/>
        </w:numPr>
        <w:jc w:val="left"/>
        <w:rPr>
          <w:rFonts w:cs="Tahoma"/>
        </w:rPr>
      </w:pPr>
      <w:proofErr w:type="spellStart"/>
      <w:r w:rsidRPr="002D625E">
        <w:rPr>
          <w:rFonts w:cs="Tahoma"/>
        </w:rPr>
        <w:t>Họp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tổng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kết</w:t>
      </w:r>
      <w:proofErr w:type="spellEnd"/>
      <w:r w:rsidRPr="002D625E">
        <w:rPr>
          <w:rFonts w:cs="Tahoma"/>
        </w:rPr>
        <w:t xml:space="preserve">: </w:t>
      </w:r>
      <w:proofErr w:type="spellStart"/>
      <w:r w:rsidRPr="002D625E">
        <w:rPr>
          <w:rFonts w:cs="Tahoma"/>
        </w:rPr>
        <w:t>chiều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thứ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hai</w:t>
      </w:r>
      <w:proofErr w:type="spellEnd"/>
      <w:r w:rsidRPr="002D625E">
        <w:rPr>
          <w:rFonts w:cs="Tahoma"/>
        </w:rPr>
        <w:t xml:space="preserve">, 14h30-15h00 </w:t>
      </w:r>
    </w:p>
    <w:p w14:paraId="1B545F6F" w14:textId="25471D79" w:rsidR="00CB79B3" w:rsidRPr="002D625E" w:rsidRDefault="00CB79B3" w:rsidP="002D625E">
      <w:pPr>
        <w:pStyle w:val="oancuaDanhsach"/>
        <w:numPr>
          <w:ilvl w:val="0"/>
          <w:numId w:val="18"/>
        </w:numPr>
        <w:jc w:val="left"/>
        <w:rPr>
          <w:rFonts w:cs="Tahoma"/>
        </w:rPr>
      </w:pPr>
      <w:proofErr w:type="spellStart"/>
      <w:r w:rsidRPr="002D625E">
        <w:rPr>
          <w:rFonts w:cs="Tahoma"/>
        </w:rPr>
        <w:t>Họp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cập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nhật</w:t>
      </w:r>
      <w:proofErr w:type="spellEnd"/>
      <w:r w:rsidRPr="002D625E">
        <w:rPr>
          <w:rFonts w:cs="Tahoma"/>
        </w:rPr>
        <w:t xml:space="preserve">: </w:t>
      </w:r>
      <w:proofErr w:type="spellStart"/>
      <w:r w:rsidRPr="002D625E">
        <w:rPr>
          <w:rFonts w:cs="Tahoma"/>
        </w:rPr>
        <w:t>sáng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thứ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ba</w:t>
      </w:r>
      <w:proofErr w:type="spellEnd"/>
      <w:r w:rsidRPr="002D625E">
        <w:rPr>
          <w:rFonts w:cs="Tahoma"/>
        </w:rPr>
        <w:t xml:space="preserve">, </w:t>
      </w:r>
      <w:proofErr w:type="spellStart"/>
      <w:r w:rsidRPr="002D625E">
        <w:rPr>
          <w:rFonts w:cs="Tahoma"/>
        </w:rPr>
        <w:t>tư</w:t>
      </w:r>
      <w:proofErr w:type="spellEnd"/>
      <w:r w:rsidRPr="002D625E">
        <w:rPr>
          <w:rFonts w:cs="Tahoma"/>
        </w:rPr>
        <w:t xml:space="preserve">, </w:t>
      </w:r>
      <w:proofErr w:type="spellStart"/>
      <w:r w:rsidRPr="002D625E">
        <w:rPr>
          <w:rFonts w:cs="Tahoma"/>
        </w:rPr>
        <w:t>năm</w:t>
      </w:r>
      <w:proofErr w:type="spellEnd"/>
      <w:r w:rsidRPr="002D625E">
        <w:rPr>
          <w:rFonts w:cs="Tahoma"/>
        </w:rPr>
        <w:t>, 9h10-9h20</w:t>
      </w:r>
    </w:p>
    <w:p w14:paraId="69642DC7" w14:textId="5CF6D912" w:rsidR="002D625E" w:rsidRPr="002D625E" w:rsidRDefault="00CB79B3" w:rsidP="002D625E">
      <w:pPr>
        <w:pStyle w:val="oancuaDanhsach"/>
        <w:numPr>
          <w:ilvl w:val="0"/>
          <w:numId w:val="18"/>
        </w:numPr>
        <w:jc w:val="left"/>
        <w:rPr>
          <w:rFonts w:eastAsia="Times New Roman" w:cs="Tahoma"/>
          <w:color w:val="111111"/>
          <w:lang w:eastAsia="en-US" w:bidi="ar-SA"/>
        </w:rPr>
      </w:pPr>
      <w:proofErr w:type="spellStart"/>
      <w:r w:rsidRPr="002D625E">
        <w:rPr>
          <w:rFonts w:cs="Tahoma"/>
        </w:rPr>
        <w:t>Mỗi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người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có</w:t>
      </w:r>
      <w:proofErr w:type="spellEnd"/>
      <w:r w:rsidRPr="002D625E">
        <w:rPr>
          <w:rFonts w:cs="Tahoma"/>
        </w:rPr>
        <w:t xml:space="preserve"> 2 </w:t>
      </w:r>
      <w:proofErr w:type="spellStart"/>
      <w:r w:rsidRPr="002D625E">
        <w:rPr>
          <w:rFonts w:cs="Tahoma"/>
        </w:rPr>
        <w:t>phút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trình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bà</w:t>
      </w:r>
      <w:r w:rsidR="002D625E">
        <w:rPr>
          <w:rFonts w:cs="Tahoma"/>
        </w:rPr>
        <w:t>y</w:t>
      </w:r>
      <w:proofErr w:type="spellEnd"/>
      <w:r w:rsidR="002D625E">
        <w:rPr>
          <w:rFonts w:cs="Tahoma"/>
        </w:rPr>
        <w:t xml:space="preserve"> </w:t>
      </w:r>
      <w:proofErr w:type="spellStart"/>
      <w:r w:rsidR="002D625E">
        <w:rPr>
          <w:rFonts w:cs="Tahoma"/>
        </w:rPr>
        <w:t>về</w:t>
      </w:r>
      <w:proofErr w:type="spellEnd"/>
      <w:r w:rsidR="002D625E">
        <w:rPr>
          <w:rFonts w:cs="Tahoma"/>
        </w:rPr>
        <w:t xml:space="preserve"> </w:t>
      </w:r>
      <w:proofErr w:type="spellStart"/>
      <w:r w:rsidR="002D625E">
        <w:rPr>
          <w:rFonts w:cs="Tahoma"/>
        </w:rPr>
        <w:t>vấn</w:t>
      </w:r>
      <w:proofErr w:type="spellEnd"/>
      <w:r w:rsidR="002D625E">
        <w:rPr>
          <w:rFonts w:cs="Tahoma"/>
        </w:rPr>
        <w:t xml:space="preserve"> </w:t>
      </w:r>
      <w:proofErr w:type="spellStart"/>
      <w:r w:rsidR="002D625E">
        <w:rPr>
          <w:rFonts w:cs="Tahoma"/>
        </w:rPr>
        <w:t>đề</w:t>
      </w:r>
      <w:proofErr w:type="spellEnd"/>
      <w:r w:rsidR="002D625E">
        <w:rPr>
          <w:rFonts w:cs="Tahoma"/>
        </w:rPr>
        <w:t xml:space="preserve"> </w:t>
      </w:r>
      <w:proofErr w:type="spellStart"/>
      <w:r w:rsidR="002D625E">
        <w:rPr>
          <w:rFonts w:cs="Tahoma"/>
        </w:rPr>
        <w:t>của</w:t>
      </w:r>
      <w:proofErr w:type="spellEnd"/>
      <w:r w:rsidR="002D625E">
        <w:rPr>
          <w:rFonts w:cs="Tahoma"/>
        </w:rPr>
        <w:t xml:space="preserve"> </w:t>
      </w:r>
      <w:proofErr w:type="spellStart"/>
      <w:r w:rsidR="002D625E">
        <w:rPr>
          <w:rFonts w:cs="Tahoma"/>
        </w:rPr>
        <w:t>bản</w:t>
      </w:r>
      <w:proofErr w:type="spellEnd"/>
      <w:r w:rsidR="002D625E">
        <w:rPr>
          <w:rFonts w:cs="Tahoma"/>
        </w:rPr>
        <w:t xml:space="preserve"> </w:t>
      </w:r>
      <w:proofErr w:type="spellStart"/>
      <w:r w:rsidR="002D625E">
        <w:rPr>
          <w:rFonts w:cs="Tahoma"/>
        </w:rPr>
        <w:t>thân</w:t>
      </w:r>
      <w:proofErr w:type="spellEnd"/>
    </w:p>
    <w:p w14:paraId="46A9E9EF" w14:textId="5D2C4822" w:rsidR="00CB79B3" w:rsidRPr="002D625E" w:rsidRDefault="00CB79B3" w:rsidP="002D625E">
      <w:pPr>
        <w:pStyle w:val="oancuaDanhsach"/>
        <w:numPr>
          <w:ilvl w:val="0"/>
          <w:numId w:val="18"/>
        </w:numPr>
        <w:jc w:val="left"/>
        <w:rPr>
          <w:rFonts w:eastAsia="Times New Roman" w:cs="Tahoma"/>
          <w:color w:val="111111"/>
          <w:lang w:eastAsia="en-US" w:bidi="ar-SA"/>
        </w:rPr>
      </w:pPr>
      <w:proofErr w:type="spellStart"/>
      <w:r w:rsidRPr="002D625E">
        <w:rPr>
          <w:rFonts w:eastAsia="Times New Roman" w:cs="Tahoma"/>
          <w:color w:val="111111"/>
          <w:lang w:eastAsia="en-US" w:bidi="ar-SA"/>
        </w:rPr>
        <w:t>Đảm</w:t>
      </w:r>
      <w:proofErr w:type="spellEnd"/>
      <w:r w:rsidRPr="002D625E">
        <w:rPr>
          <w:rFonts w:eastAsia="Times New Roman" w:cs="Tahoma"/>
          <w:color w:val="111111"/>
          <w:lang w:eastAsia="en-US" w:bidi="ar-SA"/>
        </w:rPr>
        <w:t xml:space="preserve"> </w:t>
      </w:r>
      <w:proofErr w:type="spellStart"/>
      <w:r w:rsidRPr="002D625E">
        <w:rPr>
          <w:rFonts w:eastAsia="Times New Roman" w:cs="Tahoma"/>
          <w:color w:val="111111"/>
          <w:lang w:eastAsia="en-US" w:bidi="ar-SA"/>
        </w:rPr>
        <w:t>bảo</w:t>
      </w:r>
      <w:proofErr w:type="spellEnd"/>
      <w:r w:rsidRPr="002D625E">
        <w:rPr>
          <w:rFonts w:eastAsia="Times New Roman" w:cs="Tahoma"/>
          <w:color w:val="111111"/>
          <w:lang w:eastAsia="en-US" w:bidi="ar-SA"/>
        </w:rPr>
        <w:t xml:space="preserve"> </w:t>
      </w:r>
      <w:proofErr w:type="spellStart"/>
      <w:r w:rsidRPr="002D625E">
        <w:rPr>
          <w:rFonts w:eastAsia="Times New Roman" w:cs="Tahoma"/>
          <w:color w:val="111111"/>
          <w:lang w:eastAsia="en-US" w:bidi="ar-SA"/>
        </w:rPr>
        <w:t>mọi</w:t>
      </w:r>
      <w:proofErr w:type="spellEnd"/>
      <w:r w:rsidRPr="002D625E">
        <w:rPr>
          <w:rFonts w:eastAsia="Times New Roman" w:cs="Tahoma"/>
          <w:color w:val="111111"/>
          <w:lang w:eastAsia="en-US" w:bidi="ar-SA"/>
        </w:rPr>
        <w:t xml:space="preserve"> </w:t>
      </w:r>
      <w:proofErr w:type="spellStart"/>
      <w:r w:rsidRPr="002D625E">
        <w:rPr>
          <w:rFonts w:eastAsia="Times New Roman" w:cs="Tahoma"/>
          <w:color w:val="111111"/>
          <w:lang w:eastAsia="en-US" w:bidi="ar-SA"/>
        </w:rPr>
        <w:t>thành</w:t>
      </w:r>
      <w:proofErr w:type="spellEnd"/>
      <w:r w:rsidRPr="002D625E">
        <w:rPr>
          <w:rFonts w:eastAsia="Times New Roman" w:cs="Tahoma"/>
          <w:color w:val="111111"/>
          <w:lang w:eastAsia="en-US" w:bidi="ar-SA"/>
        </w:rPr>
        <w:t xml:space="preserve"> </w:t>
      </w:r>
      <w:proofErr w:type="spellStart"/>
      <w:r w:rsidRPr="002D625E">
        <w:rPr>
          <w:rFonts w:eastAsia="Times New Roman" w:cs="Tahoma"/>
          <w:color w:val="111111"/>
          <w:lang w:eastAsia="en-US" w:bidi="ar-SA"/>
        </w:rPr>
        <w:t>viên</w:t>
      </w:r>
      <w:proofErr w:type="spellEnd"/>
      <w:r w:rsidRPr="002D625E">
        <w:rPr>
          <w:rFonts w:eastAsia="Times New Roman" w:cs="Tahoma"/>
          <w:color w:val="111111"/>
          <w:lang w:eastAsia="en-US" w:bidi="ar-SA"/>
        </w:rPr>
        <w:t xml:space="preserve"> </w:t>
      </w:r>
      <w:proofErr w:type="spellStart"/>
      <w:r w:rsidRPr="002D625E">
        <w:rPr>
          <w:rFonts w:eastAsia="Times New Roman" w:cs="Tahoma"/>
          <w:color w:val="111111"/>
          <w:lang w:eastAsia="en-US" w:bidi="ar-SA"/>
        </w:rPr>
        <w:t>đều</w:t>
      </w:r>
      <w:proofErr w:type="spellEnd"/>
      <w:r w:rsidRPr="002D625E">
        <w:rPr>
          <w:rFonts w:eastAsia="Times New Roman" w:cs="Tahoma"/>
          <w:color w:val="111111"/>
          <w:lang w:eastAsia="en-US" w:bidi="ar-SA"/>
        </w:rPr>
        <w:t xml:space="preserve"> </w:t>
      </w:r>
      <w:proofErr w:type="spellStart"/>
      <w:r w:rsidRPr="002D625E">
        <w:rPr>
          <w:rFonts w:eastAsia="Times New Roman" w:cs="Tahoma"/>
          <w:color w:val="111111"/>
          <w:lang w:eastAsia="en-US" w:bidi="ar-SA"/>
        </w:rPr>
        <w:t>được</w:t>
      </w:r>
      <w:proofErr w:type="spellEnd"/>
      <w:r w:rsidRPr="002D625E">
        <w:rPr>
          <w:rFonts w:eastAsia="Times New Roman" w:cs="Tahoma"/>
          <w:color w:val="111111"/>
          <w:lang w:eastAsia="en-US" w:bidi="ar-SA"/>
        </w:rPr>
        <w:t xml:space="preserve"> </w:t>
      </w:r>
      <w:proofErr w:type="spellStart"/>
      <w:r w:rsidRPr="002D625E">
        <w:rPr>
          <w:rFonts w:eastAsia="Times New Roman" w:cs="Tahoma"/>
          <w:color w:val="111111"/>
          <w:lang w:eastAsia="en-US" w:bidi="ar-SA"/>
        </w:rPr>
        <w:t>cập</w:t>
      </w:r>
      <w:proofErr w:type="spellEnd"/>
      <w:r w:rsidRPr="002D625E">
        <w:rPr>
          <w:rFonts w:eastAsia="Times New Roman" w:cs="Tahoma"/>
          <w:color w:val="111111"/>
          <w:lang w:eastAsia="en-US" w:bidi="ar-SA"/>
        </w:rPr>
        <w:t xml:space="preserve"> </w:t>
      </w:r>
      <w:proofErr w:type="spellStart"/>
      <w:r w:rsidRPr="002D625E">
        <w:rPr>
          <w:rFonts w:eastAsia="Times New Roman" w:cs="Tahoma"/>
          <w:color w:val="111111"/>
          <w:lang w:eastAsia="en-US" w:bidi="ar-SA"/>
        </w:rPr>
        <w:t>nhật</w:t>
      </w:r>
      <w:proofErr w:type="spellEnd"/>
      <w:r w:rsidRPr="002D625E">
        <w:rPr>
          <w:rFonts w:eastAsia="Times New Roman" w:cs="Tahoma"/>
          <w:color w:val="111111"/>
          <w:lang w:eastAsia="en-US" w:bidi="ar-SA"/>
        </w:rPr>
        <w:t xml:space="preserve"> </w:t>
      </w:r>
      <w:proofErr w:type="spellStart"/>
      <w:r w:rsidRPr="002D625E">
        <w:rPr>
          <w:rFonts w:eastAsia="Times New Roman" w:cs="Tahoma"/>
          <w:color w:val="111111"/>
          <w:lang w:eastAsia="en-US" w:bidi="ar-SA"/>
        </w:rPr>
        <w:t>những</w:t>
      </w:r>
      <w:proofErr w:type="spellEnd"/>
      <w:r w:rsidRPr="002D625E">
        <w:rPr>
          <w:rFonts w:eastAsia="Times New Roman" w:cs="Tahoma"/>
          <w:color w:val="111111"/>
          <w:lang w:eastAsia="en-US" w:bidi="ar-SA"/>
        </w:rPr>
        <w:t xml:space="preserve"> </w:t>
      </w:r>
      <w:proofErr w:type="spellStart"/>
      <w:r w:rsidRPr="002D625E">
        <w:rPr>
          <w:rFonts w:eastAsia="Times New Roman" w:cs="Tahoma"/>
          <w:color w:val="111111"/>
          <w:lang w:eastAsia="en-US" w:bidi="ar-SA"/>
        </w:rPr>
        <w:t>thông</w:t>
      </w:r>
      <w:proofErr w:type="spellEnd"/>
      <w:r w:rsidRPr="002D625E">
        <w:rPr>
          <w:rFonts w:eastAsia="Times New Roman" w:cs="Tahoma"/>
          <w:color w:val="111111"/>
          <w:lang w:eastAsia="en-US" w:bidi="ar-SA"/>
        </w:rPr>
        <w:t xml:space="preserve"> tin </w:t>
      </w:r>
      <w:proofErr w:type="spellStart"/>
      <w:r w:rsidRPr="002D625E">
        <w:rPr>
          <w:rFonts w:eastAsia="Times New Roman" w:cs="Tahoma"/>
          <w:color w:val="111111"/>
          <w:lang w:eastAsia="en-US" w:bidi="ar-SA"/>
        </w:rPr>
        <w:t>mới</w:t>
      </w:r>
      <w:proofErr w:type="spellEnd"/>
      <w:r w:rsidRPr="002D625E">
        <w:rPr>
          <w:rFonts w:eastAsia="Times New Roman" w:cs="Tahoma"/>
          <w:color w:val="111111"/>
          <w:lang w:eastAsia="en-US" w:bidi="ar-SA"/>
        </w:rPr>
        <w:t xml:space="preserve"> </w:t>
      </w:r>
      <w:proofErr w:type="spellStart"/>
      <w:r w:rsidRPr="002D625E">
        <w:rPr>
          <w:rFonts w:eastAsia="Times New Roman" w:cs="Tahoma"/>
          <w:color w:val="111111"/>
          <w:lang w:eastAsia="en-US" w:bidi="ar-SA"/>
        </w:rPr>
        <w:t>nhất</w:t>
      </w:r>
      <w:proofErr w:type="spellEnd"/>
      <w:r w:rsidRPr="002D625E">
        <w:rPr>
          <w:rFonts w:eastAsia="Times New Roman" w:cs="Tahoma"/>
          <w:color w:val="111111"/>
          <w:lang w:eastAsia="en-US" w:bidi="ar-SA"/>
        </w:rPr>
        <w:t xml:space="preserve"> </w:t>
      </w:r>
      <w:proofErr w:type="spellStart"/>
      <w:r w:rsidRPr="002D625E">
        <w:rPr>
          <w:rFonts w:eastAsia="Times New Roman" w:cs="Tahoma"/>
          <w:color w:val="111111"/>
          <w:lang w:eastAsia="en-US" w:bidi="ar-SA"/>
        </w:rPr>
        <w:t>về</w:t>
      </w:r>
      <w:proofErr w:type="spellEnd"/>
      <w:r w:rsidRPr="002D625E">
        <w:rPr>
          <w:rFonts w:eastAsia="Times New Roman" w:cs="Tahoma"/>
          <w:color w:val="111111"/>
          <w:lang w:eastAsia="en-US" w:bidi="ar-SA"/>
        </w:rPr>
        <w:t xml:space="preserve"> </w:t>
      </w:r>
      <w:proofErr w:type="spellStart"/>
      <w:r w:rsidRPr="002D625E">
        <w:rPr>
          <w:rFonts w:eastAsia="Times New Roman" w:cs="Tahoma"/>
          <w:color w:val="111111"/>
          <w:lang w:eastAsia="en-US" w:bidi="ar-SA"/>
        </w:rPr>
        <w:t>dự</w:t>
      </w:r>
      <w:proofErr w:type="spellEnd"/>
      <w:r w:rsidRPr="002D625E">
        <w:rPr>
          <w:rFonts w:eastAsia="Times New Roman" w:cs="Tahoma"/>
          <w:color w:val="111111"/>
          <w:lang w:eastAsia="en-US" w:bidi="ar-SA"/>
        </w:rPr>
        <w:t xml:space="preserve"> </w:t>
      </w:r>
      <w:proofErr w:type="spellStart"/>
      <w:r w:rsidRPr="002D625E">
        <w:rPr>
          <w:rFonts w:eastAsia="Times New Roman" w:cs="Tahoma"/>
          <w:color w:val="111111"/>
          <w:lang w:eastAsia="en-US" w:bidi="ar-SA"/>
        </w:rPr>
        <w:t>án</w:t>
      </w:r>
      <w:proofErr w:type="spellEnd"/>
      <w:r w:rsidRPr="002D625E">
        <w:rPr>
          <w:rFonts w:eastAsia="Times New Roman" w:cs="Tahoma"/>
          <w:color w:val="111111"/>
          <w:lang w:eastAsia="en-US" w:bidi="ar-SA"/>
        </w:rPr>
        <w:t>.</w:t>
      </w:r>
    </w:p>
    <w:p w14:paraId="7965D3F3" w14:textId="14747ADE" w:rsidR="00CB79B3" w:rsidRPr="002D625E" w:rsidRDefault="00CB79B3" w:rsidP="002D625E">
      <w:pPr>
        <w:pStyle w:val="oancuaDanhsach"/>
        <w:numPr>
          <w:ilvl w:val="0"/>
          <w:numId w:val="18"/>
        </w:numPr>
        <w:jc w:val="left"/>
        <w:rPr>
          <w:rFonts w:cs="Tahoma"/>
        </w:rPr>
      </w:pPr>
      <w:proofErr w:type="spellStart"/>
      <w:r w:rsidRPr="002D625E">
        <w:rPr>
          <w:rFonts w:cs="Tahoma"/>
        </w:rPr>
        <w:t>Các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trao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đổi</w:t>
      </w:r>
      <w:proofErr w:type="spellEnd"/>
      <w:r w:rsidRPr="002D625E">
        <w:rPr>
          <w:rFonts w:cs="Tahoma"/>
        </w:rPr>
        <w:t xml:space="preserve"> chi </w:t>
      </w:r>
      <w:proofErr w:type="spellStart"/>
      <w:r w:rsidRPr="002D625E">
        <w:rPr>
          <w:rFonts w:cs="Tahoma"/>
        </w:rPr>
        <w:t>ti</w:t>
      </w:r>
      <w:r w:rsidR="002D625E">
        <w:rPr>
          <w:rFonts w:cs="Tahoma"/>
        </w:rPr>
        <w:t>ế</w:t>
      </w:r>
      <w:r w:rsidRPr="002D625E">
        <w:rPr>
          <w:rFonts w:cs="Tahoma"/>
        </w:rPr>
        <w:t>t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được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thực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hiện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sau</w:t>
      </w:r>
      <w:proofErr w:type="spellEnd"/>
      <w:r w:rsidRPr="002D625E">
        <w:rPr>
          <w:rFonts w:cs="Tahoma"/>
        </w:rPr>
        <w:t xml:space="preserve">, </w:t>
      </w:r>
      <w:proofErr w:type="spellStart"/>
      <w:r w:rsidRPr="002D625E">
        <w:rPr>
          <w:rFonts w:cs="Tahoma"/>
        </w:rPr>
        <w:t>giữa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các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nhóm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nhỏ</w:t>
      </w:r>
      <w:proofErr w:type="spellEnd"/>
      <w:r w:rsidRPr="002D625E">
        <w:rPr>
          <w:rFonts w:cs="Tahoma"/>
        </w:rPr>
        <w:t xml:space="preserve">, </w:t>
      </w:r>
      <w:proofErr w:type="spellStart"/>
      <w:r w:rsidRPr="002D625E">
        <w:rPr>
          <w:rFonts w:cs="Tahoma"/>
        </w:rPr>
        <w:t>để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tránh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mất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thời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gian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của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cả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dự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án</w:t>
      </w:r>
      <w:proofErr w:type="spellEnd"/>
      <w:r w:rsidRPr="002D625E">
        <w:rPr>
          <w:rFonts w:cs="Tahoma"/>
        </w:rPr>
        <w:t>.</w:t>
      </w:r>
    </w:p>
    <w:p w14:paraId="0C804CC2" w14:textId="631FE804" w:rsidR="00CB79B3" w:rsidRPr="002D625E" w:rsidRDefault="00CB79B3" w:rsidP="002D625E">
      <w:pPr>
        <w:pStyle w:val="oancuaDanhsach"/>
        <w:numPr>
          <w:ilvl w:val="0"/>
          <w:numId w:val="18"/>
        </w:numPr>
        <w:jc w:val="left"/>
        <w:rPr>
          <w:rFonts w:cs="Tahoma"/>
        </w:rPr>
      </w:pPr>
      <w:proofErr w:type="spellStart"/>
      <w:r w:rsidRPr="002D625E">
        <w:rPr>
          <w:rFonts w:cs="Tahoma"/>
        </w:rPr>
        <w:t>Ghi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biên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bản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họp</w:t>
      </w:r>
      <w:proofErr w:type="spellEnd"/>
      <w:r w:rsidRPr="002D625E">
        <w:rPr>
          <w:rFonts w:cs="Tahoma"/>
        </w:rPr>
        <w:t xml:space="preserve"> – Meeting note, </w:t>
      </w:r>
      <w:proofErr w:type="spellStart"/>
      <w:r w:rsidRPr="002D625E">
        <w:rPr>
          <w:rFonts w:cs="Tahoma"/>
        </w:rPr>
        <w:t>gửi</w:t>
      </w:r>
      <w:proofErr w:type="spellEnd"/>
      <w:r w:rsidRPr="002D625E">
        <w:rPr>
          <w:rFonts w:cs="Tahoma"/>
        </w:rPr>
        <w:t xml:space="preserve"> email </w:t>
      </w:r>
      <w:proofErr w:type="spellStart"/>
      <w:r w:rsidRPr="002D625E">
        <w:rPr>
          <w:rFonts w:cs="Tahoma"/>
        </w:rPr>
        <w:t>cho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tất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cả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thành</w:t>
      </w:r>
      <w:proofErr w:type="spellEnd"/>
      <w:r w:rsidRPr="002D625E">
        <w:rPr>
          <w:rFonts w:cs="Tahoma"/>
        </w:rPr>
        <w:t xml:space="preserve"> </w:t>
      </w:r>
      <w:proofErr w:type="spellStart"/>
      <w:r w:rsidRPr="002D625E">
        <w:rPr>
          <w:rFonts w:cs="Tahoma"/>
        </w:rPr>
        <w:t>viên</w:t>
      </w:r>
      <w:proofErr w:type="spellEnd"/>
      <w:r w:rsidRPr="002D625E">
        <w:rPr>
          <w:rFonts w:cs="Tahoma"/>
        </w:rPr>
        <w:t>.</w:t>
      </w:r>
    </w:p>
    <w:p w14:paraId="201D3D5C" w14:textId="571BF035" w:rsidR="00E31DB9" w:rsidRDefault="00E31DB9" w:rsidP="00F16A81">
      <w:pPr>
        <w:pStyle w:val="u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5"/>
      <w:proofErr w:type="spellEnd"/>
    </w:p>
    <w:p w14:paraId="486E4519" w14:textId="43CBF184" w:rsidR="00464FA9" w:rsidRDefault="00464FA9" w:rsidP="00E31DB9">
      <w:pPr>
        <w:pStyle w:val="u2"/>
      </w:pPr>
      <w:bookmarkStart w:id="17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7"/>
      <w:proofErr w:type="spellEnd"/>
    </w:p>
    <w:p w14:paraId="01FD1DA3" w14:textId="7C6992FA" w:rsidR="002D625E" w:rsidRDefault="002D625E" w:rsidP="002D625E">
      <w:pPr>
        <w:pStyle w:val="oancuaDanhsach"/>
        <w:numPr>
          <w:ilvl w:val="0"/>
          <w:numId w:val="19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vi</w:t>
      </w:r>
    </w:p>
    <w:p w14:paraId="79387C26" w14:textId="281DEB5D" w:rsidR="002D625E" w:rsidRDefault="002D625E" w:rsidP="002D625E">
      <w:pPr>
        <w:pStyle w:val="oancuaDanhsach"/>
        <w:numPr>
          <w:ilvl w:val="0"/>
          <w:numId w:val="19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dương</w:t>
      </w:r>
      <w:proofErr w:type="spellEnd"/>
    </w:p>
    <w:p w14:paraId="566F7A9C" w14:textId="596EF090" w:rsidR="002D625E" w:rsidRDefault="002D625E" w:rsidP="002D625E">
      <w:pPr>
        <w:pStyle w:val="oancuaDanhsach"/>
        <w:numPr>
          <w:ilvl w:val="0"/>
          <w:numId w:val="19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cưới</w:t>
      </w:r>
      <w:proofErr w:type="spellEnd"/>
      <w:r>
        <w:t xml:space="preserve">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thổ</w:t>
      </w:r>
      <w:proofErr w:type="spellEnd"/>
      <w:r>
        <w:t>, …</w:t>
      </w:r>
    </w:p>
    <w:p w14:paraId="69993515" w14:textId="77777777" w:rsidR="002D625E" w:rsidRDefault="002D625E" w:rsidP="002D625E">
      <w:pPr>
        <w:pStyle w:val="oancuaDanhsach"/>
        <w:numPr>
          <w:ilvl w:val="0"/>
          <w:numId w:val="19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. </w:t>
      </w:r>
    </w:p>
    <w:p w14:paraId="4F98C7E6" w14:textId="05542FC9" w:rsidR="002D625E" w:rsidRDefault="002D625E" w:rsidP="002D625E">
      <w:pPr>
        <w:pStyle w:val="oancuaDanhsach"/>
        <w:numPr>
          <w:ilvl w:val="1"/>
          <w:numId w:val="19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Tử</w:t>
      </w:r>
      <w:proofErr w:type="spellEnd"/>
      <w:r>
        <w:t xml:space="preserve"> vi: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vi</w:t>
      </w:r>
    </w:p>
    <w:p w14:paraId="09B9D7C9" w14:textId="130F9C67" w:rsidR="002D625E" w:rsidRDefault="002D625E" w:rsidP="002D625E">
      <w:pPr>
        <w:pStyle w:val="oancuaDanhsach"/>
        <w:numPr>
          <w:ilvl w:val="1"/>
          <w:numId w:val="19"/>
        </w:numPr>
      </w:pPr>
      <w:proofErr w:type="spellStart"/>
      <w:r>
        <w:t>Phong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cưới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cưới</w:t>
      </w:r>
      <w:proofErr w:type="spellEnd"/>
      <w:r>
        <w:t xml:space="preserve"> </w:t>
      </w:r>
      <w:proofErr w:type="spellStart"/>
      <w:r>
        <w:t>xin</w:t>
      </w:r>
      <w:proofErr w:type="spellEnd"/>
    </w:p>
    <w:p w14:paraId="58EFE8F8" w14:textId="333DD8EF" w:rsidR="002D625E" w:rsidRDefault="002D625E" w:rsidP="002D625E">
      <w:pPr>
        <w:pStyle w:val="oancuaDanhsach"/>
        <w:numPr>
          <w:ilvl w:val="0"/>
          <w:numId w:val="19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viết</w:t>
      </w:r>
      <w:proofErr w:type="spellEnd"/>
    </w:p>
    <w:p w14:paraId="66B81D44" w14:textId="22D8F1ED" w:rsidR="002D625E" w:rsidRDefault="002D625E" w:rsidP="002D625E">
      <w:pPr>
        <w:pStyle w:val="oancuaDanhsach"/>
        <w:numPr>
          <w:ilvl w:val="0"/>
          <w:numId w:val="19"/>
        </w:numPr>
      </w:pPr>
      <w:proofErr w:type="spellStart"/>
      <w:r>
        <w:t>Diễn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7EB63F16" w14:textId="3FB11043" w:rsidR="002D625E" w:rsidRPr="002D625E" w:rsidRDefault="002D625E" w:rsidP="002D625E">
      <w:pPr>
        <w:pStyle w:val="oancuaDanhsach"/>
        <w:numPr>
          <w:ilvl w:val="0"/>
          <w:numId w:val="19"/>
        </w:numPr>
      </w:pP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online, offline,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7BAAB606" w14:textId="294150E7" w:rsidR="00B34199" w:rsidRDefault="00B34199" w:rsidP="00B34199">
      <w:pPr>
        <w:pStyle w:val="u2"/>
      </w:pPr>
      <w:bookmarkStart w:id="18" w:name="_Toc25660393"/>
      <w:r>
        <w:lastRenderedPageBreak/>
        <w:t>Work Breakdown Structure</w:t>
      </w:r>
      <w:bookmarkEnd w:id="18"/>
    </w:p>
    <w:p w14:paraId="49C97D31" w14:textId="5208C6CF" w:rsidR="001370E8" w:rsidRDefault="001370E8" w:rsidP="001370E8">
      <w:r w:rsidRPr="00B65165">
        <w:rPr>
          <w:rFonts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BFC6F8" wp14:editId="5D592696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495925" cy="8039100"/>
                <wp:effectExtent l="0" t="19050" r="28575" b="19050"/>
                <wp:wrapNone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8039100"/>
                          <a:chOff x="812" y="1964"/>
                          <a:chExt cx="10484" cy="11860"/>
                        </a:xfrm>
                      </wpg:grpSpPr>
                      <wps:wsp>
                        <wps:cNvPr id="194" name="AutoShape 200"/>
                        <wps:cNvCnPr>
                          <a:cxnSpLocks noChangeShapeType="1"/>
                        </wps:cNvCnPr>
                        <wps:spPr bwMode="auto">
                          <a:xfrm>
                            <a:off x="6230" y="13299"/>
                            <a:ext cx="227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AutoShape 201"/>
                        <wps:cNvCnPr>
                          <a:cxnSpLocks noChangeShapeType="1"/>
                        </wps:cNvCnPr>
                        <wps:spPr bwMode="auto">
                          <a:xfrm>
                            <a:off x="4383" y="13272"/>
                            <a:ext cx="227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6" name="Group 202"/>
                        <wpg:cNvGrpSpPr>
                          <a:grpSpLocks/>
                        </wpg:cNvGrpSpPr>
                        <wpg:grpSpPr bwMode="auto">
                          <a:xfrm>
                            <a:off x="812" y="1964"/>
                            <a:ext cx="10484" cy="11860"/>
                            <a:chOff x="812" y="1964"/>
                            <a:chExt cx="10484" cy="11860"/>
                          </a:xfrm>
                        </wpg:grpSpPr>
                        <wps:wsp>
                          <wps:cNvPr id="197" name="AutoShap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4" y="3772"/>
                              <a:ext cx="0" cy="567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AutoShap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55" y="3755"/>
                              <a:ext cx="0" cy="567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9" name="Group 205"/>
                          <wpg:cNvGrpSpPr>
                            <a:grpSpLocks/>
                          </wpg:cNvGrpSpPr>
                          <wpg:grpSpPr bwMode="auto">
                            <a:xfrm>
                              <a:off x="812" y="1964"/>
                              <a:ext cx="10484" cy="11860"/>
                              <a:chOff x="812" y="1964"/>
                              <a:chExt cx="10484" cy="11860"/>
                            </a:xfrm>
                          </wpg:grpSpPr>
                          <wps:wsp>
                            <wps:cNvPr id="200" name="Rectangle 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82" y="1964"/>
                                <a:ext cx="4755" cy="1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CAC1D89" w14:textId="380E0216" w:rsidR="00EA1447" w:rsidRPr="00B65165" w:rsidRDefault="00EA1447" w:rsidP="001370E8">
                                  <w:pPr>
                                    <w:spacing w:before="20" w:after="20"/>
                                    <w:jc w:val="center"/>
                                    <w:rPr>
                                      <w:rFonts w:cs="Times New Roman"/>
                                      <w:b/>
                                    </w:rPr>
                                  </w:pPr>
                                  <w:proofErr w:type="spellStart"/>
                                  <w:r w:rsidRPr="00B65165">
                                    <w:rPr>
                                      <w:rFonts w:cs="Times New Roman"/>
                                      <w:b/>
                                    </w:rPr>
                                    <w:t>Dự</w:t>
                                  </w:r>
                                  <w:proofErr w:type="spellEnd"/>
                                  <w:r w:rsidRPr="00B65165">
                                    <w:rPr>
                                      <w:rFonts w:cs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65165">
                                    <w:rPr>
                                      <w:rFonts w:cs="Times New Roman"/>
                                      <w:b/>
                                    </w:rPr>
                                    <w:t>án</w:t>
                                  </w:r>
                                  <w:proofErr w:type="spellEnd"/>
                                  <w:r w:rsidRPr="00B65165">
                                    <w:rPr>
                                      <w:rFonts w:cs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>xây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>dựng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>ứng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>dụng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>tử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 xml:space="preserve"> vi,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>tướng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>số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1" name="AutoShape 2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80" y="3055"/>
                                <a:ext cx="0" cy="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2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81" y="3750"/>
                                <a:ext cx="878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03" name="Group 2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2" y="4350"/>
                                <a:ext cx="1680" cy="4681"/>
                                <a:chOff x="617" y="4350"/>
                                <a:chExt cx="1680" cy="4681"/>
                              </a:xfrm>
                            </wpg:grpSpPr>
                            <wps:wsp>
                              <wps:cNvPr id="204" name="Rectangle 2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7" y="4350"/>
                                  <a:ext cx="1610" cy="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1F5DAE0" w14:textId="77777777" w:rsidR="00EA1447" w:rsidRPr="00B65165" w:rsidRDefault="00EA1447" w:rsidP="001370E8">
                                    <w:pPr>
                                      <w:spacing w:before="20" w:after="20"/>
                                      <w:jc w:val="center"/>
                                      <w:rPr>
                                        <w:rFonts w:cs="Times New Roman"/>
                                        <w:b/>
                                      </w:rPr>
                                    </w:pPr>
                                    <w:r w:rsidRPr="00B65165">
                                      <w:rPr>
                                        <w:rFonts w:cs="Times New Roman"/>
                                        <w:b/>
                                      </w:rPr>
                                      <w:t>Bắt đầu dự án</w:t>
                                    </w:r>
                                  </w:p>
                                  <w:p w14:paraId="0FDA8F81" w14:textId="77777777" w:rsidR="00EA1447" w:rsidRPr="00B65165" w:rsidRDefault="00EA1447" w:rsidP="001370E8">
                                    <w:pPr>
                                      <w:spacing w:before="20" w:after="20"/>
                                      <w:jc w:val="center"/>
                                      <w:rPr>
                                        <w:rFonts w:cs="Times New Roman"/>
                                        <w:b/>
                                      </w:rPr>
                                    </w:pPr>
                                    <w:r w:rsidRPr="00B65165">
                                      <w:rPr>
                                        <w:rFonts w:cs="Times New Roman"/>
                                        <w:b/>
                                      </w:rPr>
                                      <w:t>1.0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ctr" anchorCtr="0" upright="1">
                                <a:noAutofit/>
                              </wps:bodyPr>
                            </wps:wsp>
                            <wpg:grpSp>
                              <wpg:cNvPr id="205" name="Group 2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4" y="5175"/>
                                  <a:ext cx="1523" cy="3856"/>
                                  <a:chOff x="774" y="5175"/>
                                  <a:chExt cx="1523" cy="3856"/>
                                </a:xfrm>
                              </wpg:grpSpPr>
                              <wps:wsp>
                                <wps:cNvPr id="206" name="Rectangle 2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7" y="5710"/>
                                    <a:ext cx="1270" cy="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EC01052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Nhận dự án</w:t>
                                      </w:r>
                                    </w:p>
                                    <w:p w14:paraId="393EE611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1.1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07" name="Rectangle 2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7" y="6784"/>
                                    <a:ext cx="1270" cy="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D0CF092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Lập kế hoạch dự án</w:t>
                                      </w:r>
                                    </w:p>
                                    <w:p w14:paraId="3475D513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1.2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08" name="Rectangle 2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7" y="7854"/>
                                    <a:ext cx="1270" cy="11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7C110C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Chuẩn bị tài nguyên và nhân lực</w:t>
                                      </w:r>
                                    </w:p>
                                    <w:p w14:paraId="5DA6B659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1.3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09" name="AutoShape 2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74" y="5175"/>
                                    <a:ext cx="0" cy="328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0" name="AutoShape 2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74" y="6086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1" name="AutoShape 2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74" y="7268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2" name="AutoShape 2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74" y="8450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213" name="Group 2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07" y="4350"/>
                                <a:ext cx="1742" cy="4989"/>
                                <a:chOff x="2390" y="4350"/>
                                <a:chExt cx="1742" cy="4989"/>
                              </a:xfrm>
                            </wpg:grpSpPr>
                            <wps:wsp>
                              <wps:cNvPr id="214" name="Rectangle 2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90" y="4350"/>
                                  <a:ext cx="1577" cy="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FAE6EFD" w14:textId="77777777" w:rsidR="00EA1447" w:rsidRPr="00B65165" w:rsidRDefault="00EA1447" w:rsidP="001370E8">
                                    <w:pPr>
                                      <w:spacing w:before="20" w:after="20"/>
                                      <w:jc w:val="center"/>
                                      <w:rPr>
                                        <w:rFonts w:cs="Times New Roman"/>
                                        <w:b/>
                                      </w:rPr>
                                    </w:pPr>
                                    <w:r w:rsidRPr="00B65165">
                                      <w:rPr>
                                        <w:rFonts w:cs="Times New Roman"/>
                                        <w:b/>
                                      </w:rPr>
                                      <w:t>Khảo sát yêu cầu</w:t>
                                    </w:r>
                                  </w:p>
                                  <w:p w14:paraId="41E4C703" w14:textId="77777777" w:rsidR="00EA1447" w:rsidRPr="00B65165" w:rsidRDefault="00EA1447" w:rsidP="001370E8">
                                    <w:pPr>
                                      <w:spacing w:before="20" w:after="20"/>
                                      <w:jc w:val="center"/>
                                      <w:rPr>
                                        <w:rFonts w:cs="Times New Roman"/>
                                        <w:b/>
                                      </w:rPr>
                                    </w:pPr>
                                    <w:r w:rsidRPr="00B65165">
                                      <w:rPr>
                                        <w:rFonts w:cs="Times New Roman"/>
                                        <w:b/>
                                      </w:rPr>
                                      <w:t>2.0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ctr" anchorCtr="0" upright="1">
                                <a:noAutofit/>
                              </wps:bodyPr>
                            </wps:wsp>
                            <wpg:grpSp>
                              <wpg:cNvPr id="215" name="Group 2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09" y="5175"/>
                                  <a:ext cx="1523" cy="4164"/>
                                  <a:chOff x="2609" y="5175"/>
                                  <a:chExt cx="1523" cy="4164"/>
                                </a:xfrm>
                              </wpg:grpSpPr>
                              <wps:wsp>
                                <wps:cNvPr id="216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62" y="5710"/>
                                    <a:ext cx="1270" cy="107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0B39589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Thu thập yêu cầu phía khách hàng</w:t>
                                      </w:r>
                                    </w:p>
                                    <w:p w14:paraId="047C5B46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2.1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17" name="Rectangle 2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62" y="7050"/>
                                    <a:ext cx="1270" cy="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C6503E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Tổng kết các yêu cầu</w:t>
                                      </w:r>
                                    </w:p>
                                    <w:p w14:paraId="20012842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2.2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18" name="Rectangle 2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62" y="8162"/>
                                    <a:ext cx="1270" cy="11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7723C56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 xml:space="preserve">Đề xuất giải pháp cho </w:t>
                                      </w:r>
                                    </w:p>
                                    <w:p w14:paraId="248194F6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dự án</w:t>
                                      </w:r>
                                    </w:p>
                                    <w:p w14:paraId="1A3C57C5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2.3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19" name="AutoShape 2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609" y="5175"/>
                                    <a:ext cx="0" cy="357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0" name="AutoShape 2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09" y="6086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1" name="AutoShape 2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09" y="7534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2" name="AutoShape 2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09" y="8730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223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84" y="4350"/>
                                <a:ext cx="1701" cy="9448"/>
                                <a:chOff x="4132" y="4350"/>
                                <a:chExt cx="1701" cy="9448"/>
                              </a:xfrm>
                            </wpg:grpSpPr>
                            <wps:wsp>
                              <wps:cNvPr id="224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32" y="4350"/>
                                  <a:ext cx="1701" cy="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7FFCF1A" w14:textId="77777777" w:rsidR="00EA1447" w:rsidRPr="00B65165" w:rsidRDefault="00EA1447" w:rsidP="001370E8">
                                    <w:pPr>
                                      <w:spacing w:before="20" w:after="20"/>
                                      <w:jc w:val="center"/>
                                      <w:rPr>
                                        <w:rFonts w:cs="Times New Roman"/>
                                        <w:b/>
                                      </w:rPr>
                                    </w:pPr>
                                    <w:r w:rsidRPr="00B65165"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</w:rPr>
                                      <w:t>Phân tích yêu cầu</w:t>
                                    </w:r>
                                    <w:r w:rsidRPr="00B65165">
                                      <w:rPr>
                                        <w:rFonts w:cs="Times New Roman"/>
                                        <w:b/>
                                      </w:rPr>
                                      <w:t xml:space="preserve"> 3.0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ctr" anchorCtr="0" upright="1">
                                <a:noAutofit/>
                              </wps:bodyPr>
                            </wps:wsp>
                            <wpg:grpSp>
                              <wpg:cNvPr id="225" name="Group 2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10" y="5175"/>
                                  <a:ext cx="1523" cy="8623"/>
                                  <a:chOff x="4310" y="5175"/>
                                  <a:chExt cx="1523" cy="8623"/>
                                </a:xfrm>
                              </wpg:grpSpPr>
                              <wps:wsp>
                                <wps:cNvPr id="226" name="Rectangle 2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63" y="5710"/>
                                    <a:ext cx="1270" cy="11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BB8C434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 xml:space="preserve">Liệt kê </w:t>
                                      </w:r>
                                    </w:p>
                                    <w:p w14:paraId="0A4BDBBB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 xml:space="preserve">và nhóm </w:t>
                                      </w:r>
                                    </w:p>
                                    <w:p w14:paraId="1B394A6F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các yêu cầu</w:t>
                                      </w:r>
                                    </w:p>
                                    <w:p w14:paraId="7FE95252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3.1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27" name="Rectangle 2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63" y="7103"/>
                                    <a:ext cx="1270" cy="11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508175D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Phân tích chức năng của hệ thống</w:t>
                                      </w:r>
                                    </w:p>
                                    <w:p w14:paraId="12752321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3.2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28" name="Rectangle 2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63" y="8446"/>
                                    <a:ext cx="1270" cy="9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D16262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Vẽ biểu đồ usecase</w:t>
                                      </w:r>
                                    </w:p>
                                    <w:p w14:paraId="25B828B0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3.3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29" name="AutoShape 23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310" y="5175"/>
                                    <a:ext cx="0" cy="510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0" name="AutoShape 2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10" y="6294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1" name="AutoShape 2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10" y="7680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2" name="AutoShape 2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10" y="8898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3" name="Rectangle 2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63" y="9691"/>
                                    <a:ext cx="1270" cy="83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4FDAEAC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Đặc tả yêu cầu hệ thống</w:t>
                                      </w:r>
                                    </w:p>
                                    <w:p w14:paraId="3322C1F2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3.4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34" name="AutoShape 2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10" y="10259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5" name="Rectangle 2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63" y="11351"/>
                                    <a:ext cx="1270" cy="105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7772300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Tổng hợp đặc tả yêu cầu của hệ thống</w:t>
                                      </w:r>
                                    </w:p>
                                    <w:p w14:paraId="108698C9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3.4.1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36" name="Rectangle 2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63" y="12694"/>
                                    <a:ext cx="1270" cy="11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6A00C12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Viết tài liệu  đặc tả yêu cầu</w:t>
                                      </w:r>
                                    </w:p>
                                    <w:p w14:paraId="14FBD918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3.4.2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37" name="AutoShape 2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6" y="11870"/>
                                    <a:ext cx="22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8" name="AutoShape 2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34" y="10504"/>
                                    <a:ext cx="0" cy="3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39" name="Group 2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310" y="10835"/>
                                    <a:ext cx="837" cy="2451"/>
                                    <a:chOff x="3819" y="11316"/>
                                    <a:chExt cx="1328" cy="1701"/>
                                  </a:xfrm>
                                </wpg:grpSpPr>
                                <wps:wsp>
                                  <wps:cNvPr id="240" name="AutoShape 24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819" y="11322"/>
                                      <a:ext cx="132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1" name="AutoShape 24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19" y="11316"/>
                                      <a:ext cx="0" cy="170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242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03" y="4350"/>
                                <a:ext cx="1765" cy="6174"/>
                                <a:chOff x="7690" y="4350"/>
                                <a:chExt cx="1765" cy="6174"/>
                              </a:xfrm>
                            </wpg:grpSpPr>
                            <wps:wsp>
                              <wps:cNvPr id="243" name="Rectangle 2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90" y="4350"/>
                                  <a:ext cx="1765" cy="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CC43D4C" w14:textId="77777777" w:rsidR="00EA1447" w:rsidRPr="00B65165" w:rsidRDefault="00EA1447" w:rsidP="001370E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20" w:after="20"/>
                                      <w:ind w:left="20"/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</w:rPr>
                                    </w:pPr>
                                    <w:r w:rsidRPr="00B65165"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</w:rPr>
                                      <w:t>Xây dựng chương</w:t>
                                    </w:r>
                                  </w:p>
                                  <w:p w14:paraId="2F703C57" w14:textId="77777777" w:rsidR="00EA1447" w:rsidRPr="00B65165" w:rsidRDefault="00EA1447" w:rsidP="001370E8">
                                    <w:pPr>
                                      <w:spacing w:before="20" w:after="20"/>
                                      <w:jc w:val="center"/>
                                      <w:rPr>
                                        <w:rFonts w:cs="Times New Roman"/>
                                        <w:b/>
                                      </w:rPr>
                                    </w:pPr>
                                    <w:r w:rsidRPr="00B65165"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</w:rPr>
                                      <w:t>trình</w:t>
                                    </w:r>
                                    <w:r w:rsidRPr="00B65165">
                                      <w:rPr>
                                        <w:rFonts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  <w:p w14:paraId="7FC7A420" w14:textId="77777777" w:rsidR="00EA1447" w:rsidRPr="00B65165" w:rsidRDefault="00EA1447" w:rsidP="001370E8">
                                    <w:pPr>
                                      <w:spacing w:before="20" w:after="20"/>
                                      <w:jc w:val="center"/>
                                      <w:rPr>
                                        <w:rFonts w:cs="Times New Roman"/>
                                        <w:b/>
                                      </w:rPr>
                                    </w:pPr>
                                    <w:r w:rsidRPr="00B65165">
                                      <w:rPr>
                                        <w:rFonts w:cs="Times New Roman"/>
                                        <w:b/>
                                      </w:rPr>
                                      <w:t>5.0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ctr" anchorCtr="0" upright="1">
                                <a:noAutofit/>
                              </wps:bodyPr>
                            </wps:wsp>
                            <wpg:grpSp>
                              <wpg:cNvPr id="244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32" y="5175"/>
                                  <a:ext cx="1523" cy="5349"/>
                                  <a:chOff x="7932" y="5175"/>
                                  <a:chExt cx="1523" cy="5349"/>
                                </a:xfrm>
                              </wpg:grpSpPr>
                              <wps:wsp>
                                <wps:cNvPr id="245" name="Rectangle 25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85" y="5710"/>
                                    <a:ext cx="1270" cy="8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8F06D9E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Lập trình</w:t>
                                      </w:r>
                                    </w:p>
                                    <w:p w14:paraId="2AAA01F8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5.1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46" name="Rectangle 2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85" y="6843"/>
                                    <a:ext cx="1270" cy="9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71A4A14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Test đơn vị</w:t>
                                      </w:r>
                                    </w:p>
                                    <w:p w14:paraId="2698C9F1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5.2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47" name="Rectangle 2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85" y="7998"/>
                                    <a:ext cx="1270" cy="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E87F2E0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Test tích hợp</w:t>
                                      </w:r>
                                    </w:p>
                                    <w:p w14:paraId="507D4A6C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5.3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48" name="AutoShape 25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932" y="5175"/>
                                    <a:ext cx="0" cy="487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9" name="AutoShape 2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932" y="6190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0" name="AutoShape 2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932" y="7329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1" name="AutoShape 2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932" y="8651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2" name="Rectangle 2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85" y="9509"/>
                                    <a:ext cx="1270" cy="10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19D0346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Test hệ thống</w:t>
                                      </w:r>
                                    </w:p>
                                    <w:p w14:paraId="2F937FCE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5.4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53" name="AutoShape 2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932" y="10038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254" name="Group 2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71" y="4350"/>
                                <a:ext cx="1725" cy="4918"/>
                                <a:chOff x="9987" y="4350"/>
                                <a:chExt cx="1725" cy="4918"/>
                              </a:xfrm>
                            </wpg:grpSpPr>
                            <wps:wsp>
                              <wps:cNvPr id="255" name="Rectangle 2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87" y="4350"/>
                                  <a:ext cx="1519" cy="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89AC08D" w14:textId="77777777" w:rsidR="00EA1447" w:rsidRPr="00B65165" w:rsidRDefault="00EA1447" w:rsidP="001370E8">
                                    <w:pPr>
                                      <w:spacing w:before="20" w:after="20"/>
                                      <w:jc w:val="center"/>
                                      <w:rPr>
                                        <w:rFonts w:cs="Times New Roman"/>
                                        <w:b/>
                                      </w:rPr>
                                    </w:pPr>
                                    <w:r w:rsidRPr="00B65165"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</w:rPr>
                                      <w:t>Triển khai</w:t>
                                    </w:r>
                                  </w:p>
                                  <w:p w14:paraId="73D9BC55" w14:textId="77777777" w:rsidR="00EA1447" w:rsidRPr="00B65165" w:rsidRDefault="00EA1447" w:rsidP="001370E8">
                                    <w:pPr>
                                      <w:spacing w:before="20" w:after="20"/>
                                      <w:jc w:val="center"/>
                                      <w:rPr>
                                        <w:rFonts w:cs="Times New Roman"/>
                                        <w:b/>
                                      </w:rPr>
                                    </w:pPr>
                                    <w:r w:rsidRPr="00B65165">
                                      <w:rPr>
                                        <w:rFonts w:cs="Times New Roman"/>
                                        <w:b/>
                                      </w:rPr>
                                      <w:t>6.0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ctr" anchorCtr="0" upright="1">
                                <a:noAutofit/>
                              </wps:bodyPr>
                            </wps:wsp>
                            <wpg:grpSp>
                              <wpg:cNvPr id="256" name="Group 2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189" y="5181"/>
                                  <a:ext cx="1523" cy="4087"/>
                                  <a:chOff x="10189" y="5181"/>
                                  <a:chExt cx="1523" cy="4087"/>
                                </a:xfrm>
                              </wpg:grpSpPr>
                              <wps:wsp>
                                <wps:cNvPr id="257" name="Rectangle 2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442" y="5716"/>
                                    <a:ext cx="1270" cy="10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31B044A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Bàn giao sản phẩm cho khách hàng</w:t>
                                      </w:r>
                                    </w:p>
                                    <w:p w14:paraId="3E8044A7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6.1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58" name="Rectangle 26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442" y="7005"/>
                                    <a:ext cx="1270" cy="9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9D6963B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Lập biên bản bàn giao</w:t>
                                      </w:r>
                                    </w:p>
                                    <w:p w14:paraId="184E44EE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6.2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59" name="Rectangle 2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442" y="8134"/>
                                    <a:ext cx="1270" cy="11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DB71CBB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 xml:space="preserve">Lập biên bản thanh lý </w:t>
                                      </w:r>
                                    </w:p>
                                    <w:p w14:paraId="44D5E33D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hợp đồng</w:t>
                                      </w:r>
                                    </w:p>
                                    <w:p w14:paraId="5C7B6291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6.3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60" name="AutoShape 26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0189" y="5181"/>
                                    <a:ext cx="0" cy="357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1" name="AutoShape 2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89" y="6196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2" name="AutoShape 2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89" y="7491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3" name="AutoShape 2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89" y="8748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264" name="AutoShape 2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19" y="3757"/>
                                <a:ext cx="0" cy="5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5" name="AutoShape 2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99" y="3757"/>
                                <a:ext cx="0" cy="5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6" name="AutoShape 2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37" y="3770"/>
                                <a:ext cx="0" cy="5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7" name="AutoShape 2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48" y="3770"/>
                                <a:ext cx="0" cy="5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68" name="Group 2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91" y="4350"/>
                                <a:ext cx="1738" cy="9474"/>
                                <a:chOff x="5991" y="4350"/>
                                <a:chExt cx="1738" cy="9474"/>
                              </a:xfrm>
                            </wpg:grpSpPr>
                            <wps:wsp>
                              <wps:cNvPr id="269" name="Rectangle 2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91" y="4350"/>
                                  <a:ext cx="1610" cy="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481327D" w14:textId="77777777" w:rsidR="00EA1447" w:rsidRPr="00B65165" w:rsidRDefault="00EA1447" w:rsidP="001370E8">
                                    <w:pPr>
                                      <w:tabs>
                                        <w:tab w:val="left" w:pos="2118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before="20" w:after="20"/>
                                      <w:ind w:left="20"/>
                                      <w:contextualSpacing/>
                                      <w:jc w:val="center"/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</w:rPr>
                                    </w:pPr>
                                    <w:r w:rsidRPr="00B65165"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</w:rPr>
                                      <w:t>Thiết kế</w:t>
                                    </w:r>
                                  </w:p>
                                  <w:p w14:paraId="6B7AA8C5" w14:textId="77777777" w:rsidR="00EA1447" w:rsidRPr="00B65165" w:rsidRDefault="00EA1447" w:rsidP="001370E8">
                                    <w:pPr>
                                      <w:spacing w:before="20" w:after="20"/>
                                      <w:contextualSpacing/>
                                      <w:jc w:val="center"/>
                                      <w:rPr>
                                        <w:rFonts w:cs="Times New Roman"/>
                                        <w:b/>
                                      </w:rPr>
                                    </w:pPr>
                                    <w:r w:rsidRPr="00B65165">
                                      <w:rPr>
                                        <w:rFonts w:cs="Times New Roman"/>
                                        <w:b/>
                                      </w:rPr>
                                      <w:t>4.0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ctr" anchorCtr="0" upright="1">
                                <a:noAutofit/>
                              </wps:bodyPr>
                            </wps:wsp>
                            <wpg:grpSp>
                              <wpg:cNvPr id="270" name="Group 2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06" y="5175"/>
                                  <a:ext cx="1523" cy="8649"/>
                                  <a:chOff x="6167" y="5175"/>
                                  <a:chExt cx="1523" cy="8649"/>
                                </a:xfrm>
                              </wpg:grpSpPr>
                              <wps:wsp>
                                <wps:cNvPr id="271" name="Rectangle 2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20" y="5710"/>
                                    <a:ext cx="1270" cy="8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BA972B8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Thiết kế tổng thể hệ thống</w:t>
                                      </w:r>
                                    </w:p>
                                    <w:p w14:paraId="0EA2DF14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4.1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72" name="Rectangle 2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20" y="6843"/>
                                    <a:ext cx="1270" cy="9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954BAC4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Thiết kế chi tiết dữ liệu</w:t>
                                      </w:r>
                                    </w:p>
                                    <w:p w14:paraId="628DA307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4.2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73" name="Rectangle 27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20" y="7998"/>
                                    <a:ext cx="1270" cy="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EB43BBA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Thiết kế chi tiết chức năng của hệ thống</w:t>
                                      </w:r>
                                    </w:p>
                                    <w:p w14:paraId="136435E6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4.3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74" name="AutoShape 28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167" y="5175"/>
                                    <a:ext cx="0" cy="487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5" name="AutoShape 2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67" y="6190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6" name="AutoShap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67" y="7329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7" name="AutoShape 2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67" y="8651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8" name="Rectangle 28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20" y="9509"/>
                                    <a:ext cx="1270" cy="10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6747E9E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 xml:space="preserve">Đặc tả </w:t>
                                      </w:r>
                                    </w:p>
                                    <w:p w14:paraId="3E2A2081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thiết kế</w:t>
                                      </w:r>
                                    </w:p>
                                    <w:p w14:paraId="712DDC09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4.4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79" name="AutoShap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67" y="10038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0" name="Rectangle 2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20" y="11377"/>
                                    <a:ext cx="1270" cy="105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5F4A0C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Tổng hợp mô tả thiết kế</w:t>
                                      </w:r>
                                    </w:p>
                                    <w:p w14:paraId="6DA85CBD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4.4.1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81" name="Rectangle 2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20" y="12720"/>
                                    <a:ext cx="1270" cy="11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EFAA935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Viết tài liệu đặc tả thiết kế</w:t>
                                      </w:r>
                                    </w:p>
                                    <w:p w14:paraId="213A3B7C" w14:textId="77777777" w:rsidR="00EA1447" w:rsidRPr="00B65165" w:rsidRDefault="00EA1447" w:rsidP="001370E8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 w:rsidRPr="00B65165">
                                        <w:rPr>
                                          <w:rFonts w:cs="Times New Roman"/>
                                          <w:b/>
                                        </w:rPr>
                                        <w:t>4.4.2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82" name="AutoShape 2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70" y="11896"/>
                                    <a:ext cx="22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3" name="AutoShape 2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91" y="10530"/>
                                    <a:ext cx="0" cy="3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84" name="Group 2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167" y="10861"/>
                                    <a:ext cx="837" cy="2451"/>
                                    <a:chOff x="3819" y="11316"/>
                                    <a:chExt cx="1328" cy="1701"/>
                                  </a:xfrm>
                                </wpg:grpSpPr>
                                <wps:wsp>
                                  <wps:cNvPr id="285" name="AutoShape 29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819" y="11322"/>
                                      <a:ext cx="132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6" name="AutoShape 2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19" y="11316"/>
                                      <a:ext cx="0" cy="170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FC6F8" id="Group 193" o:spid="_x0000_s1026" style="position:absolute;left:0;text-align:left;margin-left:381.55pt;margin-top:1.5pt;width:432.75pt;height:633pt;z-index:251659264;mso-position-horizontal:right;mso-position-horizontal-relative:margin" coordorigin="812,1964" coordsize="10484,1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0" o:spid="_x0000_s1027" type="#_x0000_t32" style="position:absolute;left:6230;top:13299;width:22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" strokeweight="1.5pt"/>
                <v:shape id="AutoShape 201" o:spid="_x0000_s1028" type="#_x0000_t32" style="position:absolute;left:4383;top:13272;width:22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" strokeweight="1.5pt"/>
                <v:group id="Group 202" o:spid="_x0000_s1029" style="position:absolute;left:812;top:1964;width:10484;height:11860" coordorigin="812,1964" coordsize="10484,1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AutoShape 203" o:spid="_x0000_s1030" type="#_x0000_t32" style="position:absolute;left:1694;top:3772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" strokeweight="1.5pt"/>
                  <v:shape id="AutoShape 204" o:spid="_x0000_s1031" type="#_x0000_t32" style="position:absolute;left:10455;top:3755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" strokeweight="1.5pt"/>
                  <v:group id="Group 205" o:spid="_x0000_s1032" style="position:absolute;left:812;top:1964;width:10484;height:11860" coordorigin="812,1964" coordsize="10484,1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<v:rect id="Rectangle 206" o:spid="_x0000_s1033" style="position:absolute;left:3782;top:1964;width:4755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" strokeweight="2.5pt">
                      <v:shadow color="#868686"/>
                      <v:textbox>
                        <w:txbxContent>
                          <w:p w14:paraId="0CAC1D89" w14:textId="380E0216" w:rsidR="00EA1447" w:rsidRPr="00B65165" w:rsidRDefault="00EA1447" w:rsidP="001370E8">
                            <w:pPr>
                              <w:spacing w:before="20" w:after="20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proofErr w:type="spellStart"/>
                            <w:r w:rsidRPr="00B65165">
                              <w:rPr>
                                <w:rFonts w:cs="Times New Roman"/>
                                <w:b/>
                              </w:rPr>
                              <w:t>Dự</w:t>
                            </w:r>
                            <w:proofErr w:type="spellEnd"/>
                            <w:r w:rsidRPr="00B65165">
                              <w:rPr>
                                <w:rFonts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65165">
                              <w:rPr>
                                <w:rFonts w:cs="Times New Roman"/>
                                <w:b/>
                              </w:rPr>
                              <w:t>án</w:t>
                            </w:r>
                            <w:proofErr w:type="spellEnd"/>
                            <w:r w:rsidRPr="00B65165">
                              <w:rPr>
                                <w:rFonts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</w:rPr>
                              <w:t>tử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</w:rPr>
                              <w:t xml:space="preserve"> vi,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</w:rPr>
                              <w:t>tướng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</w:rPr>
                              <w:t>số</w:t>
                            </w:r>
                            <w:proofErr w:type="spellEnd"/>
                          </w:p>
                        </w:txbxContent>
                      </v:textbox>
                    </v:rect>
                    <v:shape id="AutoShape 207" o:spid="_x0000_s1034" type="#_x0000_t32" style="position:absolute;left:6180;top:3055;width:0;height: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" strokeweight="1.5pt"/>
                    <v:shape id="AutoShape 208" o:spid="_x0000_s1035" type="#_x0000_t32" style="position:absolute;left:1681;top:3750;width:87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" strokeweight="1.5pt"/>
                    <v:group id="Group 209" o:spid="_x0000_s1036" style="position:absolute;left:812;top:4350;width:1680;height:4681" coordorigin="617,4350" coordsize="1680,4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<v:rect id="Rectangle 210" o:spid="_x0000_s1037" style="position:absolute;left:617;top:4350;width:1610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" strokeweight="1.5pt">
                        <v:shadow color="#868686"/>
                        <v:textbox inset=".5mm,.5mm,.5mm,.5mm">
                          <w:txbxContent>
                            <w:p w14:paraId="41F5DAE0" w14:textId="77777777" w:rsidR="00EA1447" w:rsidRPr="00B65165" w:rsidRDefault="00EA1447" w:rsidP="001370E8">
                              <w:pPr>
                                <w:spacing w:before="20" w:after="20"/>
                                <w:jc w:val="center"/>
                                <w:rPr>
                                  <w:rFonts w:cs="Times New Roman"/>
                                  <w:b/>
                                </w:rPr>
                              </w:pPr>
                              <w:r w:rsidRPr="00B65165">
                                <w:rPr>
                                  <w:rFonts w:cs="Times New Roman"/>
                                  <w:b/>
                                </w:rPr>
                                <w:t>Bắt đầu dự án</w:t>
                              </w:r>
                            </w:p>
                            <w:p w14:paraId="0FDA8F81" w14:textId="77777777" w:rsidR="00EA1447" w:rsidRPr="00B65165" w:rsidRDefault="00EA1447" w:rsidP="001370E8">
                              <w:pPr>
                                <w:spacing w:before="20" w:after="20"/>
                                <w:jc w:val="center"/>
                                <w:rPr>
                                  <w:rFonts w:cs="Times New Roman"/>
                                  <w:b/>
                                </w:rPr>
                              </w:pPr>
                              <w:r w:rsidRPr="00B65165">
                                <w:rPr>
                                  <w:rFonts w:cs="Times New Roman"/>
                                  <w:b/>
                                </w:rPr>
                                <w:t>1.0</w:t>
                              </w:r>
                            </w:p>
                          </w:txbxContent>
                        </v:textbox>
                      </v:rect>
                      <v:group id="Group 211" o:spid="_x0000_s1038" style="position:absolute;left:774;top:5175;width:1523;height:3856" coordorigin="774,5175" coordsize="1523,3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<v:rect id="Rectangle 212" o:spid="_x0000_s1039" style="position:absolute;left:1027;top:5710;width:1270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" strokeweight="1.5pt">
                          <v:shadow color="#868686"/>
                          <v:textbox inset=".5mm,.5mm,.5mm,.5mm">
                            <w:txbxContent>
                              <w:p w14:paraId="4EC01052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Nhận dự án</w:t>
                                </w:r>
                              </w:p>
                              <w:p w14:paraId="393EE611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1.1</w:t>
                                </w:r>
                              </w:p>
                            </w:txbxContent>
                          </v:textbox>
                        </v:rect>
                        <v:rect id="Rectangle 213" o:spid="_x0000_s1040" style="position:absolute;left:1027;top:6784;width:1270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" strokeweight="1.5pt">
                          <v:shadow color="#868686"/>
                          <v:textbox inset=".5mm,.5mm,.5mm,.5mm">
                            <w:txbxContent>
                              <w:p w14:paraId="3D0CF092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Lập kế hoạch dự án</w:t>
                                </w:r>
                              </w:p>
                              <w:p w14:paraId="3475D513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1.2</w:t>
                                </w:r>
                              </w:p>
                            </w:txbxContent>
                          </v:textbox>
                        </v:rect>
                        <v:rect id="Rectangle 214" o:spid="_x0000_s1041" style="position:absolute;left:1027;top:7854;width:1270;height:1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" strokeweight="1.5pt">
                          <v:shadow color="#868686"/>
                          <v:textbox inset=".5mm,.5mm,.5mm,.5mm">
                            <w:txbxContent>
                              <w:p w14:paraId="277C110C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Chuẩn bị tài nguyên và nhân lực</w:t>
                                </w:r>
                              </w:p>
                              <w:p w14:paraId="5DA6B659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1.3</w:t>
                                </w:r>
                              </w:p>
                            </w:txbxContent>
                          </v:textbox>
                        </v:rect>
                        <v:shape id="AutoShape 215" o:spid="_x0000_s1042" type="#_x0000_t32" style="position:absolute;left:774;top:5175;width:0;height:32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" strokeweight="1.5pt"/>
                        <v:shape id="AutoShape 216" o:spid="_x0000_s1043" type="#_x0000_t32" style="position:absolute;left:774;top:6086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" strokeweight="1.5pt"/>
                        <v:shape id="AutoShape 217" o:spid="_x0000_s1044" type="#_x0000_t32" style="position:absolute;left:774;top:7268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" strokeweight="1.5pt"/>
                        <v:shape id="AutoShape 218" o:spid="_x0000_s1045" type="#_x0000_t32" style="position:absolute;left:774;top:8450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" strokeweight="1.5pt"/>
                      </v:group>
                    </v:group>
                    <v:group id="Group 219" o:spid="_x0000_s1046" style="position:absolute;left:2507;top:4350;width:1742;height:4989" coordorigin="2390,4350" coordsize="1742,4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rect id="Rectangle 220" o:spid="_x0000_s1047" style="position:absolute;left:2390;top:4350;width:1577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" strokeweight="1.5pt">
                        <v:shadow color="#868686"/>
                        <v:textbox inset=".5mm,.5mm,.5mm,.5mm">
                          <w:txbxContent>
                            <w:p w14:paraId="5FAE6EFD" w14:textId="77777777" w:rsidR="00EA1447" w:rsidRPr="00B65165" w:rsidRDefault="00EA1447" w:rsidP="001370E8">
                              <w:pPr>
                                <w:spacing w:before="20" w:after="20"/>
                                <w:jc w:val="center"/>
                                <w:rPr>
                                  <w:rFonts w:cs="Times New Roman"/>
                                  <w:b/>
                                </w:rPr>
                              </w:pPr>
                              <w:r w:rsidRPr="00B65165">
                                <w:rPr>
                                  <w:rFonts w:cs="Times New Roman"/>
                                  <w:b/>
                                </w:rPr>
                                <w:t>Khảo sát yêu cầu</w:t>
                              </w:r>
                            </w:p>
                            <w:p w14:paraId="41E4C703" w14:textId="77777777" w:rsidR="00EA1447" w:rsidRPr="00B65165" w:rsidRDefault="00EA1447" w:rsidP="001370E8">
                              <w:pPr>
                                <w:spacing w:before="20" w:after="20"/>
                                <w:jc w:val="center"/>
                                <w:rPr>
                                  <w:rFonts w:cs="Times New Roman"/>
                                  <w:b/>
                                </w:rPr>
                              </w:pPr>
                              <w:r w:rsidRPr="00B65165">
                                <w:rPr>
                                  <w:rFonts w:cs="Times New Roman"/>
                                  <w:b/>
                                </w:rPr>
                                <w:t>2.0</w:t>
                              </w:r>
                            </w:p>
                          </w:txbxContent>
                        </v:textbox>
                      </v:rect>
                      <v:group id="Group 221" o:spid="_x0000_s1048" style="position:absolute;left:2609;top:5175;width:1523;height:4164" coordorigin="2609,5175" coordsize="1523,4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<v:rect id="Rectangle 222" o:spid="_x0000_s1049" style="position:absolute;left:2862;top:5710;width:1270;height:1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" strokeweight="1.5pt">
                          <v:shadow color="#868686"/>
                          <v:textbox inset=".5mm,.5mm,.5mm,.5mm">
                            <w:txbxContent>
                              <w:p w14:paraId="00B39589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Thu thập yêu cầu phía khách hàng</w:t>
                                </w:r>
                              </w:p>
                              <w:p w14:paraId="047C5B46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2.1</w:t>
                                </w:r>
                              </w:p>
                            </w:txbxContent>
                          </v:textbox>
                        </v:rect>
                        <v:rect id="Rectangle 223" o:spid="_x0000_s1050" style="position:absolute;left:2862;top:7050;width:1270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" strokeweight="1.5pt">
                          <v:shadow color="#868686"/>
                          <v:textbox inset=".5mm,.5mm,.5mm,.5mm">
                            <w:txbxContent>
                              <w:p w14:paraId="31C6503E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Tổng kết các yêu cầu</w:t>
                                </w:r>
                              </w:p>
                              <w:p w14:paraId="20012842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2.2</w:t>
                                </w:r>
                              </w:p>
                            </w:txbxContent>
                          </v:textbox>
                        </v:rect>
                        <v:rect id="Rectangle 224" o:spid="_x0000_s1051" style="position:absolute;left:2862;top:8162;width:1270;height:1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" strokeweight="1.5pt">
                          <v:shadow color="#868686"/>
                          <v:textbox inset=".5mm,.5mm,.5mm,.5mm">
                            <w:txbxContent>
                              <w:p w14:paraId="67723C56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 xml:space="preserve">Đề xuất giải pháp cho </w:t>
                                </w:r>
                              </w:p>
                              <w:p w14:paraId="248194F6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dự án</w:t>
                                </w:r>
                              </w:p>
                              <w:p w14:paraId="1A3C57C5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2.3</w:t>
                                </w:r>
                              </w:p>
                            </w:txbxContent>
                          </v:textbox>
                        </v:rect>
                        <v:shape id="AutoShape 225" o:spid="_x0000_s1052" type="#_x0000_t32" style="position:absolute;left:2609;top:5175;width:0;height:3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" strokeweight="1.5pt"/>
                        <v:shape id="AutoShape 226" o:spid="_x0000_s1053" type="#_x0000_t32" style="position:absolute;left:2609;top:6086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" strokeweight="1.5pt"/>
                        <v:shape id="AutoShape 227" o:spid="_x0000_s1054" type="#_x0000_t32" style="position:absolute;left:2609;top:7534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" strokeweight="1.5pt"/>
                        <v:shape id="AutoShape 228" o:spid="_x0000_s1055" type="#_x0000_t32" style="position:absolute;left:2609;top:8730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" strokeweight="1.5pt"/>
                      </v:group>
                    </v:group>
                    <v:group id="Group 229" o:spid="_x0000_s1056" style="position:absolute;left:4184;top:4350;width:1701;height:9448" coordorigin="4132,4350" coordsize="1701,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<v:rect id="Rectangle 230" o:spid="_x0000_s1057" style="position:absolute;left:4132;top:4350;width:1701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" strokeweight="1.5pt">
                        <v:shadow color="#868686"/>
                        <v:textbox inset=".5mm,.5mm,.5mm,.5mm">
                          <w:txbxContent>
                            <w:p w14:paraId="17FFCF1A" w14:textId="77777777" w:rsidR="00EA1447" w:rsidRPr="00B65165" w:rsidRDefault="00EA1447" w:rsidP="001370E8">
                              <w:pPr>
                                <w:spacing w:before="20" w:after="20"/>
                                <w:jc w:val="center"/>
                                <w:rPr>
                                  <w:rFonts w:cs="Times New Roman"/>
                                  <w:b/>
                                </w:rPr>
                              </w:pPr>
                              <w:r w:rsidRPr="00B65165"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</w:rPr>
                                <w:t>Phân tích yêu cầu</w:t>
                              </w:r>
                              <w:r w:rsidRPr="00B65165">
                                <w:rPr>
                                  <w:rFonts w:cs="Times New Roman"/>
                                  <w:b/>
                                </w:rPr>
                                <w:t xml:space="preserve"> 3.0</w:t>
                              </w:r>
                            </w:p>
                          </w:txbxContent>
                        </v:textbox>
                      </v:rect>
                      <v:group id="Group 231" o:spid="_x0000_s1058" style="position:absolute;left:4310;top:5175;width:1523;height:8623" coordorigin="4310,5175" coordsize="1523,8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<v:rect id="Rectangle 232" o:spid="_x0000_s1059" style="position:absolute;left:4563;top:5710;width:1270;height:1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" strokeweight="1.5pt">
                          <v:shadow color="#868686"/>
                          <v:textbox inset=".5mm,.5mm,.5mm,.5mm">
                            <w:txbxContent>
                              <w:p w14:paraId="4BB8C434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 xml:space="preserve">Liệt kê </w:t>
                                </w:r>
                              </w:p>
                              <w:p w14:paraId="0A4BDBBB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 xml:space="preserve">và nhóm </w:t>
                                </w:r>
                              </w:p>
                              <w:p w14:paraId="1B394A6F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các yêu cầu</w:t>
                                </w:r>
                              </w:p>
                              <w:p w14:paraId="7FE95252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3.1</w:t>
                                </w:r>
                              </w:p>
                            </w:txbxContent>
                          </v:textbox>
                        </v:rect>
                        <v:rect id="Rectangle 233" o:spid="_x0000_s1060" style="position:absolute;left:4563;top:7103;width:1270;height:1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" strokeweight="1.5pt">
                          <v:shadow color="#868686"/>
                          <v:textbox inset=".5mm,.5mm,.5mm,.5mm">
                            <w:txbxContent>
                              <w:p w14:paraId="3508175D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Phân tích chức năng của hệ thống</w:t>
                                </w:r>
                              </w:p>
                              <w:p w14:paraId="12752321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3.2</w:t>
                                </w:r>
                              </w:p>
                            </w:txbxContent>
                          </v:textbox>
                        </v:rect>
                        <v:rect id="Rectangle 234" o:spid="_x0000_s1061" style="position:absolute;left:4563;top:8446;width:1270;height: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" strokeweight="1.5pt">
                          <v:shadow color="#868686"/>
                          <v:textbox inset=".5mm,.5mm,.5mm,.5mm">
                            <w:txbxContent>
                              <w:p w14:paraId="32D16262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Vẽ biểu đồ usecase</w:t>
                                </w:r>
                              </w:p>
                              <w:p w14:paraId="25B828B0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3.3</w:t>
                                </w:r>
                              </w:p>
                            </w:txbxContent>
                          </v:textbox>
                        </v:rect>
                        <v:shape id="AutoShape 235" o:spid="_x0000_s1062" type="#_x0000_t32" style="position:absolute;left:4310;top:5175;width:0;height:51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" strokeweight="1.5pt"/>
                        <v:shape id="AutoShape 236" o:spid="_x0000_s1063" type="#_x0000_t32" style="position:absolute;left:4310;top:6294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" strokeweight="1.5pt"/>
                        <v:shape id="AutoShape 237" o:spid="_x0000_s1064" type="#_x0000_t32" style="position:absolute;left:4310;top:7680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" strokeweight="1.5pt"/>
                        <v:shape id="AutoShape 238" o:spid="_x0000_s1065" type="#_x0000_t32" style="position:absolute;left:4310;top:8898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" strokeweight="1.5pt"/>
                        <v:rect id="Rectangle 239" o:spid="_x0000_s1066" style="position:absolute;left:4563;top:9691;width:1270;height: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" strokeweight="1.5pt">
                          <v:shadow color="#868686"/>
                          <v:textbox inset=".5mm,.5mm,.5mm,.5mm">
                            <w:txbxContent>
                              <w:p w14:paraId="24FDAEAC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Đặc tả yêu cầu hệ thống</w:t>
                                </w:r>
                              </w:p>
                              <w:p w14:paraId="3322C1F2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3.4</w:t>
                                </w:r>
                              </w:p>
                            </w:txbxContent>
                          </v:textbox>
                        </v:rect>
                        <v:shape id="AutoShape 240" o:spid="_x0000_s1067" type="#_x0000_t32" style="position:absolute;left:4310;top:10259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" strokeweight="1.5pt"/>
                        <v:rect id="Rectangle 241" o:spid="_x0000_s1068" style="position:absolute;left:4563;top:11351;width:1270;height:1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" strokeweight="1.5pt">
                          <v:shadow color="#868686"/>
                          <v:textbox inset=".5mm,.5mm,.5mm,.5mm">
                            <w:txbxContent>
                              <w:p w14:paraId="57772300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Tổng hợp đặc tả yêu cầu của hệ thống</w:t>
                                </w:r>
                              </w:p>
                              <w:p w14:paraId="108698C9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3.4.1</w:t>
                                </w:r>
                              </w:p>
                            </w:txbxContent>
                          </v:textbox>
                        </v:rect>
                        <v:rect id="Rectangle 242" o:spid="_x0000_s1069" style="position:absolute;left:4563;top:12694;width:1270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" strokeweight="1.5pt">
                          <v:shadow color="#868686"/>
                          <v:textbox inset=".5mm,.5mm,.5mm,.5mm">
                            <w:txbxContent>
                              <w:p w14:paraId="16A00C12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Viết tài liệu  đặc tả yêu cầu</w:t>
                                </w:r>
                              </w:p>
                              <w:p w14:paraId="14FBD918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3.4.2</w:t>
                                </w:r>
                              </w:p>
                            </w:txbxContent>
                          </v:textbox>
                        </v:rect>
                        <v:shape id="AutoShape 243" o:spid="_x0000_s1070" type="#_x0000_t32" style="position:absolute;left:4326;top:11870;width:22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" strokeweight="1.5pt"/>
                        <v:shape id="AutoShape 244" o:spid="_x0000_s1071" type="#_x0000_t32" style="position:absolute;left:5134;top:10504;width:0;height: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" strokeweight="1.5pt"/>
                        <v:group id="Group 245" o:spid="_x0000_s1072" style="position:absolute;left:4310;top:10835;width:837;height:2451" coordorigin="3819,11316" coordsize="1328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  <v:shape id="AutoShape 246" o:spid="_x0000_s1073" type="#_x0000_t32" style="position:absolute;left:3819;top:11322;width:13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" strokeweight="1.5pt"/>
                          <v:shape id="AutoShape 247" o:spid="_x0000_s1074" type="#_x0000_t32" style="position:absolute;left:3819;top:11316;width:0;height:1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" strokeweight="1.5pt"/>
                        </v:group>
                      </v:group>
                    </v:group>
                    <v:group id="Group 248" o:spid="_x0000_s1075" style="position:absolute;left:7703;top:4350;width:1765;height:6174" coordorigin="7690,4350" coordsize="1765,6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<v:rect id="Rectangle 249" o:spid="_x0000_s1076" style="position:absolute;left:7690;top:4350;width:1765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" strokeweight="1.5pt">
                        <v:shadow color="#868686"/>
                        <v:textbox inset=".5mm,.5mm,.5mm,.5mm">
                          <w:txbxContent>
                            <w:p w14:paraId="1CC43D4C" w14:textId="77777777" w:rsidR="00EA1447" w:rsidRPr="00B65165" w:rsidRDefault="00EA1447" w:rsidP="001370E8">
                              <w:pPr>
                                <w:autoSpaceDE w:val="0"/>
                                <w:autoSpaceDN w:val="0"/>
                                <w:adjustRightInd w:val="0"/>
                                <w:spacing w:before="20" w:after="20"/>
                                <w:ind w:left="20"/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</w:rPr>
                              </w:pPr>
                              <w:r w:rsidRPr="00B65165"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</w:rPr>
                                <w:t>Xây dựng chương</w:t>
                              </w:r>
                            </w:p>
                            <w:p w14:paraId="2F703C57" w14:textId="77777777" w:rsidR="00EA1447" w:rsidRPr="00B65165" w:rsidRDefault="00EA1447" w:rsidP="001370E8">
                              <w:pPr>
                                <w:spacing w:before="20" w:after="20"/>
                                <w:jc w:val="center"/>
                                <w:rPr>
                                  <w:rFonts w:cs="Times New Roman"/>
                                  <w:b/>
                                </w:rPr>
                              </w:pPr>
                              <w:r w:rsidRPr="00B65165"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</w:rPr>
                                <w:t>trình</w:t>
                              </w:r>
                              <w:r w:rsidRPr="00B65165">
                                <w:rPr>
                                  <w:rFonts w:cs="Times New Roman"/>
                                  <w:b/>
                                </w:rPr>
                                <w:t xml:space="preserve"> </w:t>
                              </w:r>
                            </w:p>
                            <w:p w14:paraId="7FC7A420" w14:textId="77777777" w:rsidR="00EA1447" w:rsidRPr="00B65165" w:rsidRDefault="00EA1447" w:rsidP="001370E8">
                              <w:pPr>
                                <w:spacing w:before="20" w:after="20"/>
                                <w:jc w:val="center"/>
                                <w:rPr>
                                  <w:rFonts w:cs="Times New Roman"/>
                                  <w:b/>
                                </w:rPr>
                              </w:pPr>
                              <w:r w:rsidRPr="00B65165">
                                <w:rPr>
                                  <w:rFonts w:cs="Times New Roman"/>
                                  <w:b/>
                                </w:rPr>
                                <w:t>5.0</w:t>
                              </w:r>
                            </w:p>
                          </w:txbxContent>
                        </v:textbox>
                      </v:rect>
                      <v:group id="Group 250" o:spid="_x0000_s1077" style="position:absolute;left:7932;top:5175;width:1523;height:5349" coordorigin="7932,5175" coordsize="1523,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<v:rect id="Rectangle 251" o:spid="_x0000_s1078" style="position:absolute;left:8185;top:5710;width:1270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" strokeweight="1.5pt">
                          <v:shadow color="#868686"/>
                          <v:textbox inset=".5mm,.5mm,.5mm,.5mm">
                            <w:txbxContent>
                              <w:p w14:paraId="28F06D9E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Lập trình</w:t>
                                </w:r>
                              </w:p>
                              <w:p w14:paraId="2AAA01F8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5.1</w:t>
                                </w:r>
                              </w:p>
                            </w:txbxContent>
                          </v:textbox>
                        </v:rect>
                        <v:rect id="Rectangle 252" o:spid="_x0000_s1079" style="position:absolute;left:8185;top:6843;width:1270;height: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" strokeweight="1.5pt">
                          <v:shadow color="#868686"/>
                          <v:textbox inset=".5mm,.5mm,.5mm,.5mm">
                            <w:txbxContent>
                              <w:p w14:paraId="571A4A14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Test đơn vị</w:t>
                                </w:r>
                              </w:p>
                              <w:p w14:paraId="2698C9F1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5.2</w:t>
                                </w:r>
                              </w:p>
                            </w:txbxContent>
                          </v:textbox>
                        </v:rect>
                        <v:rect id="Rectangle 253" o:spid="_x0000_s1080" style="position:absolute;left:8185;top:7998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" strokeweight="1.5pt">
                          <v:shadow color="#868686"/>
                          <v:textbox inset=".5mm,.5mm,.5mm,.5mm">
                            <w:txbxContent>
                              <w:p w14:paraId="4E87F2E0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Test tích hợp</w:t>
                                </w:r>
                              </w:p>
                              <w:p w14:paraId="507D4A6C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5.3</w:t>
                                </w:r>
                              </w:p>
                            </w:txbxContent>
                          </v:textbox>
                        </v:rect>
                        <v:shape id="AutoShape 254" o:spid="_x0000_s1081" type="#_x0000_t32" style="position:absolute;left:7932;top:5175;width:0;height:48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" strokeweight="1.5pt"/>
                        <v:shape id="AutoShape 255" o:spid="_x0000_s1082" type="#_x0000_t32" style="position:absolute;left:7932;top:6190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" strokeweight="1.5pt"/>
                        <v:shape id="AutoShape 256" o:spid="_x0000_s1083" type="#_x0000_t32" style="position:absolute;left:7932;top:7329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" strokeweight="1.5pt"/>
                        <v:shape id="AutoShape 257" o:spid="_x0000_s1084" type="#_x0000_t32" style="position:absolute;left:7932;top:8651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" strokeweight="1.5pt"/>
                        <v:rect id="Rectangle 258" o:spid="_x0000_s1085" style="position:absolute;left:8185;top:9509;width:1270;height:1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" strokeweight="1.5pt">
                          <v:shadow color="#868686"/>
                          <v:textbox inset=".5mm,.5mm,.5mm,.5mm">
                            <w:txbxContent>
                              <w:p w14:paraId="719D0346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Test hệ thống</w:t>
                                </w:r>
                              </w:p>
                              <w:p w14:paraId="2F937FCE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5.4</w:t>
                                </w:r>
                              </w:p>
                            </w:txbxContent>
                          </v:textbox>
                        </v:rect>
                        <v:shape id="AutoShape 259" o:spid="_x0000_s1086" type="#_x0000_t32" style="position:absolute;left:7932;top:10038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" strokeweight="1.5pt"/>
                      </v:group>
                    </v:group>
                    <v:group id="Group 260" o:spid="_x0000_s1087" style="position:absolute;left:9571;top:4350;width:1725;height:4918" coordorigin="9987,4350" coordsize="1725,4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<v:rect id="Rectangle 261" o:spid="_x0000_s1088" style="position:absolute;left:9987;top:4350;width:1519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" strokeweight="1.5pt">
                        <v:shadow color="#868686"/>
                        <v:textbox inset=".5mm,.5mm,.5mm,.5mm">
                          <w:txbxContent>
                            <w:p w14:paraId="489AC08D" w14:textId="77777777" w:rsidR="00EA1447" w:rsidRPr="00B65165" w:rsidRDefault="00EA1447" w:rsidP="001370E8">
                              <w:pPr>
                                <w:spacing w:before="20" w:after="20"/>
                                <w:jc w:val="center"/>
                                <w:rPr>
                                  <w:rFonts w:cs="Times New Roman"/>
                                  <w:b/>
                                </w:rPr>
                              </w:pPr>
                              <w:r w:rsidRPr="00B65165"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</w:rPr>
                                <w:t>Triển khai</w:t>
                              </w:r>
                            </w:p>
                            <w:p w14:paraId="73D9BC55" w14:textId="77777777" w:rsidR="00EA1447" w:rsidRPr="00B65165" w:rsidRDefault="00EA1447" w:rsidP="001370E8">
                              <w:pPr>
                                <w:spacing w:before="20" w:after="20"/>
                                <w:jc w:val="center"/>
                                <w:rPr>
                                  <w:rFonts w:cs="Times New Roman"/>
                                  <w:b/>
                                </w:rPr>
                              </w:pPr>
                              <w:r w:rsidRPr="00B65165">
                                <w:rPr>
                                  <w:rFonts w:cs="Times New Roman"/>
                                  <w:b/>
                                </w:rPr>
                                <w:t>6.0</w:t>
                              </w:r>
                            </w:p>
                          </w:txbxContent>
                        </v:textbox>
                      </v:rect>
                      <v:group id="Group 262" o:spid="_x0000_s1089" style="position:absolute;left:10189;top:5181;width:1523;height:4087" coordorigin="10189,5181" coordsize="1523,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v:rect id="Rectangle 263" o:spid="_x0000_s1090" style="position:absolute;left:10442;top:5716;width:1270;height:1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" strokeweight="1.5pt">
                          <v:shadow color="#868686"/>
                          <v:textbox inset=".5mm,.5mm,.5mm,.5mm">
                            <w:txbxContent>
                              <w:p w14:paraId="031B044A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Bàn giao sản phẩm cho khách hàng</w:t>
                                </w:r>
                              </w:p>
                              <w:p w14:paraId="3E8044A7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6.1</w:t>
                                </w:r>
                              </w:p>
                            </w:txbxContent>
                          </v:textbox>
                        </v:rect>
                        <v:rect id="Rectangle 264" o:spid="_x0000_s1091" style="position:absolute;left:10442;top:7005;width:1270;height: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" strokeweight="1.5pt">
                          <v:shadow color="#868686"/>
                          <v:textbox inset=".5mm,.5mm,.5mm,.5mm">
                            <w:txbxContent>
                              <w:p w14:paraId="59D6963B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Lập biên bản bàn giao</w:t>
                                </w:r>
                              </w:p>
                              <w:p w14:paraId="184E44EE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6.2</w:t>
                                </w:r>
                              </w:p>
                            </w:txbxContent>
                          </v:textbox>
                        </v:rect>
                        <v:rect id="Rectangle 265" o:spid="_x0000_s1092" style="position:absolute;left:10442;top:8134;width:1270;height:1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" strokeweight="1.5pt">
                          <v:shadow color="#868686"/>
                          <v:textbox inset=".5mm,.5mm,.5mm,.5mm">
                            <w:txbxContent>
                              <w:p w14:paraId="0DB71CBB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 xml:space="preserve">Lập biên bản thanh lý </w:t>
                                </w:r>
                              </w:p>
                              <w:p w14:paraId="44D5E33D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hợp đồng</w:t>
                                </w:r>
                              </w:p>
                              <w:p w14:paraId="5C7B6291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6.3</w:t>
                                </w:r>
                              </w:p>
                            </w:txbxContent>
                          </v:textbox>
                        </v:rect>
                        <v:shape id="AutoShape 266" o:spid="_x0000_s1093" type="#_x0000_t32" style="position:absolute;left:10189;top:5181;width:0;height:3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" strokeweight="1.5pt"/>
                        <v:shape id="AutoShape 267" o:spid="_x0000_s1094" type="#_x0000_t32" style="position:absolute;left:10189;top:6196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" strokeweight="1.5pt"/>
                        <v:shape id="AutoShape 268" o:spid="_x0000_s1095" type="#_x0000_t32" style="position:absolute;left:10189;top:7491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" strokeweight="1.5pt"/>
                        <v:shape id="AutoShape 269" o:spid="_x0000_s1096" type="#_x0000_t32" style="position:absolute;left:10189;top:8748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" strokeweight="1.5pt"/>
                      </v:group>
                    </v:group>
                    <v:shape id="AutoShape 270" o:spid="_x0000_s1097" type="#_x0000_t32" style="position:absolute;left:3319;top:3757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" strokeweight="1.5pt"/>
                    <v:shape id="AutoShape 271" o:spid="_x0000_s1098" type="#_x0000_t32" style="position:absolute;left:4999;top:3757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" strokeweight="1.5pt"/>
                    <v:shape id="AutoShape 272" o:spid="_x0000_s1099" type="#_x0000_t32" style="position:absolute;left:6837;top:3770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" strokeweight="1.5pt"/>
                    <v:shape id="AutoShape 273" o:spid="_x0000_s1100" type="#_x0000_t32" style="position:absolute;left:8648;top:3770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" strokeweight="1.5pt"/>
                    <v:group id="Group 274" o:spid="_x0000_s1101" style="position:absolute;left:5991;top:4350;width:1738;height:9474" coordorigin="5991,4350" coordsize="1738,9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<v:rect id="Rectangle 275" o:spid="_x0000_s1102" style="position:absolute;left:5991;top:4350;width:1610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" strokeweight="1.5pt">
                        <v:shadow color="#868686"/>
                        <v:textbox inset=".5mm,.5mm,.5mm,.5mm">
                          <w:txbxContent>
                            <w:p w14:paraId="0481327D" w14:textId="77777777" w:rsidR="00EA1447" w:rsidRPr="00B65165" w:rsidRDefault="00EA1447" w:rsidP="001370E8">
                              <w:pPr>
                                <w:tabs>
                                  <w:tab w:val="left" w:pos="2118"/>
                                </w:tabs>
                                <w:autoSpaceDE w:val="0"/>
                                <w:autoSpaceDN w:val="0"/>
                                <w:adjustRightInd w:val="0"/>
                                <w:spacing w:before="20" w:after="20"/>
                                <w:ind w:left="20"/>
                                <w:contextualSpacing/>
                                <w:jc w:val="center"/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</w:rPr>
                              </w:pPr>
                              <w:r w:rsidRPr="00B65165"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</w:rPr>
                                <w:t>Thiết kế</w:t>
                              </w:r>
                            </w:p>
                            <w:p w14:paraId="6B7AA8C5" w14:textId="77777777" w:rsidR="00EA1447" w:rsidRPr="00B65165" w:rsidRDefault="00EA1447" w:rsidP="001370E8">
                              <w:pPr>
                                <w:spacing w:before="20" w:after="20"/>
                                <w:contextualSpacing/>
                                <w:jc w:val="center"/>
                                <w:rPr>
                                  <w:rFonts w:cs="Times New Roman"/>
                                  <w:b/>
                                </w:rPr>
                              </w:pPr>
                              <w:r w:rsidRPr="00B65165">
                                <w:rPr>
                                  <w:rFonts w:cs="Times New Roman"/>
                                  <w:b/>
                                </w:rPr>
                                <w:t>4.0</w:t>
                              </w:r>
                            </w:p>
                          </w:txbxContent>
                        </v:textbox>
                      </v:rect>
                      <v:group id="Group 276" o:spid="_x0000_s1103" style="position:absolute;left:6206;top:5175;width:1523;height:8649" coordorigin="6167,5175" coordsize="1523,8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<v:rect id="Rectangle 277" o:spid="_x0000_s1104" style="position:absolute;left:6420;top:5710;width:1270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" strokeweight="1.5pt">
                          <v:shadow color="#868686"/>
                          <v:textbox inset=".5mm,.5mm,.5mm,.5mm">
                            <w:txbxContent>
                              <w:p w14:paraId="5BA972B8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Thiết kế tổng thể hệ thống</w:t>
                                </w:r>
                              </w:p>
                              <w:p w14:paraId="0EA2DF14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4.1</w:t>
                                </w:r>
                              </w:p>
                            </w:txbxContent>
                          </v:textbox>
                        </v:rect>
                        <v:rect id="Rectangle 278" o:spid="_x0000_s1105" style="position:absolute;left:6420;top:6843;width:1270;height: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" strokeweight="1.5pt">
                          <v:shadow color="#868686"/>
                          <v:textbox inset=".5mm,.5mm,.5mm,.5mm">
                            <w:txbxContent>
                              <w:p w14:paraId="1954BAC4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Thiết kế chi tiết dữ liệu</w:t>
                                </w:r>
                              </w:p>
                              <w:p w14:paraId="628DA307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4.2</w:t>
                                </w:r>
                              </w:p>
                            </w:txbxContent>
                          </v:textbox>
                        </v:rect>
                        <v:rect id="Rectangle 279" o:spid="_x0000_s1106" style="position:absolute;left:6420;top:7998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" strokeweight="1.5pt">
                          <v:shadow color="#868686"/>
                          <v:textbox inset=".5mm,.5mm,.5mm,.5mm">
                            <w:txbxContent>
                              <w:p w14:paraId="6EB43BBA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Thiết kế chi tiết chức năng của hệ thống</w:t>
                                </w:r>
                              </w:p>
                              <w:p w14:paraId="136435E6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4.3</w:t>
                                </w:r>
                              </w:p>
                            </w:txbxContent>
                          </v:textbox>
                        </v:rect>
                        <v:shape id="AutoShape 280" o:spid="_x0000_s1107" type="#_x0000_t32" style="position:absolute;left:6167;top:5175;width:0;height:48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" strokeweight="1.5pt"/>
                        <v:shape id="AutoShape 281" o:spid="_x0000_s1108" type="#_x0000_t32" style="position:absolute;left:6167;top:6190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" strokeweight="1.5pt"/>
                        <v:shape id="AutoShape 282" o:spid="_x0000_s1109" type="#_x0000_t32" style="position:absolute;left:6167;top:7329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" strokeweight="1.5pt"/>
                        <v:shape id="AutoShape 283" o:spid="_x0000_s1110" type="#_x0000_t32" style="position:absolute;left:6167;top:8651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" strokeweight="1.5pt"/>
                        <v:rect id="Rectangle 284" o:spid="_x0000_s1111" style="position:absolute;left:6420;top:9509;width:1270;height:1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" strokeweight="1.5pt">
                          <v:shadow color="#868686"/>
                          <v:textbox inset=".5mm,.5mm,.5mm,.5mm">
                            <w:txbxContent>
                              <w:p w14:paraId="06747E9E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 xml:space="preserve">Đặc tả </w:t>
                                </w:r>
                              </w:p>
                              <w:p w14:paraId="3E2A2081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thiết kế</w:t>
                                </w:r>
                              </w:p>
                              <w:p w14:paraId="712DDC09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4.4</w:t>
                                </w:r>
                              </w:p>
                            </w:txbxContent>
                          </v:textbox>
                        </v:rect>
                        <v:shape id="AutoShape 285" o:spid="_x0000_s1112" type="#_x0000_t32" style="position:absolute;left:6167;top:10038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" strokeweight="1.5pt"/>
                        <v:rect id="Rectangle 286" o:spid="_x0000_s1113" style="position:absolute;left:6420;top:11377;width:1270;height:1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" strokeweight="1.5pt">
                          <v:shadow color="#868686"/>
                          <v:textbox inset=".5mm,.5mm,.5mm,.5mm">
                            <w:txbxContent>
                              <w:p w14:paraId="075F4A0C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Tổng hợp mô tả thiết kế</w:t>
                                </w:r>
                              </w:p>
                              <w:p w14:paraId="6DA85CBD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4.4.1</w:t>
                                </w:r>
                              </w:p>
                            </w:txbxContent>
                          </v:textbox>
                        </v:rect>
                        <v:rect id="Rectangle 287" o:spid="_x0000_s1114" style="position:absolute;left:6420;top:12720;width:1270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" strokeweight="1.5pt">
                          <v:shadow color="#868686"/>
                          <v:textbox inset=".5mm,.5mm,.5mm,.5mm">
                            <w:txbxContent>
                              <w:p w14:paraId="6EFAA935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Viết tài liệu đặc tả thiết kế</w:t>
                                </w:r>
                              </w:p>
                              <w:p w14:paraId="213A3B7C" w14:textId="77777777" w:rsidR="00EA1447" w:rsidRPr="00B65165" w:rsidRDefault="00EA1447" w:rsidP="001370E8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</w:rPr>
                                </w:pPr>
                                <w:r w:rsidRPr="00B65165">
                                  <w:rPr>
                                    <w:rFonts w:cs="Times New Roman"/>
                                    <w:b/>
                                  </w:rPr>
                                  <w:t>4.4.2</w:t>
                                </w:r>
                              </w:p>
                            </w:txbxContent>
                          </v:textbox>
                        </v:rect>
                        <v:shape id="AutoShape 288" o:spid="_x0000_s1115" type="#_x0000_t32" style="position:absolute;left:6170;top:11896;width:22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" strokeweight="1.5pt"/>
                        <v:shape id="AutoShape 289" o:spid="_x0000_s1116" type="#_x0000_t32" style="position:absolute;left:6991;top:10530;width:0;height: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" strokeweight="1.5pt"/>
                        <v:group id="Group 290" o:spid="_x0000_s1117" style="position:absolute;left:6167;top:10861;width:837;height:2451" coordorigin="3819,11316" coordsize="1328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<v:shape id="AutoShape 291" o:spid="_x0000_s1118" type="#_x0000_t32" style="position:absolute;left:3819;top:11322;width:13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" strokeweight="1.5pt"/>
                          <v:shape id="AutoShape 292" o:spid="_x0000_s1119" type="#_x0000_t32" style="position:absolute;left:3819;top:11316;width:0;height:1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" strokeweight="1.5pt"/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5400B9C" w14:textId="542A41CC" w:rsidR="001370E8" w:rsidRDefault="001370E8" w:rsidP="001370E8"/>
    <w:p w14:paraId="742B1469" w14:textId="76EA0F3D" w:rsidR="001370E8" w:rsidRDefault="001370E8" w:rsidP="001370E8"/>
    <w:p w14:paraId="0C57836F" w14:textId="20C5EC60" w:rsidR="001370E8" w:rsidRDefault="001370E8" w:rsidP="001370E8"/>
    <w:p w14:paraId="6409D4AC" w14:textId="75205DA4" w:rsidR="001370E8" w:rsidRDefault="001370E8" w:rsidP="001370E8"/>
    <w:p w14:paraId="75B5549C" w14:textId="79064D89" w:rsidR="001370E8" w:rsidRDefault="001370E8" w:rsidP="001370E8"/>
    <w:p w14:paraId="01D96ACC" w14:textId="63740D54" w:rsidR="001370E8" w:rsidRDefault="001370E8" w:rsidP="001370E8"/>
    <w:p w14:paraId="76303065" w14:textId="55739570" w:rsidR="001370E8" w:rsidRDefault="001370E8" w:rsidP="001370E8"/>
    <w:p w14:paraId="4E38C3AD" w14:textId="38E825B8" w:rsidR="001370E8" w:rsidRDefault="001370E8" w:rsidP="001370E8"/>
    <w:p w14:paraId="3CFBCF86" w14:textId="482F11B2" w:rsidR="001370E8" w:rsidRDefault="001370E8" w:rsidP="001370E8"/>
    <w:p w14:paraId="50C6B2D4" w14:textId="07EFB34C" w:rsidR="001370E8" w:rsidRDefault="001370E8" w:rsidP="001370E8"/>
    <w:p w14:paraId="11BE2FB2" w14:textId="1194A1AF" w:rsidR="001370E8" w:rsidRDefault="001370E8" w:rsidP="001370E8"/>
    <w:p w14:paraId="0E0B6C60" w14:textId="72352C23" w:rsidR="001370E8" w:rsidRDefault="001370E8" w:rsidP="001370E8"/>
    <w:p w14:paraId="7CEB32BF" w14:textId="158F87BE" w:rsidR="001370E8" w:rsidRDefault="001370E8" w:rsidP="001370E8"/>
    <w:p w14:paraId="3E574CA1" w14:textId="11CDAA49" w:rsidR="001370E8" w:rsidRDefault="001370E8" w:rsidP="001370E8"/>
    <w:p w14:paraId="1A0A5C42" w14:textId="507CB738" w:rsidR="001370E8" w:rsidRDefault="001370E8" w:rsidP="001370E8"/>
    <w:p w14:paraId="5B8DCEE9" w14:textId="6ACE6C51" w:rsidR="001370E8" w:rsidRDefault="001370E8" w:rsidP="001370E8"/>
    <w:p w14:paraId="0C1E6015" w14:textId="2D3E2CDA" w:rsidR="001370E8" w:rsidRDefault="001370E8" w:rsidP="001370E8"/>
    <w:p w14:paraId="454B848E" w14:textId="0EE3824F" w:rsidR="001370E8" w:rsidRDefault="001370E8" w:rsidP="001370E8"/>
    <w:p w14:paraId="490AD063" w14:textId="13544988" w:rsidR="001370E8" w:rsidRDefault="001370E8" w:rsidP="001370E8"/>
    <w:p w14:paraId="2395B396" w14:textId="40D74290" w:rsidR="001370E8" w:rsidRDefault="001370E8" w:rsidP="001370E8"/>
    <w:p w14:paraId="1D216DC6" w14:textId="24B33B92" w:rsidR="001370E8" w:rsidRDefault="001370E8" w:rsidP="001370E8"/>
    <w:p w14:paraId="0B012037" w14:textId="5CE96AD6" w:rsidR="001370E8" w:rsidRDefault="001370E8" w:rsidP="001370E8"/>
    <w:p w14:paraId="01B47FCB" w14:textId="438EFFC7" w:rsidR="001370E8" w:rsidRDefault="001370E8" w:rsidP="001370E8"/>
    <w:p w14:paraId="5FF7434B" w14:textId="33C0D73A" w:rsidR="001370E8" w:rsidRDefault="001370E8" w:rsidP="001370E8"/>
    <w:p w14:paraId="080DAB28" w14:textId="39F86F58" w:rsidR="001370E8" w:rsidRDefault="001370E8" w:rsidP="001370E8"/>
    <w:p w14:paraId="0AD464C1" w14:textId="050AF924" w:rsidR="001370E8" w:rsidRDefault="001370E8" w:rsidP="001370E8"/>
    <w:p w14:paraId="110489D0" w14:textId="68FD454F" w:rsidR="001370E8" w:rsidRDefault="001370E8" w:rsidP="001370E8"/>
    <w:p w14:paraId="5758D10C" w14:textId="098FAD46" w:rsidR="001370E8" w:rsidRDefault="001370E8" w:rsidP="001370E8"/>
    <w:p w14:paraId="67F6FBBE" w14:textId="789E76CE" w:rsidR="001370E8" w:rsidRDefault="001370E8" w:rsidP="001370E8"/>
    <w:p w14:paraId="7240BC5C" w14:textId="2B3F9EA0" w:rsidR="001370E8" w:rsidRDefault="001370E8" w:rsidP="001370E8"/>
    <w:p w14:paraId="42B521D6" w14:textId="77777777" w:rsidR="001370E8" w:rsidRPr="001370E8" w:rsidRDefault="001370E8" w:rsidP="001370E8"/>
    <w:p w14:paraId="7CB60D16" w14:textId="7C752AC3" w:rsidR="002814C8" w:rsidRDefault="002814C8" w:rsidP="00E31DB9">
      <w:pPr>
        <w:pStyle w:val="u2"/>
      </w:pPr>
      <w:bookmarkStart w:id="19" w:name="_Toc2566039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705E7EAF" w14:textId="77777777" w:rsidR="001370E8" w:rsidRPr="001370E8" w:rsidRDefault="001370E8" w:rsidP="00452F34">
      <w:pPr>
        <w:pStyle w:val="oancuaDanhsach"/>
        <w:widowControl/>
        <w:numPr>
          <w:ilvl w:val="0"/>
          <w:numId w:val="9"/>
        </w:numPr>
        <w:suppressAutoHyphens w:val="0"/>
        <w:spacing w:after="200"/>
        <w:contextualSpacing/>
        <w:jc w:val="left"/>
        <w:rPr>
          <w:rFonts w:cs="Times New Roman"/>
          <w:sz w:val="28"/>
          <w:szCs w:val="28"/>
        </w:rPr>
      </w:pPr>
      <w:bookmarkStart w:id="20" w:name="_Toc25660395"/>
      <w:proofErr w:type="spellStart"/>
      <w:r w:rsidRPr="001370E8">
        <w:rPr>
          <w:rFonts w:cs="Times New Roman"/>
          <w:sz w:val="28"/>
          <w:szCs w:val="28"/>
        </w:rPr>
        <w:t>Thời</w:t>
      </w:r>
      <w:proofErr w:type="spellEnd"/>
      <w:r w:rsidRPr="001370E8">
        <w:rPr>
          <w:rFonts w:cs="Times New Roman"/>
          <w:sz w:val="28"/>
          <w:szCs w:val="28"/>
        </w:rPr>
        <w:t xml:space="preserve"> </w:t>
      </w:r>
      <w:proofErr w:type="spellStart"/>
      <w:r w:rsidRPr="001370E8">
        <w:rPr>
          <w:rFonts w:cs="Times New Roman"/>
          <w:sz w:val="28"/>
          <w:szCs w:val="28"/>
        </w:rPr>
        <w:t>gian</w:t>
      </w:r>
      <w:proofErr w:type="spellEnd"/>
      <w:r w:rsidRPr="001370E8">
        <w:rPr>
          <w:rFonts w:cs="Times New Roman"/>
          <w:sz w:val="28"/>
          <w:szCs w:val="28"/>
        </w:rPr>
        <w:t xml:space="preserve"> </w:t>
      </w:r>
      <w:proofErr w:type="spellStart"/>
      <w:r w:rsidRPr="001370E8">
        <w:rPr>
          <w:rFonts w:cs="Times New Roman"/>
          <w:sz w:val="28"/>
          <w:szCs w:val="28"/>
        </w:rPr>
        <w:t>tổng</w:t>
      </w:r>
      <w:proofErr w:type="spellEnd"/>
      <w:r w:rsidRPr="001370E8">
        <w:rPr>
          <w:rFonts w:cs="Times New Roman"/>
          <w:sz w:val="28"/>
          <w:szCs w:val="28"/>
        </w:rPr>
        <w:t xml:space="preserve"> </w:t>
      </w:r>
      <w:proofErr w:type="spellStart"/>
      <w:r w:rsidRPr="001370E8">
        <w:rPr>
          <w:rFonts w:cs="Times New Roman"/>
          <w:sz w:val="28"/>
          <w:szCs w:val="28"/>
        </w:rPr>
        <w:t>thể</w:t>
      </w:r>
      <w:proofErr w:type="spellEnd"/>
      <w:r w:rsidRPr="001370E8">
        <w:rPr>
          <w:rFonts w:cs="Times New Roman"/>
          <w:sz w:val="28"/>
          <w:szCs w:val="28"/>
        </w:rPr>
        <w:t>:</w:t>
      </w:r>
    </w:p>
    <w:p w14:paraId="742EF4AF" w14:textId="084BBF4E" w:rsidR="001370E8" w:rsidRPr="00B65165" w:rsidRDefault="001370E8" w:rsidP="001370E8">
      <w:pPr>
        <w:pStyle w:val="oancuaDanhsach"/>
        <w:spacing w:before="60" w:after="60" w:line="312" w:lineRule="auto"/>
        <w:ind w:left="1440"/>
        <w:rPr>
          <w:rFonts w:cs="Times New Roman"/>
          <w:szCs w:val="26"/>
        </w:rPr>
      </w:pPr>
      <w:proofErr w:type="spellStart"/>
      <w:r w:rsidRPr="00B65165">
        <w:rPr>
          <w:rFonts w:cs="Times New Roman"/>
          <w:szCs w:val="26"/>
        </w:rPr>
        <w:t>Tổng</w:t>
      </w:r>
      <w:proofErr w:type="spellEnd"/>
      <w:r w:rsidRPr="00B65165">
        <w:rPr>
          <w:rFonts w:cs="Times New Roman"/>
          <w:szCs w:val="26"/>
        </w:rPr>
        <w:t xml:space="preserve"> </w:t>
      </w:r>
      <w:proofErr w:type="spellStart"/>
      <w:r w:rsidRPr="00B65165">
        <w:rPr>
          <w:rFonts w:cs="Times New Roman"/>
          <w:szCs w:val="26"/>
        </w:rPr>
        <w:t>thời</w:t>
      </w:r>
      <w:proofErr w:type="spellEnd"/>
      <w:r w:rsidRPr="00B65165">
        <w:rPr>
          <w:rFonts w:cs="Times New Roman"/>
          <w:szCs w:val="26"/>
        </w:rPr>
        <w:t xml:space="preserve"> </w:t>
      </w:r>
      <w:proofErr w:type="spellStart"/>
      <w:r w:rsidRPr="00B65165">
        <w:rPr>
          <w:rFonts w:cs="Times New Roman"/>
          <w:szCs w:val="26"/>
        </w:rPr>
        <w:t>gian</w:t>
      </w:r>
      <w:proofErr w:type="spellEnd"/>
      <w:r w:rsidRPr="00B65165">
        <w:rPr>
          <w:rFonts w:cs="Times New Roman"/>
          <w:szCs w:val="26"/>
        </w:rPr>
        <w:t xml:space="preserve"> </w:t>
      </w:r>
      <w:proofErr w:type="spellStart"/>
      <w:r w:rsidRPr="00B65165">
        <w:rPr>
          <w:rFonts w:cs="Times New Roman"/>
          <w:szCs w:val="26"/>
        </w:rPr>
        <w:t>dự</w:t>
      </w:r>
      <w:proofErr w:type="spellEnd"/>
      <w:r w:rsidRPr="00B65165">
        <w:rPr>
          <w:rFonts w:cs="Times New Roman"/>
          <w:szCs w:val="26"/>
        </w:rPr>
        <w:t xml:space="preserve"> </w:t>
      </w:r>
      <w:proofErr w:type="spellStart"/>
      <w:r w:rsidRPr="00B65165">
        <w:rPr>
          <w:rFonts w:cs="Times New Roman"/>
          <w:szCs w:val="26"/>
        </w:rPr>
        <w:t>kiến</w:t>
      </w:r>
      <w:proofErr w:type="spellEnd"/>
      <w:r w:rsidRPr="00B65165">
        <w:rPr>
          <w:rFonts w:cs="Times New Roman"/>
          <w:szCs w:val="26"/>
        </w:rPr>
        <w:t xml:space="preserve"> </w:t>
      </w:r>
      <w:proofErr w:type="spellStart"/>
      <w:r w:rsidRPr="00B65165">
        <w:rPr>
          <w:rFonts w:cs="Times New Roman"/>
          <w:szCs w:val="26"/>
        </w:rPr>
        <w:t>là</w:t>
      </w:r>
      <w:proofErr w:type="spellEnd"/>
      <w:r w:rsidRPr="00B65165">
        <w:rPr>
          <w:rFonts w:cs="Times New Roman"/>
          <w:szCs w:val="26"/>
        </w:rPr>
        <w:t xml:space="preserve"> </w:t>
      </w:r>
      <w:r w:rsidR="002D625E">
        <w:rPr>
          <w:rFonts w:cs="Times New Roman"/>
          <w:szCs w:val="26"/>
        </w:rPr>
        <w:t>30</w:t>
      </w:r>
      <w:r w:rsidRPr="00B65165">
        <w:rPr>
          <w:rFonts w:cs="Times New Roman"/>
          <w:szCs w:val="26"/>
        </w:rPr>
        <w:t xml:space="preserve"> </w:t>
      </w:r>
      <w:proofErr w:type="spellStart"/>
      <w:r w:rsidRPr="00B65165">
        <w:rPr>
          <w:rFonts w:cs="Times New Roman"/>
          <w:szCs w:val="26"/>
        </w:rPr>
        <w:t>ngày</w:t>
      </w:r>
      <w:proofErr w:type="spellEnd"/>
      <w:r w:rsidRPr="00B65165">
        <w:rPr>
          <w:rFonts w:cs="Times New Roman"/>
          <w:szCs w:val="26"/>
        </w:rPr>
        <w:t xml:space="preserve"> </w:t>
      </w:r>
      <w:proofErr w:type="spellStart"/>
      <w:r w:rsidRPr="00B65165">
        <w:rPr>
          <w:rFonts w:cs="Times New Roman"/>
          <w:szCs w:val="26"/>
        </w:rPr>
        <w:t>được</w:t>
      </w:r>
      <w:proofErr w:type="spellEnd"/>
      <w:r w:rsidRPr="00B65165">
        <w:rPr>
          <w:rFonts w:cs="Times New Roman"/>
          <w:szCs w:val="26"/>
        </w:rPr>
        <w:t xml:space="preserve"> </w:t>
      </w:r>
      <w:proofErr w:type="spellStart"/>
      <w:r w:rsidRPr="00B65165">
        <w:rPr>
          <w:rFonts w:cs="Times New Roman"/>
          <w:szCs w:val="26"/>
        </w:rPr>
        <w:t>phân</w:t>
      </w:r>
      <w:proofErr w:type="spellEnd"/>
      <w:r w:rsidRPr="00B65165">
        <w:rPr>
          <w:rFonts w:cs="Times New Roman"/>
          <w:szCs w:val="26"/>
        </w:rPr>
        <w:t xml:space="preserve"> chia </w:t>
      </w:r>
      <w:proofErr w:type="spellStart"/>
      <w:r w:rsidRPr="00B65165">
        <w:rPr>
          <w:rFonts w:cs="Times New Roman"/>
          <w:szCs w:val="26"/>
        </w:rPr>
        <w:t>như</w:t>
      </w:r>
      <w:proofErr w:type="spellEnd"/>
      <w:r w:rsidRPr="00B65165">
        <w:rPr>
          <w:rFonts w:cs="Times New Roman"/>
          <w:szCs w:val="26"/>
        </w:rPr>
        <w:t xml:space="preserve"> </w:t>
      </w:r>
      <w:proofErr w:type="spellStart"/>
      <w:r w:rsidRPr="00B65165">
        <w:rPr>
          <w:rFonts w:cs="Times New Roman"/>
          <w:szCs w:val="26"/>
        </w:rPr>
        <w:t>sau</w:t>
      </w:r>
      <w:proofErr w:type="spellEnd"/>
      <w:r w:rsidRPr="00B65165">
        <w:rPr>
          <w:rFonts w:cs="Times New Roman"/>
          <w:szCs w:val="26"/>
        </w:rPr>
        <w:t>:</w:t>
      </w:r>
    </w:p>
    <w:p w14:paraId="486DDA2E" w14:textId="7E9C38C7" w:rsidR="001370E8" w:rsidRPr="00B65165" w:rsidRDefault="001370E8" w:rsidP="00452F34">
      <w:pPr>
        <w:pStyle w:val="oancuaDanhsach"/>
        <w:widowControl/>
        <w:numPr>
          <w:ilvl w:val="0"/>
          <w:numId w:val="8"/>
        </w:numPr>
        <w:suppressAutoHyphens w:val="0"/>
        <w:spacing w:before="60" w:after="60" w:line="312" w:lineRule="auto"/>
        <w:contextualSpacing/>
        <w:rPr>
          <w:rFonts w:cs="Times New Roman"/>
          <w:szCs w:val="26"/>
        </w:rPr>
      </w:pPr>
      <w:proofErr w:type="spellStart"/>
      <w:r w:rsidRPr="00B65165">
        <w:rPr>
          <w:rFonts w:cs="Times New Roman"/>
          <w:szCs w:val="26"/>
        </w:rPr>
        <w:t>Khảo</w:t>
      </w:r>
      <w:proofErr w:type="spellEnd"/>
      <w:r w:rsidRPr="00B65165">
        <w:rPr>
          <w:rFonts w:cs="Times New Roman"/>
          <w:szCs w:val="26"/>
        </w:rPr>
        <w:t xml:space="preserve"> </w:t>
      </w:r>
      <w:proofErr w:type="spellStart"/>
      <w:r w:rsidRPr="00B65165">
        <w:rPr>
          <w:rFonts w:cs="Times New Roman"/>
          <w:szCs w:val="26"/>
        </w:rPr>
        <w:t>sát</w:t>
      </w:r>
      <w:proofErr w:type="spellEnd"/>
      <w:r w:rsidRPr="00B65165">
        <w:rPr>
          <w:rFonts w:cs="Times New Roman"/>
          <w:szCs w:val="26"/>
        </w:rPr>
        <w:t xml:space="preserve">, </w:t>
      </w:r>
      <w:proofErr w:type="spellStart"/>
      <w:r w:rsidRPr="00B65165">
        <w:rPr>
          <w:rFonts w:cs="Times New Roman"/>
          <w:szCs w:val="26"/>
        </w:rPr>
        <w:t>phân</w:t>
      </w:r>
      <w:proofErr w:type="spellEnd"/>
      <w:r w:rsidRPr="00B65165">
        <w:rPr>
          <w:rFonts w:cs="Times New Roman"/>
          <w:szCs w:val="26"/>
        </w:rPr>
        <w:t xml:space="preserve"> </w:t>
      </w:r>
      <w:proofErr w:type="spellStart"/>
      <w:r w:rsidRPr="00B65165">
        <w:rPr>
          <w:rFonts w:cs="Times New Roman"/>
          <w:szCs w:val="26"/>
        </w:rPr>
        <w:t>tích</w:t>
      </w:r>
      <w:proofErr w:type="spellEnd"/>
      <w:r w:rsidRPr="00B65165">
        <w:rPr>
          <w:rFonts w:cs="Times New Roman"/>
          <w:szCs w:val="26"/>
        </w:rPr>
        <w:t xml:space="preserve"> </w:t>
      </w:r>
      <w:proofErr w:type="spellStart"/>
      <w:r w:rsidRPr="00B65165">
        <w:rPr>
          <w:rFonts w:cs="Times New Roman"/>
          <w:szCs w:val="26"/>
        </w:rPr>
        <w:t>thiết</w:t>
      </w:r>
      <w:proofErr w:type="spellEnd"/>
      <w:r w:rsidRPr="00B65165">
        <w:rPr>
          <w:rFonts w:cs="Times New Roman"/>
          <w:szCs w:val="26"/>
        </w:rPr>
        <w:t xml:space="preserve"> </w:t>
      </w:r>
      <w:proofErr w:type="spellStart"/>
      <w:r w:rsidRPr="00B65165">
        <w:rPr>
          <w:rFonts w:cs="Times New Roman"/>
          <w:szCs w:val="26"/>
        </w:rPr>
        <w:t>kế</w:t>
      </w:r>
      <w:proofErr w:type="spellEnd"/>
      <w:r w:rsidRPr="00B65165">
        <w:rPr>
          <w:rFonts w:cs="Times New Roman"/>
          <w:szCs w:val="26"/>
        </w:rPr>
        <w:t xml:space="preserve"> </w:t>
      </w:r>
      <w:proofErr w:type="spellStart"/>
      <w:r w:rsidRPr="00B65165">
        <w:rPr>
          <w:rFonts w:cs="Times New Roman"/>
          <w:szCs w:val="26"/>
        </w:rPr>
        <w:t>hệ</w:t>
      </w:r>
      <w:proofErr w:type="spellEnd"/>
      <w:r w:rsidRPr="00B65165">
        <w:rPr>
          <w:rFonts w:cs="Times New Roman"/>
          <w:szCs w:val="26"/>
        </w:rPr>
        <w:t xml:space="preserve"> </w:t>
      </w:r>
      <w:proofErr w:type="spellStart"/>
      <w:r w:rsidRPr="00B65165">
        <w:rPr>
          <w:rFonts w:cs="Times New Roman"/>
          <w:szCs w:val="26"/>
        </w:rPr>
        <w:t>thống</w:t>
      </w:r>
      <w:proofErr w:type="spellEnd"/>
      <w:r w:rsidRPr="00B65165">
        <w:rPr>
          <w:rFonts w:cs="Times New Roman"/>
          <w:szCs w:val="26"/>
        </w:rPr>
        <w:t xml:space="preserve">: </w:t>
      </w:r>
      <w:r w:rsidR="002D625E">
        <w:rPr>
          <w:rFonts w:cs="Times New Roman"/>
          <w:szCs w:val="26"/>
        </w:rPr>
        <w:t>10</w:t>
      </w:r>
      <w:r w:rsidRPr="00B65165">
        <w:rPr>
          <w:rFonts w:cs="Times New Roman"/>
          <w:szCs w:val="26"/>
        </w:rPr>
        <w:t xml:space="preserve"> </w:t>
      </w:r>
      <w:proofErr w:type="spellStart"/>
      <w:r w:rsidRPr="00B65165">
        <w:rPr>
          <w:rFonts w:cs="Times New Roman"/>
          <w:szCs w:val="26"/>
        </w:rPr>
        <w:t>ngày</w:t>
      </w:r>
      <w:proofErr w:type="spellEnd"/>
    </w:p>
    <w:p w14:paraId="3957F340" w14:textId="696F1914" w:rsidR="001370E8" w:rsidRPr="00B65165" w:rsidRDefault="001370E8" w:rsidP="00452F34">
      <w:pPr>
        <w:pStyle w:val="oancuaDanhsach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60" w:after="60" w:line="312" w:lineRule="auto"/>
        <w:contextualSpacing/>
        <w:rPr>
          <w:rFonts w:cs="Times New Roman"/>
          <w:color w:val="000000"/>
          <w:spacing w:val="-2"/>
          <w:szCs w:val="26"/>
        </w:rPr>
      </w:pPr>
      <w:proofErr w:type="spellStart"/>
      <w:r w:rsidRPr="00B65165">
        <w:rPr>
          <w:rFonts w:cs="Times New Roman"/>
          <w:color w:val="000000"/>
          <w:w w:val="106"/>
          <w:szCs w:val="26"/>
        </w:rPr>
        <w:t>Lập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trình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,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kiểm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thử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các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phân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hệ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,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bàn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giao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từng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phân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hệ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cho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khách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spacing w:val="-2"/>
          <w:szCs w:val="26"/>
        </w:rPr>
        <w:t>hàng</w:t>
      </w:r>
      <w:proofErr w:type="spellEnd"/>
      <w:r w:rsidRPr="00B65165">
        <w:rPr>
          <w:rFonts w:cs="Times New Roman"/>
          <w:color w:val="000000"/>
          <w:spacing w:val="-2"/>
          <w:szCs w:val="26"/>
        </w:rPr>
        <w:t xml:space="preserve">, </w:t>
      </w:r>
      <w:proofErr w:type="spellStart"/>
      <w:r w:rsidRPr="00B65165">
        <w:rPr>
          <w:rFonts w:cs="Times New Roman"/>
          <w:color w:val="000000"/>
          <w:spacing w:val="-2"/>
          <w:szCs w:val="26"/>
        </w:rPr>
        <w:t>nhận</w:t>
      </w:r>
      <w:proofErr w:type="spellEnd"/>
      <w:r w:rsidRPr="00B65165">
        <w:rPr>
          <w:rFonts w:cs="Times New Roman"/>
          <w:color w:val="000000"/>
          <w:spacing w:val="-2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spacing w:val="-2"/>
          <w:szCs w:val="26"/>
        </w:rPr>
        <w:t>yêu</w:t>
      </w:r>
      <w:proofErr w:type="spellEnd"/>
      <w:r w:rsidRPr="00B65165">
        <w:rPr>
          <w:rFonts w:cs="Times New Roman"/>
          <w:color w:val="000000"/>
          <w:spacing w:val="-2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spacing w:val="-2"/>
          <w:szCs w:val="26"/>
        </w:rPr>
        <w:t>cầu</w:t>
      </w:r>
      <w:proofErr w:type="spellEnd"/>
      <w:r w:rsidRPr="00B65165">
        <w:rPr>
          <w:rFonts w:cs="Times New Roman"/>
          <w:color w:val="000000"/>
          <w:spacing w:val="-2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spacing w:val="-2"/>
          <w:szCs w:val="26"/>
        </w:rPr>
        <w:t>sửa</w:t>
      </w:r>
      <w:proofErr w:type="spellEnd"/>
      <w:r w:rsidRPr="00B65165">
        <w:rPr>
          <w:rFonts w:cs="Times New Roman"/>
          <w:color w:val="000000"/>
          <w:spacing w:val="-2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spacing w:val="-2"/>
          <w:szCs w:val="26"/>
        </w:rPr>
        <w:t>lỗi</w:t>
      </w:r>
      <w:proofErr w:type="spellEnd"/>
      <w:r w:rsidRPr="00B65165">
        <w:rPr>
          <w:rFonts w:cs="Times New Roman"/>
          <w:color w:val="000000"/>
          <w:spacing w:val="-2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spacing w:val="-2"/>
          <w:szCs w:val="26"/>
        </w:rPr>
        <w:t>của</w:t>
      </w:r>
      <w:proofErr w:type="spellEnd"/>
      <w:r w:rsidRPr="00B65165">
        <w:rPr>
          <w:rFonts w:cs="Times New Roman"/>
          <w:color w:val="000000"/>
          <w:spacing w:val="-2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spacing w:val="-2"/>
          <w:szCs w:val="26"/>
        </w:rPr>
        <w:t>khách</w:t>
      </w:r>
      <w:proofErr w:type="spellEnd"/>
      <w:r w:rsidRPr="00B65165">
        <w:rPr>
          <w:rFonts w:cs="Times New Roman"/>
          <w:color w:val="000000"/>
          <w:spacing w:val="-2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spacing w:val="-2"/>
          <w:szCs w:val="26"/>
        </w:rPr>
        <w:t>hàng</w:t>
      </w:r>
      <w:proofErr w:type="spellEnd"/>
      <w:r w:rsidRPr="00B65165">
        <w:rPr>
          <w:rFonts w:cs="Times New Roman"/>
          <w:color w:val="000000"/>
          <w:spacing w:val="-2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spacing w:val="-2"/>
          <w:szCs w:val="26"/>
        </w:rPr>
        <w:t>và</w:t>
      </w:r>
      <w:proofErr w:type="spellEnd"/>
      <w:r w:rsidRPr="00B65165">
        <w:rPr>
          <w:rFonts w:cs="Times New Roman"/>
          <w:color w:val="000000"/>
          <w:spacing w:val="-2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spacing w:val="-2"/>
          <w:szCs w:val="26"/>
        </w:rPr>
        <w:t>tiến</w:t>
      </w:r>
      <w:proofErr w:type="spellEnd"/>
      <w:r w:rsidRPr="00B65165">
        <w:rPr>
          <w:rFonts w:cs="Times New Roman"/>
          <w:color w:val="000000"/>
          <w:spacing w:val="-2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spacing w:val="-2"/>
          <w:szCs w:val="26"/>
        </w:rPr>
        <w:t>hành</w:t>
      </w:r>
      <w:proofErr w:type="spellEnd"/>
      <w:r w:rsidRPr="00B65165">
        <w:rPr>
          <w:rFonts w:cs="Times New Roman"/>
          <w:color w:val="000000"/>
          <w:spacing w:val="-2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spacing w:val="-2"/>
          <w:szCs w:val="26"/>
        </w:rPr>
        <w:t>sửa</w:t>
      </w:r>
      <w:proofErr w:type="spellEnd"/>
      <w:r w:rsidRPr="00B65165">
        <w:rPr>
          <w:rFonts w:cs="Times New Roman"/>
          <w:color w:val="000000"/>
          <w:spacing w:val="-2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spacing w:val="-2"/>
          <w:szCs w:val="26"/>
        </w:rPr>
        <w:t>lỗi</w:t>
      </w:r>
      <w:proofErr w:type="spellEnd"/>
      <w:r w:rsidRPr="00B65165">
        <w:rPr>
          <w:rFonts w:cs="Times New Roman"/>
          <w:color w:val="000000"/>
          <w:spacing w:val="-2"/>
          <w:szCs w:val="26"/>
        </w:rPr>
        <w:t xml:space="preserve">: </w:t>
      </w:r>
      <w:r w:rsidR="002D625E">
        <w:rPr>
          <w:rFonts w:cs="Times New Roman"/>
          <w:color w:val="000000"/>
          <w:spacing w:val="-2"/>
          <w:szCs w:val="26"/>
        </w:rPr>
        <w:t>20</w:t>
      </w:r>
      <w:r w:rsidRPr="00B65165">
        <w:rPr>
          <w:rFonts w:cs="Times New Roman"/>
          <w:color w:val="000000"/>
          <w:spacing w:val="-2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spacing w:val="-2"/>
          <w:szCs w:val="26"/>
        </w:rPr>
        <w:t>ngày</w:t>
      </w:r>
      <w:proofErr w:type="spellEnd"/>
      <w:r w:rsidRPr="00B65165">
        <w:rPr>
          <w:rFonts w:cs="Times New Roman"/>
          <w:color w:val="000000"/>
          <w:spacing w:val="-2"/>
          <w:szCs w:val="26"/>
        </w:rPr>
        <w:t>.</w:t>
      </w:r>
    </w:p>
    <w:p w14:paraId="7E1B9E3C" w14:textId="77777777" w:rsidR="001370E8" w:rsidRPr="00B65165" w:rsidRDefault="001370E8" w:rsidP="00452F34">
      <w:pPr>
        <w:pStyle w:val="oancuaDanhsach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60" w:after="60" w:line="312" w:lineRule="auto"/>
        <w:contextualSpacing/>
        <w:rPr>
          <w:rFonts w:cs="Times New Roman"/>
          <w:b/>
          <w:color w:val="000000"/>
          <w:spacing w:val="-2"/>
          <w:szCs w:val="26"/>
        </w:rPr>
      </w:pPr>
      <w:r w:rsidRPr="00B65165">
        <w:rPr>
          <w:rFonts w:cs="Times New Roman"/>
          <w:b/>
          <w:color w:val="000000"/>
          <w:w w:val="106"/>
          <w:szCs w:val="26"/>
        </w:rPr>
        <w:t xml:space="preserve">Thanh </w:t>
      </w:r>
      <w:proofErr w:type="spellStart"/>
      <w:r w:rsidRPr="00B65165">
        <w:rPr>
          <w:rFonts w:cs="Times New Roman"/>
          <w:b/>
          <w:color w:val="000000"/>
          <w:w w:val="106"/>
          <w:szCs w:val="26"/>
        </w:rPr>
        <w:t>lý</w:t>
      </w:r>
      <w:proofErr w:type="spellEnd"/>
      <w:r w:rsidRPr="00B65165">
        <w:rPr>
          <w:rFonts w:cs="Times New Roman"/>
          <w:b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b/>
          <w:color w:val="000000"/>
          <w:w w:val="106"/>
          <w:szCs w:val="26"/>
        </w:rPr>
        <w:t>hợp</w:t>
      </w:r>
      <w:proofErr w:type="spellEnd"/>
      <w:r w:rsidRPr="00B65165">
        <w:rPr>
          <w:rFonts w:cs="Times New Roman"/>
          <w:b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b/>
          <w:color w:val="000000"/>
          <w:w w:val="106"/>
          <w:szCs w:val="26"/>
        </w:rPr>
        <w:t>đồng</w:t>
      </w:r>
      <w:proofErr w:type="spellEnd"/>
    </w:p>
    <w:p w14:paraId="049268A6" w14:textId="77777777" w:rsidR="001370E8" w:rsidRPr="00B65165" w:rsidRDefault="001370E8" w:rsidP="001370E8">
      <w:pPr>
        <w:pStyle w:val="oancuaDanhsach"/>
        <w:ind w:left="1440"/>
        <w:rPr>
          <w:rFonts w:cs="Times New Roman"/>
          <w:sz w:val="28"/>
          <w:szCs w:val="28"/>
        </w:rPr>
      </w:pPr>
    </w:p>
    <w:p w14:paraId="7FC55DBA" w14:textId="77777777" w:rsidR="001370E8" w:rsidRPr="001370E8" w:rsidRDefault="001370E8" w:rsidP="00452F34">
      <w:pPr>
        <w:pStyle w:val="oancuaDanhsach"/>
        <w:widowControl/>
        <w:numPr>
          <w:ilvl w:val="0"/>
          <w:numId w:val="9"/>
        </w:numPr>
        <w:suppressAutoHyphens w:val="0"/>
        <w:spacing w:after="200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1370E8">
        <w:rPr>
          <w:rFonts w:cs="Times New Roman"/>
          <w:sz w:val="28"/>
          <w:szCs w:val="28"/>
        </w:rPr>
        <w:t>Thời</w:t>
      </w:r>
      <w:proofErr w:type="spellEnd"/>
      <w:r w:rsidRPr="001370E8">
        <w:rPr>
          <w:rFonts w:cs="Times New Roman"/>
          <w:sz w:val="28"/>
          <w:szCs w:val="28"/>
        </w:rPr>
        <w:t xml:space="preserve"> </w:t>
      </w:r>
      <w:proofErr w:type="spellStart"/>
      <w:r w:rsidRPr="001370E8">
        <w:rPr>
          <w:rFonts w:cs="Times New Roman"/>
          <w:sz w:val="28"/>
          <w:szCs w:val="28"/>
        </w:rPr>
        <w:t>gian</w:t>
      </w:r>
      <w:proofErr w:type="spellEnd"/>
      <w:r w:rsidRPr="001370E8">
        <w:rPr>
          <w:rFonts w:cs="Times New Roman"/>
          <w:sz w:val="28"/>
          <w:szCs w:val="28"/>
        </w:rPr>
        <w:t xml:space="preserve"> chi </w:t>
      </w:r>
      <w:proofErr w:type="spellStart"/>
      <w:r w:rsidRPr="001370E8">
        <w:rPr>
          <w:rFonts w:cs="Times New Roman"/>
          <w:sz w:val="28"/>
          <w:szCs w:val="28"/>
        </w:rPr>
        <w:t>tiết</w:t>
      </w:r>
      <w:proofErr w:type="spellEnd"/>
      <w:r w:rsidRPr="001370E8">
        <w:rPr>
          <w:rFonts w:cs="Times New Roman"/>
          <w:sz w:val="28"/>
          <w:szCs w:val="28"/>
        </w:rPr>
        <w:t>:</w:t>
      </w:r>
    </w:p>
    <w:p w14:paraId="51A995F7" w14:textId="77777777" w:rsidR="001370E8" w:rsidRPr="00B65165" w:rsidRDefault="001370E8" w:rsidP="001370E8">
      <w:pPr>
        <w:pStyle w:val="oancuaDanhsach"/>
        <w:autoSpaceDE w:val="0"/>
        <w:autoSpaceDN w:val="0"/>
        <w:adjustRightInd w:val="0"/>
        <w:spacing w:before="60" w:after="60" w:line="312" w:lineRule="auto"/>
        <w:ind w:left="1440"/>
        <w:rPr>
          <w:rFonts w:cs="Times New Roman"/>
          <w:color w:val="000000"/>
          <w:w w:val="106"/>
          <w:szCs w:val="26"/>
        </w:rPr>
      </w:pPr>
      <w:proofErr w:type="spellStart"/>
      <w:r w:rsidRPr="00B65165">
        <w:rPr>
          <w:rFonts w:cs="Times New Roman"/>
          <w:color w:val="000000"/>
          <w:w w:val="106"/>
          <w:szCs w:val="26"/>
        </w:rPr>
        <w:t>Công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việc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cụ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thể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được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lên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kế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hoạch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phân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công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thành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các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giai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đoạn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như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sau</w:t>
      </w:r>
      <w:proofErr w:type="spellEnd"/>
      <w:r w:rsidRPr="00B65165">
        <w:rPr>
          <w:rFonts w:cs="Times New Roman"/>
          <w:color w:val="000000"/>
          <w:w w:val="106"/>
          <w:szCs w:val="26"/>
        </w:rPr>
        <w:t>:</w:t>
      </w:r>
      <w:r w:rsidRPr="00B65165">
        <w:rPr>
          <w:rFonts w:cs="Times New Roman"/>
          <w:color w:val="000000"/>
          <w:w w:val="106"/>
          <w:szCs w:val="26"/>
        </w:rPr>
        <w:tab/>
      </w:r>
    </w:p>
    <w:p w14:paraId="71EB060F" w14:textId="7DECCC81" w:rsidR="001370E8" w:rsidRPr="00B65165" w:rsidRDefault="001370E8" w:rsidP="001370E8">
      <w:pPr>
        <w:pStyle w:val="oancuaDanhsach"/>
        <w:autoSpaceDE w:val="0"/>
        <w:autoSpaceDN w:val="0"/>
        <w:adjustRightInd w:val="0"/>
        <w:spacing w:before="60" w:after="60" w:line="312" w:lineRule="auto"/>
        <w:ind w:left="1440"/>
        <w:rPr>
          <w:rFonts w:cs="Times New Roman"/>
          <w:color w:val="000000"/>
          <w:w w:val="106"/>
          <w:szCs w:val="26"/>
        </w:rPr>
      </w:pPr>
      <w:proofErr w:type="spellStart"/>
      <w:r w:rsidRPr="00B65165">
        <w:rPr>
          <w:rFonts w:cs="Times New Roman"/>
          <w:color w:val="000000"/>
          <w:w w:val="106"/>
          <w:szCs w:val="26"/>
        </w:rPr>
        <w:t>Ngày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khởi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động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dự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án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: </w:t>
      </w:r>
      <w:proofErr w:type="spellStart"/>
      <w:r w:rsidRPr="00B65165">
        <w:rPr>
          <w:rFonts w:cs="Times New Roman"/>
          <w:color w:val="000000"/>
          <w:w w:val="106"/>
          <w:szCs w:val="26"/>
        </w:rPr>
        <w:t>ngày</w:t>
      </w:r>
      <w:proofErr w:type="spellEnd"/>
      <w:r w:rsidRPr="00B65165">
        <w:rPr>
          <w:rFonts w:cs="Times New Roman"/>
          <w:color w:val="000000"/>
          <w:w w:val="106"/>
          <w:szCs w:val="26"/>
        </w:rPr>
        <w:t xml:space="preserve"> </w:t>
      </w:r>
      <w:r w:rsidR="004A1CCE">
        <w:rPr>
          <w:rFonts w:cs="Times New Roman"/>
          <w:color w:val="000000"/>
          <w:w w:val="106"/>
          <w:szCs w:val="26"/>
        </w:rPr>
        <w:t>01</w:t>
      </w:r>
      <w:r w:rsidRPr="00B65165">
        <w:rPr>
          <w:rFonts w:cs="Times New Roman"/>
          <w:color w:val="000000"/>
          <w:w w:val="106"/>
          <w:szCs w:val="26"/>
        </w:rPr>
        <w:t>/</w:t>
      </w:r>
      <w:r w:rsidR="004A1CCE">
        <w:rPr>
          <w:rFonts w:cs="Times New Roman"/>
          <w:color w:val="000000"/>
          <w:w w:val="106"/>
          <w:szCs w:val="26"/>
        </w:rPr>
        <w:t>12</w:t>
      </w:r>
      <w:r w:rsidRPr="00B65165">
        <w:rPr>
          <w:rFonts w:cs="Times New Roman"/>
          <w:color w:val="000000"/>
          <w:w w:val="106"/>
          <w:szCs w:val="26"/>
        </w:rPr>
        <w:t>/</w:t>
      </w:r>
      <w:r w:rsidR="004A1CCE">
        <w:rPr>
          <w:rFonts w:cs="Times New Roman"/>
          <w:color w:val="000000"/>
          <w:w w:val="106"/>
          <w:szCs w:val="26"/>
        </w:rPr>
        <w:t>2019</w:t>
      </w:r>
    </w:p>
    <w:p w14:paraId="75D342AF" w14:textId="027F490E" w:rsidR="001370E8" w:rsidRPr="001370E8" w:rsidRDefault="001370E8" w:rsidP="001370E8">
      <w:pPr>
        <w:autoSpaceDE w:val="0"/>
        <w:autoSpaceDN w:val="0"/>
        <w:adjustRightInd w:val="0"/>
        <w:spacing w:before="60" w:after="60" w:line="312" w:lineRule="auto"/>
        <w:ind w:left="720" w:firstLine="720"/>
        <w:rPr>
          <w:rFonts w:cs="Times New Roman"/>
          <w:color w:val="000000"/>
          <w:w w:val="106"/>
          <w:sz w:val="24"/>
          <w:szCs w:val="24"/>
        </w:rPr>
      </w:pPr>
      <w:r w:rsidRPr="001370E8">
        <w:rPr>
          <w:rFonts w:cs="Times New Roman"/>
          <w:b/>
          <w:color w:val="000000"/>
          <w:spacing w:val="-12"/>
          <w:sz w:val="24"/>
          <w:szCs w:val="24"/>
        </w:rPr>
        <w:sym w:font="Wingdings" w:char="F040"/>
      </w:r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Giai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đoạn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1: </w:t>
      </w:r>
      <w:proofErr w:type="spellStart"/>
      <w:r w:rsidRPr="001370E8">
        <w:rPr>
          <w:rFonts w:cs="Times New Roman"/>
          <w:b/>
          <w:bCs/>
          <w:color w:val="000000"/>
          <w:sz w:val="24"/>
          <w:szCs w:val="24"/>
        </w:rPr>
        <w:t>Khảo</w:t>
      </w:r>
      <w:proofErr w:type="spellEnd"/>
      <w:r w:rsidRPr="001370E8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bCs/>
          <w:color w:val="000000"/>
          <w:sz w:val="24"/>
          <w:szCs w:val="24"/>
        </w:rPr>
        <w:t>sát</w:t>
      </w:r>
      <w:proofErr w:type="spellEnd"/>
    </w:p>
    <w:tbl>
      <w:tblPr>
        <w:tblW w:w="9206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1998"/>
        <w:gridCol w:w="2164"/>
        <w:gridCol w:w="2015"/>
      </w:tblGrid>
      <w:tr w:rsidR="001370E8" w:rsidRPr="00B65165" w14:paraId="79CE6889" w14:textId="77777777" w:rsidTr="001370E8">
        <w:trPr>
          <w:trHeight w:val="602"/>
          <w:jc w:val="center"/>
        </w:trPr>
        <w:tc>
          <w:tcPr>
            <w:tcW w:w="3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44B22F81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02D5527E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4CCA4B18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20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07AFAEB7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4A1CCE" w:rsidRPr="00B65165" w14:paraId="61F75010" w14:textId="77777777" w:rsidTr="001370E8">
        <w:trPr>
          <w:trHeight w:val="602"/>
          <w:jc w:val="center"/>
        </w:trPr>
        <w:tc>
          <w:tcPr>
            <w:tcW w:w="3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D4999" w14:textId="77777777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 xml:space="preserve">Quan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sát</w:t>
            </w:r>
            <w:proofErr w:type="spellEnd"/>
          </w:p>
        </w:tc>
        <w:tc>
          <w:tcPr>
            <w:tcW w:w="1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4D8046" w14:textId="77777777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3EC37C" w14:textId="2FDB4554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01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20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DE65E2" w14:textId="2DD0D9A3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4A1CCE" w:rsidRPr="00B65165" w14:paraId="60A8532E" w14:textId="77777777" w:rsidTr="001370E8">
        <w:trPr>
          <w:trHeight w:val="583"/>
          <w:jc w:val="center"/>
        </w:trPr>
        <w:tc>
          <w:tcPr>
            <w:tcW w:w="3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76228" w14:textId="77777777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Phỏng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vấn</w:t>
            </w:r>
            <w:proofErr w:type="spellEnd"/>
          </w:p>
        </w:tc>
        <w:tc>
          <w:tcPr>
            <w:tcW w:w="1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0D8B65" w14:textId="27ADFE21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</w:t>
            </w:r>
            <w:r w:rsidRPr="00B65165">
              <w:rPr>
                <w:rFonts w:cs="Times New Roman"/>
                <w:color w:val="000000"/>
                <w:szCs w:val="26"/>
              </w:rPr>
              <w:t xml:space="preserve"> day</w:t>
            </w:r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A98CFE" w14:textId="4C28C8DA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20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92A3F2" w14:textId="5A2B1926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04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4A1CCE" w:rsidRPr="00B65165" w14:paraId="233D8A85" w14:textId="77777777" w:rsidTr="001370E8">
        <w:trPr>
          <w:trHeight w:val="602"/>
          <w:jc w:val="center"/>
        </w:trPr>
        <w:tc>
          <w:tcPr>
            <w:tcW w:w="3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BE481" w14:textId="77777777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Điều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tra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thăm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dò</w:t>
            </w:r>
            <w:proofErr w:type="spellEnd"/>
          </w:p>
        </w:tc>
        <w:tc>
          <w:tcPr>
            <w:tcW w:w="1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C9E5B4" w14:textId="77777777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7E171C" w14:textId="424965C1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04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20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497C97" w14:textId="794AC385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05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</w:tbl>
    <w:p w14:paraId="0AF7C5BE" w14:textId="77777777" w:rsidR="001370E8" w:rsidRPr="00B65165" w:rsidRDefault="001370E8" w:rsidP="001370E8">
      <w:pPr>
        <w:autoSpaceDE w:val="0"/>
        <w:autoSpaceDN w:val="0"/>
        <w:adjustRightInd w:val="0"/>
        <w:spacing w:before="60" w:after="60" w:line="312" w:lineRule="auto"/>
        <w:ind w:left="1440"/>
        <w:rPr>
          <w:rFonts w:cs="Times New Roman"/>
          <w:b/>
          <w:color w:val="000000"/>
          <w:spacing w:val="-12"/>
          <w:szCs w:val="26"/>
        </w:rPr>
      </w:pPr>
    </w:p>
    <w:p w14:paraId="3DC67222" w14:textId="5E5A4941" w:rsidR="001370E8" w:rsidRPr="001370E8" w:rsidRDefault="001370E8" w:rsidP="001370E8">
      <w:pPr>
        <w:ind w:left="720" w:firstLine="720"/>
        <w:rPr>
          <w:rFonts w:cs="Times New Roman"/>
          <w:b/>
          <w:color w:val="000000"/>
          <w:spacing w:val="-12"/>
          <w:sz w:val="24"/>
          <w:szCs w:val="24"/>
        </w:rPr>
      </w:pPr>
      <w:r w:rsidRPr="001370E8">
        <w:rPr>
          <w:rFonts w:cs="Times New Roman"/>
          <w:b/>
          <w:color w:val="000000"/>
          <w:spacing w:val="-12"/>
          <w:sz w:val="24"/>
          <w:szCs w:val="24"/>
        </w:rPr>
        <w:sym w:font="Wingdings" w:char="F040"/>
      </w:r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Giai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đoạn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2: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Phân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tích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thiết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kế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hệ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thống</w:t>
      </w:r>
      <w:proofErr w:type="spellEnd"/>
    </w:p>
    <w:tbl>
      <w:tblPr>
        <w:tblW w:w="922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  <w:gridCol w:w="1709"/>
        <w:gridCol w:w="1851"/>
        <w:gridCol w:w="1803"/>
      </w:tblGrid>
      <w:tr w:rsidR="001370E8" w:rsidRPr="00B65165" w14:paraId="1D005DC1" w14:textId="77777777" w:rsidTr="001370E8">
        <w:trPr>
          <w:trHeight w:val="488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011565B6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r w:rsidRPr="00B65165">
              <w:rPr>
                <w:rFonts w:cs="Times New Roman"/>
                <w:sz w:val="28"/>
                <w:szCs w:val="28"/>
              </w:rPr>
              <w:br w:type="page"/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2CEBA50D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6727A476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76DD25CF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4A1CCE" w:rsidRPr="00B65165" w14:paraId="3094E8E1" w14:textId="77777777" w:rsidTr="001370E8">
        <w:trPr>
          <w:trHeight w:val="488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1969CA" w14:textId="645BD8F5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Hiển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bởi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FC3876" w14:textId="77777777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0EC4AF" w14:textId="3773AA62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05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9C41CC" w14:textId="11821F97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06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4A1CCE" w:rsidRPr="00B65165" w14:paraId="0719D617" w14:textId="77777777" w:rsidTr="001370E8">
        <w:trPr>
          <w:trHeight w:val="488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B6DB4D" w14:textId="6F453AFF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Hiển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thị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bởi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người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dùng</w:t>
            </w:r>
            <w:proofErr w:type="spellEnd"/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07F177" w14:textId="77777777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C7298F" w14:textId="2C3FBEE1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07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925028" w14:textId="50D37712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08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4A1CCE" w:rsidRPr="00B65165" w14:paraId="051813C9" w14:textId="77777777" w:rsidTr="001370E8">
        <w:trPr>
          <w:trHeight w:val="504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36F5BE" w14:textId="4E08BF86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Diễn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đàn</w:t>
            </w:r>
            <w:proofErr w:type="spellEnd"/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7E3525" w14:textId="77777777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C98BFC" w14:textId="715957CB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09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0BF739" w14:textId="668C9AC7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10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4A1CCE" w:rsidRPr="00B65165" w14:paraId="624CF14D" w14:textId="77777777" w:rsidTr="001370E8">
        <w:trPr>
          <w:trHeight w:val="488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BBC3D7" w14:textId="564AA403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Giới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thiệu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khóa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học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sách</w:t>
            </w:r>
            <w:proofErr w:type="spellEnd"/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54BCF6" w14:textId="77777777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E20980" w14:textId="23B5B889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11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934F10" w14:textId="6F9DFC4A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4A1CCE" w:rsidRPr="00B65165" w14:paraId="1E1C895F" w14:textId="77777777" w:rsidTr="001370E8">
        <w:trPr>
          <w:trHeight w:val="488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D204AB" w14:textId="6E028559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Lấy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lá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tử</w:t>
            </w:r>
            <w:proofErr w:type="spellEnd"/>
            <w:r>
              <w:rPr>
                <w:rFonts w:cs="Times New Roman"/>
                <w:szCs w:val="26"/>
              </w:rPr>
              <w:t xml:space="preserve"> vi</w:t>
            </w:r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09EAF6" w14:textId="77777777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87CD36" w14:textId="171BD591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13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D87566" w14:textId="4F995D04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14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4A1CCE" w:rsidRPr="00B65165" w14:paraId="33795721" w14:textId="77777777" w:rsidTr="001370E8">
        <w:trPr>
          <w:trHeight w:val="568"/>
          <w:jc w:val="center"/>
        </w:trPr>
        <w:tc>
          <w:tcPr>
            <w:tcW w:w="3862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CEC7A5" w14:textId="24CDFAF4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Dịch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lá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số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chung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chung</w:t>
            </w:r>
            <w:proofErr w:type="spellEnd"/>
          </w:p>
        </w:tc>
        <w:tc>
          <w:tcPr>
            <w:tcW w:w="1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CDDF61" w14:textId="77777777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51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FF6F4C" w14:textId="1F7EC783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15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803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5D6F07" w14:textId="0A61F7F2" w:rsidR="004A1CCE" w:rsidRPr="00B65165" w:rsidRDefault="004A1CCE" w:rsidP="004A1CC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16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</w:tbl>
    <w:p w14:paraId="511062EE" w14:textId="77777777" w:rsidR="001370E8" w:rsidRPr="00B65165" w:rsidRDefault="001370E8" w:rsidP="001370E8">
      <w:pPr>
        <w:autoSpaceDE w:val="0"/>
        <w:autoSpaceDN w:val="0"/>
        <w:adjustRightInd w:val="0"/>
        <w:spacing w:before="60" w:after="60" w:line="312" w:lineRule="auto"/>
        <w:ind w:left="720" w:firstLine="720"/>
        <w:rPr>
          <w:rFonts w:cs="Times New Roman"/>
          <w:b/>
          <w:color w:val="000000"/>
          <w:spacing w:val="-12"/>
          <w:szCs w:val="26"/>
        </w:rPr>
      </w:pPr>
    </w:p>
    <w:p w14:paraId="08188D8F" w14:textId="77777777" w:rsidR="001370E8" w:rsidRDefault="001370E8" w:rsidP="001370E8">
      <w:pPr>
        <w:autoSpaceDE w:val="0"/>
        <w:autoSpaceDN w:val="0"/>
        <w:adjustRightInd w:val="0"/>
        <w:spacing w:before="60" w:after="60" w:line="312" w:lineRule="auto"/>
        <w:ind w:left="720" w:firstLine="720"/>
        <w:rPr>
          <w:rFonts w:cs="Times New Roman"/>
          <w:b/>
          <w:color w:val="000000"/>
          <w:spacing w:val="-12"/>
          <w:sz w:val="28"/>
          <w:szCs w:val="28"/>
        </w:rPr>
      </w:pPr>
    </w:p>
    <w:p w14:paraId="3638F43A" w14:textId="77777777" w:rsidR="001370E8" w:rsidRDefault="001370E8" w:rsidP="001370E8">
      <w:pPr>
        <w:autoSpaceDE w:val="0"/>
        <w:autoSpaceDN w:val="0"/>
        <w:adjustRightInd w:val="0"/>
        <w:spacing w:before="60" w:after="60" w:line="312" w:lineRule="auto"/>
        <w:ind w:left="720" w:firstLine="720"/>
        <w:rPr>
          <w:rFonts w:cs="Times New Roman"/>
          <w:b/>
          <w:color w:val="000000"/>
          <w:spacing w:val="-12"/>
          <w:sz w:val="28"/>
          <w:szCs w:val="28"/>
        </w:rPr>
      </w:pPr>
    </w:p>
    <w:p w14:paraId="0A5C734C" w14:textId="77777777" w:rsidR="001370E8" w:rsidRDefault="001370E8" w:rsidP="001370E8">
      <w:pPr>
        <w:autoSpaceDE w:val="0"/>
        <w:autoSpaceDN w:val="0"/>
        <w:adjustRightInd w:val="0"/>
        <w:spacing w:before="60" w:after="60" w:line="312" w:lineRule="auto"/>
        <w:ind w:left="720" w:firstLine="720"/>
        <w:rPr>
          <w:rFonts w:cs="Times New Roman"/>
          <w:b/>
          <w:color w:val="000000"/>
          <w:spacing w:val="-12"/>
          <w:sz w:val="28"/>
          <w:szCs w:val="28"/>
        </w:rPr>
      </w:pPr>
    </w:p>
    <w:p w14:paraId="7CB02B69" w14:textId="44A1B2FD" w:rsidR="001370E8" w:rsidRPr="001370E8" w:rsidRDefault="001370E8" w:rsidP="001370E8">
      <w:pPr>
        <w:autoSpaceDE w:val="0"/>
        <w:autoSpaceDN w:val="0"/>
        <w:adjustRightInd w:val="0"/>
        <w:spacing w:before="60" w:after="60" w:line="312" w:lineRule="auto"/>
        <w:ind w:left="720" w:firstLine="720"/>
        <w:rPr>
          <w:rFonts w:cs="Times New Roman"/>
          <w:b/>
          <w:bCs/>
          <w:color w:val="000000"/>
          <w:sz w:val="24"/>
          <w:szCs w:val="24"/>
        </w:rPr>
      </w:pPr>
      <w:r w:rsidRPr="001370E8">
        <w:rPr>
          <w:rFonts w:cs="Times New Roman"/>
          <w:b/>
          <w:color w:val="000000"/>
          <w:spacing w:val="-12"/>
          <w:sz w:val="24"/>
          <w:szCs w:val="24"/>
        </w:rPr>
        <w:lastRenderedPageBreak/>
        <w:sym w:font="Wingdings" w:char="F040"/>
      </w:r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Giai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đoạn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3: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Thiết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kế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cơ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sở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dữ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liệu</w:t>
      </w:r>
      <w:proofErr w:type="spellEnd"/>
    </w:p>
    <w:tbl>
      <w:tblPr>
        <w:tblW w:w="9253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0"/>
        <w:gridCol w:w="1696"/>
        <w:gridCol w:w="1836"/>
        <w:gridCol w:w="1711"/>
      </w:tblGrid>
      <w:tr w:rsidR="001370E8" w:rsidRPr="00B65165" w14:paraId="40B8B725" w14:textId="77777777" w:rsidTr="001370E8">
        <w:trPr>
          <w:trHeight w:val="552"/>
          <w:jc w:val="center"/>
        </w:trPr>
        <w:tc>
          <w:tcPr>
            <w:tcW w:w="40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1C7A4C66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6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1AD198D5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18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75E0EA8F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1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50935F38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A40FAB" w:rsidRPr="00B65165" w14:paraId="4DB04C0E" w14:textId="77777777" w:rsidTr="00A40FAB">
        <w:trPr>
          <w:trHeight w:val="534"/>
          <w:jc w:val="center"/>
        </w:trPr>
        <w:tc>
          <w:tcPr>
            <w:tcW w:w="40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56CB14" w14:textId="5B42E9E1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Bảng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lá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</w:p>
        </w:tc>
        <w:tc>
          <w:tcPr>
            <w:tcW w:w="16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B9806D" w14:textId="4BFADD92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 day</w:t>
            </w:r>
          </w:p>
        </w:tc>
        <w:tc>
          <w:tcPr>
            <w:tcW w:w="18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80BE59" w14:textId="07599663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16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13339F" w14:textId="38CBE7D3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19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A40FAB" w:rsidRPr="00B65165" w14:paraId="6C5E6C92" w14:textId="77777777" w:rsidTr="001370E8">
        <w:trPr>
          <w:trHeight w:val="534"/>
          <w:jc w:val="center"/>
        </w:trPr>
        <w:tc>
          <w:tcPr>
            <w:tcW w:w="40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628122" w14:textId="04F2D4B6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Bảng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dịch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lá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số</w:t>
            </w:r>
            <w:proofErr w:type="spellEnd"/>
          </w:p>
        </w:tc>
        <w:tc>
          <w:tcPr>
            <w:tcW w:w="16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010392" w14:textId="3F5524AA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3</w:t>
            </w:r>
            <w:r w:rsidRPr="00B65165">
              <w:rPr>
                <w:rFonts w:cs="Times New Roman"/>
                <w:color w:val="000000"/>
                <w:szCs w:val="26"/>
              </w:rPr>
              <w:t xml:space="preserve"> day</w:t>
            </w:r>
          </w:p>
        </w:tc>
        <w:tc>
          <w:tcPr>
            <w:tcW w:w="18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F2A23A" w14:textId="1825BD66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18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4648A9" w14:textId="05AB8B93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21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A40FAB" w:rsidRPr="00B65165" w14:paraId="2C16437D" w14:textId="77777777" w:rsidTr="001370E8">
        <w:trPr>
          <w:trHeight w:val="534"/>
          <w:jc w:val="center"/>
        </w:trPr>
        <w:tc>
          <w:tcPr>
            <w:tcW w:w="40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781838" w14:textId="6DEA8862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Bảng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người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dùng</w:t>
            </w:r>
            <w:proofErr w:type="spellEnd"/>
          </w:p>
        </w:tc>
        <w:tc>
          <w:tcPr>
            <w:tcW w:w="16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460DDD" w14:textId="77777777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8E91F5" w14:textId="626979C5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21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822019" w14:textId="5DBB54A9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A40FAB" w:rsidRPr="00B65165" w14:paraId="5903A514" w14:textId="77777777" w:rsidTr="001370E8">
        <w:trPr>
          <w:trHeight w:val="534"/>
          <w:jc w:val="center"/>
        </w:trPr>
        <w:tc>
          <w:tcPr>
            <w:tcW w:w="40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7D52B" w14:textId="74CBD036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Bảng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quản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6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29CCC1" w14:textId="77777777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A0E4F3" w14:textId="5C7DB53C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21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7C1A23" w14:textId="0BF7F84E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A40FAB" w:rsidRPr="00B65165" w14:paraId="2599511C" w14:textId="77777777" w:rsidTr="001370E8">
        <w:trPr>
          <w:trHeight w:val="534"/>
          <w:jc w:val="center"/>
        </w:trPr>
        <w:tc>
          <w:tcPr>
            <w:tcW w:w="40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E0CD79" w14:textId="16BBD1EB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Bảng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hiển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thị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bởi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quản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6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3799A8" w14:textId="77777777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0EC83A" w14:textId="29D61DF0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bCs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21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243F32" w14:textId="342F3FD6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bCs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A40FAB" w:rsidRPr="00B65165" w14:paraId="7D116A54" w14:textId="77777777" w:rsidTr="001370E8">
        <w:trPr>
          <w:trHeight w:val="534"/>
          <w:jc w:val="center"/>
        </w:trPr>
        <w:tc>
          <w:tcPr>
            <w:tcW w:w="40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C960E3" w14:textId="5CCE9B74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Bảng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hiển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thị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bởi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người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dùng</w:t>
            </w:r>
            <w:proofErr w:type="spellEnd"/>
          </w:p>
        </w:tc>
        <w:tc>
          <w:tcPr>
            <w:tcW w:w="16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96A368" w14:textId="77777777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079670" w14:textId="3C0E7311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21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230F5F" w14:textId="1CEEF502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A40FAB" w:rsidRPr="00B65165" w14:paraId="2742020F" w14:textId="77777777" w:rsidTr="001370E8">
        <w:trPr>
          <w:trHeight w:val="534"/>
          <w:jc w:val="center"/>
        </w:trPr>
        <w:tc>
          <w:tcPr>
            <w:tcW w:w="40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2908E9" w14:textId="3EB5BF86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Bảng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khóa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học</w:t>
            </w:r>
            <w:proofErr w:type="spellEnd"/>
          </w:p>
        </w:tc>
        <w:tc>
          <w:tcPr>
            <w:tcW w:w="16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4797CD" w14:textId="77777777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97866A" w14:textId="51FB9A0D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21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7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0C5C69" w14:textId="2684A4A5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</w:tbl>
    <w:p w14:paraId="502E2235" w14:textId="77777777" w:rsidR="001370E8" w:rsidRPr="00B65165" w:rsidRDefault="001370E8" w:rsidP="001370E8">
      <w:pPr>
        <w:spacing w:before="60" w:after="60" w:line="312" w:lineRule="auto"/>
        <w:ind w:left="720" w:firstLine="720"/>
        <w:rPr>
          <w:rFonts w:cs="Times New Roman"/>
          <w:b/>
          <w:color w:val="000000"/>
          <w:spacing w:val="-12"/>
          <w:szCs w:val="26"/>
        </w:rPr>
      </w:pPr>
    </w:p>
    <w:p w14:paraId="78BC063D" w14:textId="29088F5B" w:rsidR="001370E8" w:rsidRPr="001370E8" w:rsidRDefault="001370E8" w:rsidP="001370E8">
      <w:pPr>
        <w:spacing w:before="60" w:after="60" w:line="312" w:lineRule="auto"/>
        <w:ind w:left="720" w:firstLine="720"/>
        <w:rPr>
          <w:rFonts w:cs="Times New Roman"/>
          <w:b/>
          <w:bCs/>
          <w:color w:val="000000"/>
          <w:sz w:val="24"/>
          <w:szCs w:val="24"/>
        </w:rPr>
      </w:pPr>
      <w:r w:rsidRPr="001370E8">
        <w:rPr>
          <w:rFonts w:cs="Times New Roman"/>
          <w:b/>
          <w:color w:val="000000"/>
          <w:spacing w:val="-12"/>
          <w:sz w:val="24"/>
          <w:szCs w:val="24"/>
        </w:rPr>
        <w:sym w:font="Wingdings" w:char="F040"/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Giai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đoạn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4: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Thiết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kế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giao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diện</w:t>
      </w:r>
      <w:proofErr w:type="spellEnd"/>
    </w:p>
    <w:tbl>
      <w:tblPr>
        <w:tblW w:w="9102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1701"/>
        <w:gridCol w:w="1842"/>
        <w:gridCol w:w="1716"/>
      </w:tblGrid>
      <w:tr w:rsidR="001370E8" w:rsidRPr="00B65165" w14:paraId="0886CFA2" w14:textId="77777777" w:rsidTr="001370E8">
        <w:trPr>
          <w:jc w:val="center"/>
        </w:trPr>
        <w:tc>
          <w:tcPr>
            <w:tcW w:w="3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604839B6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4DDAD628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5F568A9B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17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1610407E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A40FAB" w:rsidRPr="00B65165" w14:paraId="3A516EA0" w14:textId="77777777" w:rsidTr="001370E8">
        <w:trPr>
          <w:jc w:val="center"/>
        </w:trPr>
        <w:tc>
          <w:tcPr>
            <w:tcW w:w="3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6D8FE9" w14:textId="77777777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 xml:space="preserve">Form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hệ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36C26D" w14:textId="642D42AA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3</w:t>
            </w:r>
            <w:r w:rsidRPr="00B65165">
              <w:rPr>
                <w:rFonts w:cs="Times New Roman"/>
                <w:color w:val="000000"/>
                <w:szCs w:val="26"/>
              </w:rPr>
              <w:t xml:space="preserve"> day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CD8ED6" w14:textId="6FFD9984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7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ED8D45" w14:textId="2E28E65D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25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A40FAB" w:rsidRPr="00B65165" w14:paraId="595BD7E4" w14:textId="77777777" w:rsidTr="001370E8">
        <w:trPr>
          <w:jc w:val="center"/>
        </w:trPr>
        <w:tc>
          <w:tcPr>
            <w:tcW w:w="3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0DD2CE" w14:textId="77777777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 xml:space="preserve">Form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quản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lý</w:t>
            </w:r>
            <w:proofErr w:type="spellEnd"/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5D0B24" w14:textId="794B453D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3</w:t>
            </w:r>
            <w:r w:rsidRPr="00B65165">
              <w:rPr>
                <w:rFonts w:cs="Times New Roman"/>
                <w:color w:val="000000"/>
                <w:szCs w:val="26"/>
              </w:rPr>
              <w:t xml:space="preserve"> day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8149E9" w14:textId="6C44CA25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7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FD1D5B" w14:textId="500001BE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25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A40FAB" w:rsidRPr="00B65165" w14:paraId="4409C3F8" w14:textId="77777777" w:rsidTr="001370E8">
        <w:trPr>
          <w:trHeight w:val="612"/>
          <w:jc w:val="center"/>
        </w:trPr>
        <w:tc>
          <w:tcPr>
            <w:tcW w:w="3843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7629A2" w14:textId="77777777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 xml:space="preserve">Form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báo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cáo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-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thống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kê</w:t>
            </w:r>
            <w:proofErr w:type="spellEnd"/>
          </w:p>
          <w:p w14:paraId="57280397" w14:textId="77777777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1EAC98" w14:textId="05AA5566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3</w:t>
            </w:r>
            <w:r w:rsidRPr="00B65165">
              <w:rPr>
                <w:rFonts w:cs="Times New Roman"/>
                <w:color w:val="000000"/>
                <w:szCs w:val="26"/>
              </w:rPr>
              <w:t xml:space="preserve"> day</w:t>
            </w:r>
          </w:p>
          <w:p w14:paraId="74D01CE8" w14:textId="77777777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539CDF" w14:textId="5496E63F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716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0E4214" w14:textId="2B44FFED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25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</w:tbl>
    <w:p w14:paraId="45AFDE9B" w14:textId="77777777" w:rsidR="001370E8" w:rsidRPr="00B65165" w:rsidRDefault="001370E8" w:rsidP="001370E8">
      <w:pPr>
        <w:autoSpaceDE w:val="0"/>
        <w:autoSpaceDN w:val="0"/>
        <w:adjustRightInd w:val="0"/>
        <w:spacing w:before="60" w:after="60" w:line="312" w:lineRule="auto"/>
        <w:ind w:left="720" w:firstLine="720"/>
        <w:rPr>
          <w:rFonts w:cs="Times New Roman"/>
          <w:b/>
          <w:color w:val="000000"/>
          <w:spacing w:val="-12"/>
          <w:sz w:val="28"/>
          <w:szCs w:val="28"/>
        </w:rPr>
      </w:pPr>
    </w:p>
    <w:p w14:paraId="1F2D4853" w14:textId="1B95E6D5" w:rsidR="001370E8" w:rsidRPr="001370E8" w:rsidRDefault="001370E8" w:rsidP="001370E8">
      <w:pPr>
        <w:autoSpaceDE w:val="0"/>
        <w:autoSpaceDN w:val="0"/>
        <w:adjustRightInd w:val="0"/>
        <w:spacing w:before="60" w:after="60" w:line="312" w:lineRule="auto"/>
        <w:ind w:left="720" w:firstLine="720"/>
        <w:rPr>
          <w:rFonts w:cs="Times New Roman"/>
          <w:b/>
          <w:bCs/>
          <w:color w:val="000000"/>
          <w:sz w:val="24"/>
          <w:szCs w:val="24"/>
        </w:rPr>
      </w:pPr>
      <w:r w:rsidRPr="001370E8">
        <w:rPr>
          <w:rFonts w:cs="Times New Roman"/>
          <w:b/>
          <w:color w:val="000000"/>
          <w:spacing w:val="-12"/>
          <w:sz w:val="24"/>
          <w:szCs w:val="24"/>
        </w:rPr>
        <w:sym w:font="Wingdings" w:char="F040"/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Giai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đoạn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5: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Lập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trình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và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tích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hợp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hệ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thống</w:t>
      </w:r>
      <w:proofErr w:type="spellEnd"/>
    </w:p>
    <w:tbl>
      <w:tblPr>
        <w:tblW w:w="9102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0"/>
        <w:gridCol w:w="1704"/>
        <w:gridCol w:w="1842"/>
        <w:gridCol w:w="1716"/>
      </w:tblGrid>
      <w:tr w:rsidR="001370E8" w:rsidRPr="00B65165" w14:paraId="2B9D3319" w14:textId="77777777" w:rsidTr="001370E8">
        <w:trPr>
          <w:jc w:val="center"/>
        </w:trPr>
        <w:tc>
          <w:tcPr>
            <w:tcW w:w="3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273C6841" w14:textId="77777777" w:rsidR="001370E8" w:rsidRPr="00B65165" w:rsidRDefault="001370E8" w:rsidP="001370E8">
            <w:pPr>
              <w:spacing w:before="60" w:after="60" w:line="312" w:lineRule="auto"/>
              <w:ind w:left="-39" w:firstLine="39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53783FC2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4732CD84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17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03032B35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A40FAB" w:rsidRPr="00B65165" w14:paraId="6BA12625" w14:textId="77777777" w:rsidTr="001370E8">
        <w:trPr>
          <w:jc w:val="center"/>
        </w:trPr>
        <w:tc>
          <w:tcPr>
            <w:tcW w:w="3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BE0B51" w14:textId="77777777" w:rsidR="00A40FAB" w:rsidRPr="00B65165" w:rsidRDefault="00A40FAB" w:rsidP="00A40FAB">
            <w:pPr>
              <w:spacing w:before="60" w:after="60" w:line="312" w:lineRule="auto"/>
              <w:ind w:left="-39" w:firstLine="39"/>
              <w:jc w:val="center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Xây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dựng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các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bảng</w:t>
            </w:r>
            <w:proofErr w:type="spellEnd"/>
          </w:p>
        </w:tc>
        <w:tc>
          <w:tcPr>
            <w:tcW w:w="1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C50CF9" w14:textId="77777777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8F9189" w14:textId="0BB9423B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7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CF0FE1" w14:textId="39226F14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23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A40FAB" w:rsidRPr="00B65165" w14:paraId="2AEFA3FA" w14:textId="77777777" w:rsidTr="001370E8">
        <w:trPr>
          <w:jc w:val="center"/>
        </w:trPr>
        <w:tc>
          <w:tcPr>
            <w:tcW w:w="3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413980" w14:textId="77777777" w:rsidR="00A40FAB" w:rsidRPr="00B65165" w:rsidRDefault="00A40FAB" w:rsidP="00A40FAB">
            <w:pPr>
              <w:spacing w:before="60" w:after="60" w:line="312" w:lineRule="auto"/>
              <w:ind w:left="-39" w:firstLine="39"/>
              <w:jc w:val="center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Xây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dựng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chức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năng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quản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trị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người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dùng</w:t>
            </w:r>
            <w:proofErr w:type="spellEnd"/>
          </w:p>
        </w:tc>
        <w:tc>
          <w:tcPr>
            <w:tcW w:w="1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47B840" w14:textId="77777777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740D13" w14:textId="1A726C2D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7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26509E" w14:textId="6943EA7A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23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A40FAB" w:rsidRPr="00B65165" w14:paraId="733B0A17" w14:textId="77777777" w:rsidTr="001370E8">
        <w:trPr>
          <w:jc w:val="center"/>
        </w:trPr>
        <w:tc>
          <w:tcPr>
            <w:tcW w:w="3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27AEC" w14:textId="77777777" w:rsidR="00A40FAB" w:rsidRPr="00B65165" w:rsidRDefault="00A40FAB" w:rsidP="00A40FAB">
            <w:pPr>
              <w:spacing w:before="60" w:after="60" w:line="312" w:lineRule="auto"/>
              <w:ind w:left="-39" w:firstLine="39"/>
              <w:jc w:val="center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Lập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trình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module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quản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trị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hệ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thống</w:t>
            </w:r>
            <w:proofErr w:type="spellEnd"/>
          </w:p>
        </w:tc>
        <w:tc>
          <w:tcPr>
            <w:tcW w:w="1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E2860E" w14:textId="77777777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3D8426" w14:textId="20E86CCA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7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03A76E" w14:textId="7F2B877E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23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A40FAB" w:rsidRPr="00B65165" w14:paraId="10094799" w14:textId="77777777" w:rsidTr="001370E8">
        <w:trPr>
          <w:jc w:val="center"/>
        </w:trPr>
        <w:tc>
          <w:tcPr>
            <w:tcW w:w="3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FEFA1C" w14:textId="77777777" w:rsidR="00A40FAB" w:rsidRPr="00B65165" w:rsidRDefault="00A40FAB" w:rsidP="00A40FAB">
            <w:pPr>
              <w:spacing w:before="60" w:after="60" w:line="312" w:lineRule="auto"/>
              <w:ind w:left="-39" w:firstLine="39"/>
              <w:jc w:val="center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Lập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trình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module tin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tức</w:t>
            </w:r>
            <w:proofErr w:type="spellEnd"/>
          </w:p>
        </w:tc>
        <w:tc>
          <w:tcPr>
            <w:tcW w:w="1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CDD16C" w14:textId="77777777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E8007E" w14:textId="7041B2DD" w:rsidR="00A40FAB" w:rsidRPr="00B65165" w:rsidRDefault="00EA1447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22</w:t>
            </w:r>
            <w:r w:rsidR="00A40FAB" w:rsidRPr="00B65165">
              <w:rPr>
                <w:rFonts w:cs="Times New Roman"/>
                <w:color w:val="000000"/>
                <w:szCs w:val="26"/>
              </w:rPr>
              <w:t>/</w:t>
            </w:r>
            <w:r w:rsidR="00A40FAB">
              <w:rPr>
                <w:rFonts w:cs="Times New Roman"/>
                <w:color w:val="000000"/>
                <w:szCs w:val="26"/>
              </w:rPr>
              <w:t>12</w:t>
            </w:r>
            <w:r w:rsidR="00A40FAB" w:rsidRPr="00B65165">
              <w:rPr>
                <w:rFonts w:cs="Times New Roman"/>
                <w:color w:val="000000"/>
                <w:szCs w:val="26"/>
              </w:rPr>
              <w:t>/</w:t>
            </w:r>
            <w:r w:rsidR="00A40FAB"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7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679699" w14:textId="0F6CFA16" w:rsidR="00A40FAB" w:rsidRPr="00B65165" w:rsidRDefault="00EA1447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23/12</w:t>
            </w:r>
            <w:r w:rsidR="00A40FAB" w:rsidRPr="00B65165">
              <w:rPr>
                <w:rFonts w:cs="Times New Roman"/>
                <w:color w:val="000000"/>
                <w:szCs w:val="26"/>
              </w:rPr>
              <w:t>/</w:t>
            </w:r>
            <w:r w:rsidR="00A40FAB"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A40FAB" w:rsidRPr="00B65165" w14:paraId="53EA1E46" w14:textId="77777777" w:rsidTr="001370E8">
        <w:trPr>
          <w:jc w:val="center"/>
        </w:trPr>
        <w:tc>
          <w:tcPr>
            <w:tcW w:w="3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0C6E28" w14:textId="08BFA7BB" w:rsidR="00A40FAB" w:rsidRPr="00B65165" w:rsidRDefault="00A40FAB" w:rsidP="00A40FAB">
            <w:pPr>
              <w:spacing w:before="60" w:after="60" w:line="312" w:lineRule="auto"/>
              <w:ind w:left="-39" w:firstLine="39"/>
              <w:jc w:val="center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Lập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trình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module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khóa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học</w:t>
            </w:r>
            <w:proofErr w:type="spellEnd"/>
          </w:p>
        </w:tc>
        <w:tc>
          <w:tcPr>
            <w:tcW w:w="1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EAC980" w14:textId="77777777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410C98" w14:textId="2AABA568" w:rsidR="00A40FAB" w:rsidRPr="00B65165" w:rsidRDefault="00EA1447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22</w:t>
            </w:r>
            <w:r w:rsidR="00A40FAB" w:rsidRPr="00B65165">
              <w:rPr>
                <w:rFonts w:cs="Times New Roman"/>
                <w:color w:val="000000"/>
                <w:szCs w:val="26"/>
              </w:rPr>
              <w:t>/</w:t>
            </w:r>
            <w:r w:rsidR="00A40FAB">
              <w:rPr>
                <w:rFonts w:cs="Times New Roman"/>
                <w:color w:val="000000"/>
                <w:szCs w:val="26"/>
              </w:rPr>
              <w:t>12</w:t>
            </w:r>
            <w:r w:rsidR="00A40FAB" w:rsidRPr="00B65165">
              <w:rPr>
                <w:rFonts w:cs="Times New Roman"/>
                <w:color w:val="000000"/>
                <w:szCs w:val="26"/>
              </w:rPr>
              <w:t>/</w:t>
            </w:r>
            <w:r w:rsidR="00A40FAB"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7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8CD592" w14:textId="5050DE38" w:rsidR="00A40FAB" w:rsidRPr="00B65165" w:rsidRDefault="00EA1447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23</w:t>
            </w:r>
            <w:r w:rsidR="00A40FAB" w:rsidRPr="00B65165">
              <w:rPr>
                <w:rFonts w:cs="Times New Roman"/>
                <w:color w:val="000000"/>
                <w:szCs w:val="26"/>
              </w:rPr>
              <w:t>/</w:t>
            </w:r>
            <w:r w:rsidR="00A40FAB">
              <w:rPr>
                <w:rFonts w:cs="Times New Roman"/>
                <w:color w:val="000000"/>
                <w:szCs w:val="26"/>
              </w:rPr>
              <w:t>12</w:t>
            </w:r>
            <w:r w:rsidR="00A40FAB" w:rsidRPr="00B65165">
              <w:rPr>
                <w:rFonts w:cs="Times New Roman"/>
                <w:color w:val="000000"/>
                <w:szCs w:val="26"/>
              </w:rPr>
              <w:t>/</w:t>
            </w:r>
            <w:r w:rsidR="00A40FAB"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A40FAB" w:rsidRPr="00B65165" w14:paraId="1A475D50" w14:textId="77777777" w:rsidTr="001370E8">
        <w:trPr>
          <w:jc w:val="center"/>
        </w:trPr>
        <w:tc>
          <w:tcPr>
            <w:tcW w:w="3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985445" w14:textId="32216662" w:rsidR="00A40FAB" w:rsidRPr="00B65165" w:rsidRDefault="00A40FAB" w:rsidP="00A40FAB">
            <w:pPr>
              <w:spacing w:before="60" w:after="60" w:line="312" w:lineRule="auto"/>
              <w:ind w:left="-39" w:firstLine="39"/>
              <w:jc w:val="center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Lập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trình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module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diễn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đàn</w:t>
            </w:r>
            <w:proofErr w:type="spellEnd"/>
          </w:p>
        </w:tc>
        <w:tc>
          <w:tcPr>
            <w:tcW w:w="1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E5CA0A" w14:textId="77777777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4957C" w14:textId="4F370CC8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23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7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678433" w14:textId="38B992B1" w:rsidR="00A40FAB" w:rsidRPr="00B65165" w:rsidRDefault="00A40FAB" w:rsidP="00A40FAB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24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EA1447" w:rsidRPr="00B65165" w14:paraId="03CDF8B1" w14:textId="77777777" w:rsidTr="001370E8">
        <w:trPr>
          <w:jc w:val="center"/>
        </w:trPr>
        <w:tc>
          <w:tcPr>
            <w:tcW w:w="3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CB6325" w14:textId="728F6F1D" w:rsidR="00EA1447" w:rsidRPr="00B65165" w:rsidRDefault="00EA1447" w:rsidP="00EA1447">
            <w:pPr>
              <w:spacing w:before="60" w:after="60" w:line="312" w:lineRule="auto"/>
              <w:ind w:left="-39" w:firstLine="39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Lập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trình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module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lá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số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tử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vi</w:t>
            </w:r>
          </w:p>
        </w:tc>
        <w:tc>
          <w:tcPr>
            <w:tcW w:w="1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A781E5" w14:textId="65DFFA80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2F06FC" w14:textId="7DE326ED" w:rsidR="00EA1447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23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7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2BAE65" w14:textId="5D2F0FA6" w:rsidR="00EA1447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24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EA1447" w:rsidRPr="00B65165" w14:paraId="4B226D51" w14:textId="77777777" w:rsidTr="001370E8">
        <w:trPr>
          <w:jc w:val="center"/>
        </w:trPr>
        <w:tc>
          <w:tcPr>
            <w:tcW w:w="38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D39629" w14:textId="77777777" w:rsidR="00EA1447" w:rsidRPr="00B65165" w:rsidRDefault="00EA1447" w:rsidP="00EA1447">
            <w:pPr>
              <w:spacing w:before="60" w:after="60" w:line="312" w:lineRule="auto"/>
              <w:ind w:left="-39" w:firstLine="39"/>
              <w:jc w:val="center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Tích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hợp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hệ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thống</w:t>
            </w:r>
            <w:proofErr w:type="spellEnd"/>
          </w:p>
        </w:tc>
        <w:tc>
          <w:tcPr>
            <w:tcW w:w="17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348367" w14:textId="77777777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2 days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A1DE76" w14:textId="0C4C8F91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24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71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E018C0" w14:textId="7F00FCB5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26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</w:tbl>
    <w:p w14:paraId="66E2C1B9" w14:textId="452E1A16" w:rsidR="001370E8" w:rsidRPr="00B65165" w:rsidRDefault="001370E8" w:rsidP="001370E8">
      <w:pPr>
        <w:rPr>
          <w:rFonts w:cs="Times New Roman"/>
          <w:color w:val="000000"/>
          <w:spacing w:val="-12"/>
          <w:szCs w:val="26"/>
        </w:rPr>
      </w:pPr>
    </w:p>
    <w:p w14:paraId="7128DA0A" w14:textId="0BEB6A78" w:rsidR="001370E8" w:rsidRPr="001370E8" w:rsidRDefault="001370E8" w:rsidP="001370E8">
      <w:pPr>
        <w:autoSpaceDE w:val="0"/>
        <w:autoSpaceDN w:val="0"/>
        <w:adjustRightInd w:val="0"/>
        <w:spacing w:before="60" w:after="60" w:line="312" w:lineRule="auto"/>
        <w:ind w:left="720" w:firstLine="720"/>
        <w:rPr>
          <w:rFonts w:cs="Times New Roman"/>
          <w:b/>
          <w:bCs/>
          <w:color w:val="000000"/>
          <w:sz w:val="24"/>
          <w:szCs w:val="24"/>
        </w:rPr>
      </w:pPr>
      <w:r w:rsidRPr="001370E8">
        <w:rPr>
          <w:rFonts w:cs="Times New Roman"/>
          <w:b/>
          <w:color w:val="000000"/>
          <w:spacing w:val="-12"/>
          <w:sz w:val="24"/>
          <w:szCs w:val="24"/>
        </w:rPr>
        <w:lastRenderedPageBreak/>
        <w:sym w:font="Wingdings" w:char="F040"/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Giai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đoạn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6: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Kiểm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thử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và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sửa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lỗi</w:t>
      </w:r>
      <w:proofErr w:type="spellEnd"/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  <w:gridCol w:w="1637"/>
        <w:gridCol w:w="1791"/>
        <w:gridCol w:w="1672"/>
      </w:tblGrid>
      <w:tr w:rsidR="001370E8" w:rsidRPr="00B65165" w14:paraId="2342A294" w14:textId="77777777" w:rsidTr="00EA1447">
        <w:trPr>
          <w:jc w:val="center"/>
        </w:trPr>
        <w:tc>
          <w:tcPr>
            <w:tcW w:w="3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47419F8D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6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3B92D00C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1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0A441E73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16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7250DD31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EA1447" w:rsidRPr="00B65165" w14:paraId="10593BF8" w14:textId="77777777" w:rsidTr="00EA1447">
        <w:trPr>
          <w:jc w:val="center"/>
        </w:trPr>
        <w:tc>
          <w:tcPr>
            <w:tcW w:w="3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63D252" w14:textId="77777777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Kiểm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thư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̉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mức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đơn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vị</w:t>
            </w:r>
          </w:p>
        </w:tc>
        <w:tc>
          <w:tcPr>
            <w:tcW w:w="16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88635C" w14:textId="77777777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58BCE1" w14:textId="015BBD82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26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6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52D243" w14:textId="596FAFEB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28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EA1447" w:rsidRPr="00B65165" w14:paraId="1F3A6BBF" w14:textId="77777777" w:rsidTr="00EA1447">
        <w:trPr>
          <w:jc w:val="center"/>
        </w:trPr>
        <w:tc>
          <w:tcPr>
            <w:tcW w:w="3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E54A9" w14:textId="77777777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Kiểm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thư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̉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mức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tích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hợp</w:t>
            </w:r>
            <w:proofErr w:type="spellEnd"/>
          </w:p>
        </w:tc>
        <w:tc>
          <w:tcPr>
            <w:tcW w:w="16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E2C0BF" w14:textId="77777777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0921B2" w14:textId="38A213FC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26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6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5EA05A" w14:textId="0FE1B71B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28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EA1447" w:rsidRPr="00B65165" w14:paraId="5620AB4F" w14:textId="77777777" w:rsidTr="00EA1447">
        <w:trPr>
          <w:jc w:val="center"/>
        </w:trPr>
        <w:tc>
          <w:tcPr>
            <w:tcW w:w="3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444A11" w14:textId="77777777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Kiểm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thư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̉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mức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hê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̣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thống</w:t>
            </w:r>
            <w:proofErr w:type="spellEnd"/>
          </w:p>
        </w:tc>
        <w:tc>
          <w:tcPr>
            <w:tcW w:w="16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DA3330" w14:textId="77777777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EA7713" w14:textId="487D0F9E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26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6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E70E69" w14:textId="62103DC0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28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EA1447" w:rsidRPr="00B65165" w14:paraId="6D9AC316" w14:textId="77777777" w:rsidTr="00EA1447">
        <w:trPr>
          <w:jc w:val="center"/>
        </w:trPr>
        <w:tc>
          <w:tcPr>
            <w:tcW w:w="3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58D562" w14:textId="77777777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Kiểm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proofErr w:type="gramStart"/>
            <w:r w:rsidRPr="00B65165">
              <w:rPr>
                <w:rFonts w:cs="Times New Roman"/>
                <w:color w:val="000000"/>
                <w:szCs w:val="26"/>
              </w:rPr>
              <w:t>thử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giao</w:t>
            </w:r>
            <w:proofErr w:type="spellEnd"/>
            <w:proofErr w:type="gram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diện</w:t>
            </w:r>
            <w:proofErr w:type="spellEnd"/>
          </w:p>
        </w:tc>
        <w:tc>
          <w:tcPr>
            <w:tcW w:w="16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FEE8B7" w14:textId="77777777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32A5B2" w14:textId="3240635F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26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6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0B892F" w14:textId="37D2610F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28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</w:tbl>
    <w:p w14:paraId="653B1C4D" w14:textId="77777777" w:rsidR="001370E8" w:rsidRPr="00B65165" w:rsidRDefault="001370E8" w:rsidP="001370E8">
      <w:pPr>
        <w:autoSpaceDE w:val="0"/>
        <w:autoSpaceDN w:val="0"/>
        <w:adjustRightInd w:val="0"/>
        <w:spacing w:before="60" w:after="60" w:line="312" w:lineRule="auto"/>
        <w:ind w:left="1440"/>
        <w:rPr>
          <w:rFonts w:cs="Times New Roman"/>
          <w:color w:val="000000"/>
          <w:spacing w:val="-12"/>
          <w:sz w:val="28"/>
          <w:szCs w:val="28"/>
        </w:rPr>
      </w:pPr>
    </w:p>
    <w:p w14:paraId="78E99E26" w14:textId="4333069B" w:rsidR="001370E8" w:rsidRPr="001370E8" w:rsidRDefault="001370E8" w:rsidP="001370E8">
      <w:pPr>
        <w:autoSpaceDE w:val="0"/>
        <w:autoSpaceDN w:val="0"/>
        <w:adjustRightInd w:val="0"/>
        <w:spacing w:before="60" w:after="60" w:line="312" w:lineRule="auto"/>
        <w:ind w:left="720" w:firstLine="720"/>
        <w:rPr>
          <w:rFonts w:cs="Times New Roman"/>
          <w:b/>
          <w:bCs/>
          <w:color w:val="000000"/>
          <w:sz w:val="24"/>
          <w:szCs w:val="24"/>
        </w:rPr>
      </w:pPr>
      <w:r w:rsidRPr="001370E8">
        <w:rPr>
          <w:rFonts w:cs="Times New Roman"/>
          <w:b/>
          <w:color w:val="000000"/>
          <w:spacing w:val="-12"/>
          <w:sz w:val="24"/>
          <w:szCs w:val="24"/>
        </w:rPr>
        <w:sym w:font="Wingdings" w:char="F040"/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Giai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đoạn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7: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Kết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thúc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dự</w:t>
      </w:r>
      <w:proofErr w:type="spellEnd"/>
      <w:r w:rsidRPr="001370E8">
        <w:rPr>
          <w:rFonts w:cs="Times New Roman"/>
          <w:b/>
          <w:color w:val="000000"/>
          <w:spacing w:val="-12"/>
          <w:sz w:val="24"/>
          <w:szCs w:val="24"/>
        </w:rPr>
        <w:t xml:space="preserve"> </w:t>
      </w:r>
      <w:proofErr w:type="spellStart"/>
      <w:r w:rsidRPr="001370E8">
        <w:rPr>
          <w:rFonts w:cs="Times New Roman"/>
          <w:b/>
          <w:color w:val="000000"/>
          <w:spacing w:val="-12"/>
          <w:sz w:val="24"/>
          <w:szCs w:val="24"/>
        </w:rPr>
        <w:t>án</w:t>
      </w:r>
      <w:proofErr w:type="spellEnd"/>
      <w:r w:rsidRPr="001370E8">
        <w:rPr>
          <w:rFonts w:cs="Times New Roman"/>
          <w:color w:val="000000"/>
          <w:spacing w:val="-12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  <w:gridCol w:w="1637"/>
        <w:gridCol w:w="1791"/>
        <w:gridCol w:w="1672"/>
      </w:tblGrid>
      <w:tr w:rsidR="001370E8" w:rsidRPr="00B65165" w14:paraId="67396681" w14:textId="77777777" w:rsidTr="00A40FAB">
        <w:trPr>
          <w:jc w:val="center"/>
        </w:trPr>
        <w:tc>
          <w:tcPr>
            <w:tcW w:w="3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35650041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6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7EC79F8B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1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4B4080D8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16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2F2F2" w:themeFill="background1" w:themeFillShade="F2"/>
            <w:vAlign w:val="center"/>
            <w:hideMark/>
          </w:tcPr>
          <w:p w14:paraId="049BC74C" w14:textId="77777777" w:rsidR="001370E8" w:rsidRPr="00B65165" w:rsidRDefault="001370E8" w:rsidP="001370E8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EA1447" w:rsidRPr="00B65165" w14:paraId="020956DB" w14:textId="77777777" w:rsidTr="00A40FAB">
        <w:trPr>
          <w:jc w:val="center"/>
        </w:trPr>
        <w:tc>
          <w:tcPr>
            <w:tcW w:w="3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1E5009" w14:textId="77777777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Bàn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giao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sản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phẩm</w:t>
            </w:r>
            <w:proofErr w:type="spellEnd"/>
          </w:p>
        </w:tc>
        <w:tc>
          <w:tcPr>
            <w:tcW w:w="16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F135B2" w14:textId="77777777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A5D1FE" w14:textId="208303A0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28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6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75DF6E" w14:textId="1F72C7FA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29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EA1447" w:rsidRPr="00B65165" w14:paraId="699DE7A7" w14:textId="77777777" w:rsidTr="00A40FAB">
        <w:trPr>
          <w:jc w:val="center"/>
        </w:trPr>
        <w:tc>
          <w:tcPr>
            <w:tcW w:w="3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55C582" w14:textId="77777777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Làm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tài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liệu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hướng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dẫn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sử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dụng</w:t>
            </w:r>
            <w:proofErr w:type="spellEnd"/>
          </w:p>
        </w:tc>
        <w:tc>
          <w:tcPr>
            <w:tcW w:w="16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86DDAD" w14:textId="77777777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F31156" w14:textId="216DEAF8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28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6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ECE1C4" w14:textId="4FA6688D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29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EA1447" w:rsidRPr="00B65165" w14:paraId="5F10A326" w14:textId="77777777" w:rsidTr="00A40FAB">
        <w:trPr>
          <w:jc w:val="center"/>
        </w:trPr>
        <w:tc>
          <w:tcPr>
            <w:tcW w:w="3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CCEE7F" w14:textId="77777777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Đào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tạo</w:t>
            </w:r>
            <w:proofErr w:type="spellEnd"/>
          </w:p>
        </w:tc>
        <w:tc>
          <w:tcPr>
            <w:tcW w:w="16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E66F80" w14:textId="167A07F8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</w:t>
            </w:r>
            <w:r w:rsidRPr="00B65165">
              <w:rPr>
                <w:rFonts w:cs="Times New Roman"/>
                <w:color w:val="000000"/>
                <w:szCs w:val="26"/>
              </w:rPr>
              <w:t xml:space="preserve"> day</w:t>
            </w:r>
          </w:p>
        </w:tc>
        <w:tc>
          <w:tcPr>
            <w:tcW w:w="1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507AE3" w14:textId="396CA2EC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29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6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8713D5" w14:textId="5623A070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31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  <w:tr w:rsidR="00EA1447" w:rsidRPr="00B65165" w14:paraId="2BFEE52C" w14:textId="77777777" w:rsidTr="00A40FAB">
        <w:trPr>
          <w:jc w:val="center"/>
        </w:trPr>
        <w:tc>
          <w:tcPr>
            <w:tcW w:w="3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4FE1AB" w14:textId="77777777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Bảo</w:t>
            </w:r>
            <w:proofErr w:type="spellEnd"/>
            <w:r w:rsidRPr="00B65165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color w:val="000000"/>
                <w:szCs w:val="26"/>
              </w:rPr>
              <w:t>trì</w:t>
            </w:r>
            <w:proofErr w:type="spellEnd"/>
          </w:p>
        </w:tc>
        <w:tc>
          <w:tcPr>
            <w:tcW w:w="16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911013" w14:textId="77777777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1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227029" w14:textId="6146FD86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31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  <w:tc>
          <w:tcPr>
            <w:tcW w:w="16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35A4C5" w14:textId="50ED9E31" w:rsidR="00EA1447" w:rsidRPr="00B65165" w:rsidRDefault="00EA1447" w:rsidP="00EA1447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31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12</w:t>
            </w:r>
            <w:r w:rsidRPr="00B65165">
              <w:rPr>
                <w:rFonts w:cs="Times New Roman"/>
                <w:color w:val="000000"/>
                <w:szCs w:val="26"/>
              </w:rPr>
              <w:t>/</w:t>
            </w:r>
            <w:r>
              <w:rPr>
                <w:rFonts w:cs="Times New Roman"/>
                <w:color w:val="000000"/>
                <w:szCs w:val="26"/>
              </w:rPr>
              <w:t>2019</w:t>
            </w:r>
          </w:p>
        </w:tc>
      </w:tr>
    </w:tbl>
    <w:p w14:paraId="33628FB7" w14:textId="77777777" w:rsidR="00D466C7" w:rsidRDefault="002814C8" w:rsidP="00E31DB9">
      <w:pPr>
        <w:pStyle w:val="u2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77427481" w14:textId="47F459F7" w:rsidR="001A0A26" w:rsidRDefault="001A0A26" w:rsidP="001A0A26">
      <w:pPr>
        <w:pStyle w:val="oancuaDanhsach"/>
        <w:rPr>
          <w:rFonts w:cs="Times New Roman"/>
          <w:b/>
          <w:sz w:val="28"/>
          <w:szCs w:val="28"/>
        </w:rPr>
      </w:pPr>
    </w:p>
    <w:p w14:paraId="042C27B5" w14:textId="77777777" w:rsidR="001A0A26" w:rsidRPr="00B65165" w:rsidRDefault="001A0A26" w:rsidP="001A0A26">
      <w:pPr>
        <w:pStyle w:val="oancuaDanhsach"/>
        <w:rPr>
          <w:rFonts w:cs="Times New Roman"/>
          <w:b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61"/>
        <w:gridCol w:w="1940"/>
        <w:gridCol w:w="70"/>
        <w:gridCol w:w="722"/>
        <w:gridCol w:w="1856"/>
        <w:gridCol w:w="81"/>
        <w:gridCol w:w="2371"/>
      </w:tblGrid>
      <w:tr w:rsidR="001A0A26" w:rsidRPr="001A0A26" w14:paraId="3FF948D8" w14:textId="77777777" w:rsidTr="001A0A26">
        <w:trPr>
          <w:trHeight w:val="803"/>
        </w:trPr>
        <w:tc>
          <w:tcPr>
            <w:tcW w:w="1549" w:type="dxa"/>
            <w:shd w:val="clear" w:color="auto" w:fill="C6D9F1" w:themeFill="text2" w:themeFillTint="33"/>
            <w:vAlign w:val="center"/>
          </w:tcPr>
          <w:p w14:paraId="4B7C65E2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b/>
                <w:color w:val="000000"/>
                <w:spacing w:val="-4"/>
              </w:rPr>
            </w:pPr>
            <w:proofErr w:type="spellStart"/>
            <w:r w:rsidRPr="001A0A26">
              <w:rPr>
                <w:rFonts w:cs="Times New Roman"/>
                <w:b/>
                <w:color w:val="000000"/>
                <w:spacing w:val="-4"/>
              </w:rPr>
              <w:t>Mô</w:t>
            </w:r>
            <w:proofErr w:type="spellEnd"/>
            <w:r w:rsidRPr="001A0A26">
              <w:rPr>
                <w:rFonts w:cs="Times New Roman"/>
                <w:b/>
                <w:color w:val="000000"/>
                <w:spacing w:val="-4"/>
              </w:rPr>
              <w:t xml:space="preserve"> </w:t>
            </w:r>
            <w:proofErr w:type="spellStart"/>
            <w:r w:rsidRPr="001A0A26">
              <w:rPr>
                <w:rFonts w:cs="Times New Roman"/>
                <w:b/>
                <w:color w:val="000000"/>
                <w:spacing w:val="-4"/>
              </w:rPr>
              <w:t>tả</w:t>
            </w:r>
            <w:proofErr w:type="spellEnd"/>
          </w:p>
        </w:tc>
        <w:tc>
          <w:tcPr>
            <w:tcW w:w="2101" w:type="dxa"/>
            <w:gridSpan w:val="2"/>
            <w:shd w:val="clear" w:color="auto" w:fill="C6D9F1" w:themeFill="text2" w:themeFillTint="33"/>
            <w:vAlign w:val="center"/>
          </w:tcPr>
          <w:p w14:paraId="7E5D7407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b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b/>
                <w:color w:val="000000"/>
                <w:spacing w:val="-4"/>
              </w:rPr>
              <w:t>Giả</w:t>
            </w:r>
            <w:proofErr w:type="spellEnd"/>
            <w:r w:rsidRPr="001A0A26">
              <w:rPr>
                <w:rFonts w:cs="Times New Roman"/>
                <w:b/>
                <w:color w:val="000000"/>
                <w:spacing w:val="-4"/>
              </w:rPr>
              <w:t xml:space="preserve"> </w:t>
            </w:r>
            <w:proofErr w:type="spellStart"/>
            <w:r w:rsidRPr="001A0A26">
              <w:rPr>
                <w:rFonts w:cs="Times New Roman"/>
                <w:b/>
                <w:color w:val="000000"/>
                <w:spacing w:val="-4"/>
              </w:rPr>
              <w:t>thiết</w:t>
            </w:r>
            <w:proofErr w:type="spellEnd"/>
          </w:p>
        </w:tc>
        <w:tc>
          <w:tcPr>
            <w:tcW w:w="792" w:type="dxa"/>
            <w:gridSpan w:val="2"/>
            <w:shd w:val="clear" w:color="auto" w:fill="C6D9F1" w:themeFill="text2" w:themeFillTint="33"/>
            <w:vAlign w:val="center"/>
          </w:tcPr>
          <w:p w14:paraId="62392415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b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b/>
                <w:color w:val="000000"/>
                <w:spacing w:val="-3"/>
              </w:rPr>
              <w:t>Xác</w:t>
            </w:r>
            <w:proofErr w:type="spellEnd"/>
            <w:r w:rsidRPr="001A0A26">
              <w:rPr>
                <w:rFonts w:cs="Times New Roman"/>
                <w:b/>
                <w:color w:val="000000"/>
                <w:spacing w:val="-3"/>
              </w:rPr>
              <w:t xml:space="preserve"> </w:t>
            </w:r>
            <w:proofErr w:type="spellStart"/>
            <w:r w:rsidRPr="001A0A26">
              <w:rPr>
                <w:rFonts w:cs="Times New Roman"/>
                <w:b/>
                <w:color w:val="000000"/>
                <w:spacing w:val="-3"/>
              </w:rPr>
              <w:t>xuất</w:t>
            </w:r>
            <w:proofErr w:type="spellEnd"/>
          </w:p>
        </w:tc>
        <w:tc>
          <w:tcPr>
            <w:tcW w:w="1937" w:type="dxa"/>
            <w:gridSpan w:val="2"/>
            <w:shd w:val="clear" w:color="auto" w:fill="C6D9F1" w:themeFill="text2" w:themeFillTint="33"/>
            <w:vAlign w:val="center"/>
          </w:tcPr>
          <w:p w14:paraId="452A1711" w14:textId="77777777" w:rsidR="001A0A26" w:rsidRPr="001A0A26" w:rsidRDefault="001A0A26" w:rsidP="00FA796B">
            <w:pPr>
              <w:tabs>
                <w:tab w:val="left" w:pos="2837"/>
              </w:tabs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b/>
                <w:color w:val="000000"/>
                <w:w w:val="105"/>
              </w:rPr>
            </w:pPr>
            <w:proofErr w:type="spellStart"/>
            <w:r w:rsidRPr="001A0A26">
              <w:rPr>
                <w:rFonts w:cs="Times New Roman"/>
                <w:b/>
                <w:color w:val="000000"/>
                <w:w w:val="105"/>
              </w:rPr>
              <w:t>Ảnh</w:t>
            </w:r>
            <w:proofErr w:type="spellEnd"/>
            <w:r w:rsidRPr="001A0A26">
              <w:rPr>
                <w:rFonts w:cs="Times New Roman"/>
                <w:b/>
                <w:color w:val="000000"/>
                <w:w w:val="105"/>
              </w:rPr>
              <w:t xml:space="preserve"> </w:t>
            </w:r>
            <w:proofErr w:type="spellStart"/>
            <w:r w:rsidRPr="001A0A26">
              <w:rPr>
                <w:rFonts w:cs="Times New Roman"/>
                <w:b/>
                <w:color w:val="000000"/>
                <w:w w:val="105"/>
              </w:rPr>
              <w:t>hưởng</w:t>
            </w:r>
            <w:proofErr w:type="spellEnd"/>
          </w:p>
        </w:tc>
        <w:tc>
          <w:tcPr>
            <w:tcW w:w="2371" w:type="dxa"/>
            <w:shd w:val="clear" w:color="auto" w:fill="C6D9F1" w:themeFill="text2" w:themeFillTint="33"/>
            <w:vAlign w:val="center"/>
          </w:tcPr>
          <w:p w14:paraId="7AC3AE0E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b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b/>
                <w:color w:val="000000"/>
                <w:spacing w:val="-1"/>
              </w:rPr>
              <w:t>Phản</w:t>
            </w:r>
            <w:proofErr w:type="spellEnd"/>
            <w:r w:rsidRPr="001A0A26">
              <w:rPr>
                <w:rFonts w:cs="Times New Roman"/>
                <w:b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b/>
                <w:color w:val="000000"/>
                <w:spacing w:val="-1"/>
              </w:rPr>
              <w:t>ứng</w:t>
            </w:r>
            <w:proofErr w:type="spellEnd"/>
          </w:p>
        </w:tc>
      </w:tr>
      <w:tr w:rsidR="001A0A26" w:rsidRPr="001A0A26" w14:paraId="2EAEBD40" w14:textId="77777777" w:rsidTr="001A0A26">
        <w:trPr>
          <w:trHeight w:val="515"/>
        </w:trPr>
        <w:tc>
          <w:tcPr>
            <w:tcW w:w="8750" w:type="dxa"/>
            <w:gridSpan w:val="8"/>
            <w:shd w:val="clear" w:color="auto" w:fill="F2F2F2" w:themeFill="background1" w:themeFillShade="F2"/>
            <w:vAlign w:val="center"/>
          </w:tcPr>
          <w:p w14:paraId="596C66C0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b/>
                <w:color w:val="000000"/>
                <w:spacing w:val="-3"/>
              </w:rPr>
            </w:pPr>
            <w:proofErr w:type="spellStart"/>
            <w:r w:rsidRPr="001A0A26">
              <w:rPr>
                <w:rFonts w:cs="Times New Roman"/>
                <w:b/>
                <w:color w:val="000000"/>
                <w:spacing w:val="-3"/>
              </w:rPr>
              <w:t>Rủi</w:t>
            </w:r>
            <w:proofErr w:type="spellEnd"/>
            <w:r w:rsidRPr="001A0A26">
              <w:rPr>
                <w:rFonts w:cs="Times New Roman"/>
                <w:b/>
                <w:color w:val="000000"/>
                <w:spacing w:val="-3"/>
              </w:rPr>
              <w:t xml:space="preserve"> </w:t>
            </w:r>
            <w:proofErr w:type="spellStart"/>
            <w:r w:rsidRPr="001A0A26">
              <w:rPr>
                <w:rFonts w:cs="Times New Roman"/>
                <w:b/>
                <w:color w:val="000000"/>
                <w:spacing w:val="-3"/>
              </w:rPr>
              <w:t>ro</w:t>
            </w:r>
            <w:proofErr w:type="spellEnd"/>
            <w:r w:rsidRPr="001A0A26">
              <w:rPr>
                <w:rFonts w:cs="Times New Roman"/>
                <w:b/>
                <w:color w:val="000000"/>
                <w:spacing w:val="-3"/>
              </w:rPr>
              <w:t xml:space="preserve"> </w:t>
            </w:r>
            <w:proofErr w:type="spellStart"/>
            <w:r w:rsidRPr="001A0A26">
              <w:rPr>
                <w:rFonts w:cs="Times New Roman"/>
                <w:b/>
                <w:color w:val="000000"/>
                <w:spacing w:val="-3"/>
              </w:rPr>
              <w:t>về</w:t>
            </w:r>
            <w:proofErr w:type="spellEnd"/>
            <w:r w:rsidRPr="001A0A26">
              <w:rPr>
                <w:rFonts w:cs="Times New Roman"/>
                <w:b/>
                <w:color w:val="000000"/>
                <w:spacing w:val="-3"/>
              </w:rPr>
              <w:t xml:space="preserve"> </w:t>
            </w:r>
            <w:proofErr w:type="spellStart"/>
            <w:r w:rsidRPr="001A0A26">
              <w:rPr>
                <w:rFonts w:cs="Times New Roman"/>
                <w:b/>
                <w:color w:val="000000"/>
                <w:spacing w:val="-3"/>
              </w:rPr>
              <w:t>kế</w:t>
            </w:r>
            <w:proofErr w:type="spellEnd"/>
            <w:r w:rsidRPr="001A0A26">
              <w:rPr>
                <w:rFonts w:cs="Times New Roman"/>
                <w:b/>
                <w:color w:val="000000"/>
                <w:spacing w:val="-3"/>
              </w:rPr>
              <w:t xml:space="preserve"> </w:t>
            </w:r>
            <w:proofErr w:type="spellStart"/>
            <w:r w:rsidRPr="001A0A26">
              <w:rPr>
                <w:rFonts w:cs="Times New Roman"/>
                <w:b/>
                <w:color w:val="000000"/>
                <w:spacing w:val="-3"/>
              </w:rPr>
              <w:t>hoạch</w:t>
            </w:r>
            <w:proofErr w:type="spellEnd"/>
          </w:p>
        </w:tc>
      </w:tr>
      <w:tr w:rsidR="001A0A26" w:rsidRPr="001A0A26" w14:paraId="6BF2A953" w14:textId="77777777" w:rsidTr="001A0A26">
        <w:trPr>
          <w:trHeight w:val="2585"/>
        </w:trPr>
        <w:tc>
          <w:tcPr>
            <w:tcW w:w="1549" w:type="dxa"/>
            <w:vAlign w:val="center"/>
          </w:tcPr>
          <w:p w14:paraId="009F1081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w w:val="10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3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3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3"/>
              </w:rPr>
              <w:t>đồng</w:t>
            </w:r>
            <w:proofErr w:type="spellEnd"/>
            <w:r w:rsidRPr="001A0A26">
              <w:rPr>
                <w:rFonts w:cs="Times New Roman"/>
                <w:color w:val="000000"/>
                <w:spacing w:val="-3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3"/>
              </w:rPr>
              <w:t>bộ</w:t>
            </w:r>
            <w:proofErr w:type="spellEnd"/>
            <w:r w:rsidRPr="001A0A26">
              <w:rPr>
                <w:rFonts w:cs="Times New Roman"/>
                <w:color w:val="000000"/>
                <w:spacing w:val="-3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3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3"/>
              </w:rPr>
              <w:t>.</w:t>
            </w:r>
          </w:p>
        </w:tc>
        <w:tc>
          <w:tcPr>
            <w:tcW w:w="2101" w:type="dxa"/>
            <w:gridSpan w:val="2"/>
            <w:vAlign w:val="center"/>
          </w:tcPr>
          <w:p w14:paraId="7148C694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4"/>
              </w:rPr>
            </w:pP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thành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phần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giao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riêng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cho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từng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thành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viên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thực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hiện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có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sự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sai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lệch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dẫn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đến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thể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ghép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chung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lại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thành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sản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phẩm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hoặc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phát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sinh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7"/>
              </w:rPr>
              <w:t>lỗi</w:t>
            </w:r>
            <w:proofErr w:type="spellEnd"/>
            <w:r w:rsidRPr="001A0A26">
              <w:rPr>
                <w:rFonts w:cs="Times New Roman"/>
                <w:color w:val="000000"/>
                <w:w w:val="107"/>
              </w:rPr>
              <w:t>.</w:t>
            </w:r>
          </w:p>
        </w:tc>
        <w:tc>
          <w:tcPr>
            <w:tcW w:w="792" w:type="dxa"/>
            <w:gridSpan w:val="2"/>
            <w:vAlign w:val="center"/>
          </w:tcPr>
          <w:p w14:paraId="0FF711EF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r w:rsidRPr="001A0A26">
              <w:rPr>
                <w:rFonts w:cs="Times New Roman"/>
                <w:color w:val="000000"/>
                <w:spacing w:val="-3"/>
              </w:rPr>
              <w:t>10%</w:t>
            </w:r>
          </w:p>
        </w:tc>
        <w:tc>
          <w:tcPr>
            <w:tcW w:w="1937" w:type="dxa"/>
            <w:gridSpan w:val="2"/>
            <w:vAlign w:val="center"/>
          </w:tcPr>
          <w:p w14:paraId="1477A7B6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4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hoàn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chỉnh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</w:tc>
        <w:tc>
          <w:tcPr>
            <w:tcW w:w="2371" w:type="dxa"/>
            <w:vAlign w:val="center"/>
          </w:tcPr>
          <w:p w14:paraId="4D69B933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Tìm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hiểu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nguyên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nhân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,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cố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gắng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khắc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phục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trong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thời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gian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ngắn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nhất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>.</w:t>
            </w:r>
          </w:p>
        </w:tc>
      </w:tr>
      <w:tr w:rsidR="001A0A26" w:rsidRPr="001A0A26" w14:paraId="133C57BB" w14:textId="77777777" w:rsidTr="001A0A26">
        <w:trPr>
          <w:trHeight w:val="3458"/>
        </w:trPr>
        <w:tc>
          <w:tcPr>
            <w:tcW w:w="1549" w:type="dxa"/>
            <w:vAlign w:val="center"/>
          </w:tcPr>
          <w:p w14:paraId="5756C026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w w:val="103"/>
              </w:rPr>
              <w:lastRenderedPageBreak/>
              <w:t>Phân</w:t>
            </w:r>
            <w:proofErr w:type="spellEnd"/>
            <w:r w:rsidRPr="001A0A26">
              <w:rPr>
                <w:rFonts w:cs="Times New Roman"/>
                <w:color w:val="000000"/>
                <w:w w:val="103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3"/>
              </w:rPr>
              <w:t>công</w:t>
            </w:r>
            <w:proofErr w:type="spellEnd"/>
            <w:r w:rsidRPr="001A0A26">
              <w:rPr>
                <w:rFonts w:cs="Times New Roman"/>
                <w:color w:val="000000"/>
                <w:w w:val="103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3"/>
              </w:rPr>
              <w:t>công</w:t>
            </w:r>
            <w:proofErr w:type="spellEnd"/>
            <w:r w:rsidRPr="001A0A26">
              <w:rPr>
                <w:rFonts w:cs="Times New Roman"/>
                <w:color w:val="000000"/>
                <w:w w:val="103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3"/>
              </w:rPr>
              <w:t>việc</w:t>
            </w:r>
            <w:proofErr w:type="spellEnd"/>
            <w:r w:rsidRPr="001A0A26">
              <w:rPr>
                <w:rFonts w:cs="Times New Roman"/>
                <w:color w:val="000000"/>
                <w:w w:val="103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3"/>
              </w:rPr>
              <w:t>trong</w:t>
            </w:r>
            <w:proofErr w:type="spellEnd"/>
            <w:r w:rsidRPr="001A0A26">
              <w:rPr>
                <w:rFonts w:cs="Times New Roman"/>
                <w:color w:val="000000"/>
                <w:w w:val="103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3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w w:val="103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3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w w:val="103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3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w w:val="103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3"/>
              </w:rPr>
              <w:t>hợp</w:t>
            </w:r>
            <w:proofErr w:type="spellEnd"/>
            <w:r w:rsidRPr="001A0A26">
              <w:rPr>
                <w:rFonts w:cs="Times New Roman"/>
                <w:color w:val="000000"/>
                <w:w w:val="103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w w:val="103"/>
              </w:rPr>
              <w:t>lý</w:t>
            </w:r>
            <w:proofErr w:type="spellEnd"/>
            <w:r w:rsidRPr="001A0A26">
              <w:rPr>
                <w:rFonts w:cs="Times New Roman"/>
                <w:color w:val="000000"/>
                <w:w w:val="103"/>
              </w:rPr>
              <w:t>.</w:t>
            </w:r>
          </w:p>
        </w:tc>
        <w:tc>
          <w:tcPr>
            <w:tcW w:w="2101" w:type="dxa"/>
            <w:gridSpan w:val="2"/>
            <w:vAlign w:val="center"/>
          </w:tcPr>
          <w:p w14:paraId="36165A55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thực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hiện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kế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hoạch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có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nhiều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phát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sinh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so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với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kiến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>.</w:t>
            </w:r>
          </w:p>
        </w:tc>
        <w:tc>
          <w:tcPr>
            <w:tcW w:w="792" w:type="dxa"/>
            <w:gridSpan w:val="2"/>
            <w:vAlign w:val="center"/>
          </w:tcPr>
          <w:p w14:paraId="12943145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r w:rsidRPr="001A0A26">
              <w:rPr>
                <w:rFonts w:cs="Times New Roman"/>
                <w:color w:val="000000"/>
                <w:spacing w:val="-1"/>
              </w:rPr>
              <w:t>5%</w:t>
            </w:r>
          </w:p>
        </w:tc>
        <w:tc>
          <w:tcPr>
            <w:tcW w:w="1937" w:type="dxa"/>
            <w:gridSpan w:val="2"/>
            <w:vAlign w:val="center"/>
          </w:tcPr>
          <w:p w14:paraId="5A32D4FE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Kết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quả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công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việc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sẽ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đạt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mức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cao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nhất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,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phát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huy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thế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mạnh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của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cá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nhân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trong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đội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thực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hiện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dẫn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đến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thể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hoàn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thành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theo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đúng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kế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hoạch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>.</w:t>
            </w:r>
          </w:p>
        </w:tc>
        <w:tc>
          <w:tcPr>
            <w:tcW w:w="2371" w:type="dxa"/>
            <w:vAlign w:val="center"/>
          </w:tcPr>
          <w:p w14:paraId="6B220590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Liên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tục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điều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chỉnh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kế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hoạch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để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phù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hợp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với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những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phát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sinh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>.</w:t>
            </w:r>
          </w:p>
        </w:tc>
      </w:tr>
      <w:tr w:rsidR="001A0A26" w:rsidRPr="001A0A26" w14:paraId="5E44589F" w14:textId="77777777" w:rsidTr="001A0A26">
        <w:trPr>
          <w:trHeight w:val="1685"/>
        </w:trPr>
        <w:tc>
          <w:tcPr>
            <w:tcW w:w="1549" w:type="dxa"/>
            <w:vAlign w:val="center"/>
          </w:tcPr>
          <w:p w14:paraId="0CFE6280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r w:rsidRPr="001A0A26">
              <w:rPr>
                <w:rFonts w:cs="Times New Roman"/>
                <w:color w:val="000000"/>
                <w:spacing w:val="-1"/>
              </w:rPr>
              <w:t xml:space="preserve">Chi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phí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ước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tính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4"/>
              </w:rPr>
              <w:t>chuẩn</w:t>
            </w:r>
            <w:proofErr w:type="spellEnd"/>
          </w:p>
        </w:tc>
        <w:tc>
          <w:tcPr>
            <w:tcW w:w="2101" w:type="dxa"/>
            <w:gridSpan w:val="2"/>
            <w:vAlign w:val="center"/>
          </w:tcPr>
          <w:p w14:paraId="16157982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thực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hiện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kế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proofErr w:type="gramStart"/>
            <w:r w:rsidRPr="001A0A26">
              <w:rPr>
                <w:rFonts w:cs="Times New Roman"/>
                <w:color w:val="000000"/>
                <w:spacing w:val="-1"/>
              </w:rPr>
              <w:t>hoạch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có</w:t>
            </w:r>
            <w:proofErr w:type="spellEnd"/>
            <w:proofErr w:type="gram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nhiều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phát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sinh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so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với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kiến</w:t>
            </w:r>
            <w:proofErr w:type="spellEnd"/>
          </w:p>
        </w:tc>
        <w:tc>
          <w:tcPr>
            <w:tcW w:w="792" w:type="dxa"/>
            <w:gridSpan w:val="2"/>
            <w:vAlign w:val="center"/>
          </w:tcPr>
          <w:p w14:paraId="50E31BC2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r w:rsidRPr="001A0A26">
              <w:rPr>
                <w:rFonts w:cs="Times New Roman"/>
                <w:color w:val="000000"/>
                <w:spacing w:val="-1"/>
              </w:rPr>
              <w:t>2%</w:t>
            </w:r>
          </w:p>
        </w:tc>
        <w:tc>
          <w:tcPr>
            <w:tcW w:w="1937" w:type="dxa"/>
            <w:gridSpan w:val="2"/>
            <w:vAlign w:val="center"/>
          </w:tcPr>
          <w:p w14:paraId="33ACCFC6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đủ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kinh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phí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chi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trả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cho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hoạt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động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của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>.</w:t>
            </w:r>
          </w:p>
        </w:tc>
        <w:tc>
          <w:tcPr>
            <w:tcW w:w="2371" w:type="dxa"/>
            <w:vAlign w:val="center"/>
          </w:tcPr>
          <w:p w14:paraId="07ABA0CC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Nâng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kinh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phí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trù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,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nâng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trợ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cấp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cho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hoạt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động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đáp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ứng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những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nhu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cầu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cần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thiết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nhất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thực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hiện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án</w:t>
            </w:r>
            <w:proofErr w:type="spellEnd"/>
          </w:p>
        </w:tc>
      </w:tr>
      <w:tr w:rsidR="001A0A26" w:rsidRPr="001A0A26" w14:paraId="14F2F92D" w14:textId="77777777" w:rsidTr="001A0A26">
        <w:tc>
          <w:tcPr>
            <w:tcW w:w="1549" w:type="dxa"/>
            <w:vAlign w:val="center"/>
          </w:tcPr>
          <w:p w14:paraId="7F08B389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Ước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lượng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thời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gian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đúng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</w:tc>
        <w:tc>
          <w:tcPr>
            <w:tcW w:w="2101" w:type="dxa"/>
            <w:gridSpan w:val="2"/>
            <w:vAlign w:val="center"/>
          </w:tcPr>
          <w:p w14:paraId="0BDC7E91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thực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hiện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proofErr w:type="gramStart"/>
            <w:r w:rsidRPr="001A0A26">
              <w:rPr>
                <w:rFonts w:cs="Times New Roman"/>
                <w:color w:val="000000"/>
                <w:spacing w:val="-1"/>
              </w:rPr>
              <w:t>kế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hoạch</w:t>
            </w:r>
            <w:proofErr w:type="spellEnd"/>
            <w:proofErr w:type="gram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có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nhiều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phát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sinh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so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với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kiến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>.</w:t>
            </w:r>
          </w:p>
        </w:tc>
        <w:tc>
          <w:tcPr>
            <w:tcW w:w="792" w:type="dxa"/>
            <w:gridSpan w:val="2"/>
            <w:vAlign w:val="center"/>
          </w:tcPr>
          <w:p w14:paraId="24F03474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r w:rsidRPr="001A0A26">
              <w:rPr>
                <w:rFonts w:cs="Times New Roman"/>
                <w:color w:val="000000"/>
                <w:spacing w:val="-1"/>
              </w:rPr>
              <w:t>5%</w:t>
            </w:r>
          </w:p>
        </w:tc>
        <w:tc>
          <w:tcPr>
            <w:tcW w:w="1937" w:type="dxa"/>
            <w:gridSpan w:val="2"/>
            <w:vAlign w:val="center"/>
          </w:tcPr>
          <w:p w14:paraId="2E190D53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hoàn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thành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theo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đúng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kế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hoạch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>.</w:t>
            </w:r>
          </w:p>
        </w:tc>
        <w:tc>
          <w:tcPr>
            <w:tcW w:w="2371" w:type="dxa"/>
            <w:vAlign w:val="center"/>
          </w:tcPr>
          <w:p w14:paraId="1220F210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Liên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tục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điều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chỉnh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kế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hoạch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phù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hợp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với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những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phát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sinh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>.</w:t>
            </w:r>
          </w:p>
        </w:tc>
      </w:tr>
      <w:tr w:rsidR="001A0A26" w:rsidRPr="001A0A26" w14:paraId="5E018F83" w14:textId="77777777" w:rsidTr="001A0A26">
        <w:tc>
          <w:tcPr>
            <w:tcW w:w="1549" w:type="dxa"/>
            <w:vAlign w:val="center"/>
          </w:tcPr>
          <w:p w14:paraId="484DF103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Người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quản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lý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chưa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sát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sao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với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từng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bước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trong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kế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hoạch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của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>.</w:t>
            </w:r>
          </w:p>
        </w:tc>
        <w:tc>
          <w:tcPr>
            <w:tcW w:w="2101" w:type="dxa"/>
            <w:gridSpan w:val="2"/>
            <w:vAlign w:val="center"/>
          </w:tcPr>
          <w:p w14:paraId="7123ECBC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Người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quản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lý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tập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trung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thời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gian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nhiều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cho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dẫn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đến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lơ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là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và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sát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sao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trong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từng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giai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đoạn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của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>.</w:t>
            </w:r>
          </w:p>
        </w:tc>
        <w:tc>
          <w:tcPr>
            <w:tcW w:w="792" w:type="dxa"/>
            <w:gridSpan w:val="2"/>
            <w:vAlign w:val="center"/>
          </w:tcPr>
          <w:p w14:paraId="0A3DD0AD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r w:rsidRPr="001A0A26">
              <w:rPr>
                <w:rFonts w:cs="Times New Roman"/>
                <w:color w:val="000000"/>
                <w:spacing w:val="-1"/>
              </w:rPr>
              <w:t>1%</w:t>
            </w:r>
          </w:p>
        </w:tc>
        <w:tc>
          <w:tcPr>
            <w:tcW w:w="1937" w:type="dxa"/>
            <w:gridSpan w:val="2"/>
            <w:vAlign w:val="center"/>
          </w:tcPr>
          <w:p w14:paraId="007B3160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hoàn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thành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theo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đúng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kế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hoạch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thực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hiện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dẫn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đến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kế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hoạch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sẽ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kiểm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soát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dẫn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đến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rất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dễ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đổ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vỡ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>.</w:t>
            </w:r>
          </w:p>
        </w:tc>
        <w:tc>
          <w:tcPr>
            <w:tcW w:w="2371" w:type="dxa"/>
            <w:vAlign w:val="center"/>
          </w:tcPr>
          <w:p w14:paraId="1121F004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Người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quản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lý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phải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luôn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dành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thời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gian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quan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tâm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đến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kết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quả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trong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từng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gian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đoạn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củ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thể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của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để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có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những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điều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chỉnh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thích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hợp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>.</w:t>
            </w:r>
          </w:p>
        </w:tc>
      </w:tr>
      <w:tr w:rsidR="001A0A26" w:rsidRPr="001A0A26" w14:paraId="2F80DE24" w14:textId="77777777" w:rsidTr="001A0A26">
        <w:tc>
          <w:tcPr>
            <w:tcW w:w="1549" w:type="dxa"/>
            <w:vAlign w:val="center"/>
          </w:tcPr>
          <w:p w14:paraId="7CEB738F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Kế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hoạch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hợp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lý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>.</w:t>
            </w:r>
          </w:p>
        </w:tc>
        <w:tc>
          <w:tcPr>
            <w:tcW w:w="2101" w:type="dxa"/>
            <w:gridSpan w:val="2"/>
            <w:vAlign w:val="center"/>
          </w:tcPr>
          <w:p w14:paraId="6FBD2ABC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thực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hiện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kế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hoạch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có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phát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sinh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nhiều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so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với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kiến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>.</w:t>
            </w:r>
          </w:p>
        </w:tc>
        <w:tc>
          <w:tcPr>
            <w:tcW w:w="792" w:type="dxa"/>
            <w:gridSpan w:val="2"/>
            <w:vAlign w:val="center"/>
          </w:tcPr>
          <w:p w14:paraId="471D5CD1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r w:rsidRPr="001A0A26">
              <w:rPr>
                <w:rFonts w:cs="Times New Roman"/>
                <w:color w:val="000000"/>
                <w:spacing w:val="-1"/>
              </w:rPr>
              <w:t>5%</w:t>
            </w:r>
          </w:p>
        </w:tc>
        <w:tc>
          <w:tcPr>
            <w:tcW w:w="1937" w:type="dxa"/>
            <w:gridSpan w:val="2"/>
            <w:vAlign w:val="center"/>
          </w:tcPr>
          <w:p w14:paraId="4C7E94C4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hoàn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thành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theo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đúng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kế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hoạch</w:t>
            </w:r>
            <w:proofErr w:type="spellEnd"/>
          </w:p>
        </w:tc>
        <w:tc>
          <w:tcPr>
            <w:tcW w:w="2371" w:type="dxa"/>
            <w:vAlign w:val="center"/>
          </w:tcPr>
          <w:p w14:paraId="2F1E110D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Liên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tục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điều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chỉnh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kế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hoạch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cả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về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thời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gian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thực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hiện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và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tiến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trình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công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việc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cần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thực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hiện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(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sắp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xếp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một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cách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khoa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học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công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việc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cần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làm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)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để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phù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proofErr w:type="gramStart"/>
            <w:r w:rsidRPr="001A0A26">
              <w:rPr>
                <w:rFonts w:cs="Times New Roman"/>
                <w:color w:val="000000"/>
                <w:spacing w:val="-1"/>
              </w:rPr>
              <w:t>hợp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với</w:t>
            </w:r>
            <w:proofErr w:type="spellEnd"/>
            <w:proofErr w:type="gram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những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phát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sinh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>.</w:t>
            </w:r>
          </w:p>
        </w:tc>
      </w:tr>
      <w:tr w:rsidR="001A0A26" w:rsidRPr="001A0A26" w14:paraId="0DA1FEFC" w14:textId="77777777" w:rsidTr="001A0A26">
        <w:tc>
          <w:tcPr>
            <w:tcW w:w="1549" w:type="dxa"/>
            <w:vAlign w:val="center"/>
          </w:tcPr>
          <w:p w14:paraId="7DD6CA50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Chất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lượng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sản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phẩm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chưa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đạt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yêu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cầu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của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khách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hàng</w:t>
            </w:r>
            <w:proofErr w:type="spellEnd"/>
          </w:p>
        </w:tc>
        <w:tc>
          <w:tcPr>
            <w:tcW w:w="2101" w:type="dxa"/>
            <w:gridSpan w:val="2"/>
            <w:vAlign w:val="center"/>
          </w:tcPr>
          <w:p w14:paraId="341C6AF4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thành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viên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trong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đội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lập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trình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thiếu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kinh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nghiệm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,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chưa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hiểu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biết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sâu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sắc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về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hệ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thống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nên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tkhi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lastRenderedPageBreak/>
              <w:t>triển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khai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sẽ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tạo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ra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sản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phẩm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chất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lượng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thấp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,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đội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ngũ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nhân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viên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làm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việc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hiệu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quả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>.</w:t>
            </w:r>
          </w:p>
        </w:tc>
        <w:tc>
          <w:tcPr>
            <w:tcW w:w="792" w:type="dxa"/>
            <w:gridSpan w:val="2"/>
            <w:vAlign w:val="center"/>
          </w:tcPr>
          <w:p w14:paraId="413FF146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r w:rsidRPr="001A0A26">
              <w:rPr>
                <w:rFonts w:cs="Times New Roman"/>
                <w:color w:val="000000"/>
                <w:spacing w:val="-1"/>
              </w:rPr>
              <w:lastRenderedPageBreak/>
              <w:t>5%</w:t>
            </w:r>
          </w:p>
        </w:tc>
        <w:tc>
          <w:tcPr>
            <w:tcW w:w="1937" w:type="dxa"/>
            <w:gridSpan w:val="2"/>
            <w:vAlign w:val="center"/>
          </w:tcPr>
          <w:p w14:paraId="4D17F414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Ảnh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hưởng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tới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kết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quả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của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>.</w:t>
            </w:r>
          </w:p>
        </w:tc>
        <w:tc>
          <w:tcPr>
            <w:tcW w:w="2371" w:type="dxa"/>
            <w:vAlign w:val="center"/>
          </w:tcPr>
          <w:p w14:paraId="2AFB8174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Tìm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phương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pháp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có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thể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hướng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dẫn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thành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viên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làm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việc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có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hiệu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quả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nhất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hoặc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đưa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them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nhân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viên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có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kinh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lastRenderedPageBreak/>
              <w:t>nghiệm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và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trình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độ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vào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1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1"/>
              </w:rPr>
              <w:t>.</w:t>
            </w:r>
          </w:p>
        </w:tc>
      </w:tr>
      <w:tr w:rsidR="001A0A26" w:rsidRPr="001A0A26" w14:paraId="475EF0E3" w14:textId="77777777" w:rsidTr="001A0A26">
        <w:trPr>
          <w:trHeight w:val="615"/>
        </w:trPr>
        <w:tc>
          <w:tcPr>
            <w:tcW w:w="8750" w:type="dxa"/>
            <w:gridSpan w:val="8"/>
            <w:shd w:val="clear" w:color="auto" w:fill="F2F2F2" w:themeFill="background1" w:themeFillShade="F2"/>
            <w:vAlign w:val="center"/>
          </w:tcPr>
          <w:p w14:paraId="1ABFB3BC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b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b/>
                <w:color w:val="000000"/>
                <w:spacing w:val="-2"/>
              </w:rPr>
              <w:lastRenderedPageBreak/>
              <w:t>Rủi</w:t>
            </w:r>
            <w:proofErr w:type="spellEnd"/>
            <w:r w:rsidRPr="001A0A26">
              <w:rPr>
                <w:rFonts w:cs="Times New Roman"/>
                <w:b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b/>
                <w:color w:val="000000"/>
                <w:spacing w:val="-2"/>
              </w:rPr>
              <w:t>ro</w:t>
            </w:r>
            <w:proofErr w:type="spellEnd"/>
            <w:r w:rsidRPr="001A0A26">
              <w:rPr>
                <w:rFonts w:cs="Times New Roman"/>
                <w:b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b/>
                <w:color w:val="000000"/>
                <w:spacing w:val="-2"/>
              </w:rPr>
              <w:t>về</w:t>
            </w:r>
            <w:proofErr w:type="spellEnd"/>
            <w:r w:rsidRPr="001A0A26">
              <w:rPr>
                <w:rFonts w:cs="Times New Roman"/>
                <w:b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b/>
                <w:color w:val="000000"/>
                <w:spacing w:val="-2"/>
              </w:rPr>
              <w:t>nội</w:t>
            </w:r>
            <w:proofErr w:type="spellEnd"/>
            <w:r w:rsidRPr="001A0A26">
              <w:rPr>
                <w:rFonts w:cs="Times New Roman"/>
                <w:b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b/>
                <w:color w:val="000000"/>
                <w:spacing w:val="-2"/>
              </w:rPr>
              <w:t>bộ</w:t>
            </w:r>
            <w:proofErr w:type="spellEnd"/>
          </w:p>
        </w:tc>
      </w:tr>
      <w:tr w:rsidR="001A0A26" w:rsidRPr="001A0A26" w14:paraId="1E7C529E" w14:textId="77777777" w:rsidTr="001A0A26">
        <w:tc>
          <w:tcPr>
            <w:tcW w:w="1710" w:type="dxa"/>
            <w:gridSpan w:val="2"/>
            <w:vAlign w:val="center"/>
          </w:tcPr>
          <w:p w14:paraId="2C346645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Sự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phối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hợp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giữa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nhân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trong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nhóm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tốt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</w:tc>
        <w:tc>
          <w:tcPr>
            <w:tcW w:w="2010" w:type="dxa"/>
            <w:gridSpan w:val="2"/>
            <w:vAlign w:val="center"/>
          </w:tcPr>
          <w:p w14:paraId="714425A7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việc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của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là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do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một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tập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thể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làm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,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vì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thế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vấn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đề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về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sự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đoàn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kết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,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sự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phối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hợp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giữa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thành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viên</w:t>
            </w:r>
            <w:proofErr w:type="spellEnd"/>
          </w:p>
          <w:p w14:paraId="5E656789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trong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nhóm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phải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chú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trọng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</w:tc>
        <w:tc>
          <w:tcPr>
            <w:tcW w:w="722" w:type="dxa"/>
            <w:vAlign w:val="center"/>
          </w:tcPr>
          <w:p w14:paraId="7341D3F3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r w:rsidRPr="001A0A26">
              <w:rPr>
                <w:rFonts w:cs="Times New Roman"/>
                <w:color w:val="000000"/>
                <w:spacing w:val="-2"/>
              </w:rPr>
              <w:t>1%</w:t>
            </w:r>
          </w:p>
        </w:tc>
        <w:tc>
          <w:tcPr>
            <w:tcW w:w="1856" w:type="dxa"/>
            <w:vAlign w:val="center"/>
          </w:tcPr>
          <w:p w14:paraId="3F6D01AC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hoàn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thành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theo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đúng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kế</w:t>
            </w:r>
            <w:proofErr w:type="spellEnd"/>
          </w:p>
          <w:p w14:paraId="53E5E8A4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hoạch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dẫn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đến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vỡ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án</w:t>
            </w:r>
            <w:proofErr w:type="spellEnd"/>
          </w:p>
        </w:tc>
        <w:tc>
          <w:tcPr>
            <w:tcW w:w="2452" w:type="dxa"/>
            <w:gridSpan w:val="2"/>
            <w:vAlign w:val="center"/>
          </w:tcPr>
          <w:p w14:paraId="361ACE85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r w:rsidRPr="001A0A26">
              <w:rPr>
                <w:rFonts w:cs="Times New Roman"/>
                <w:color w:val="000000"/>
                <w:spacing w:val="-2"/>
              </w:rPr>
              <w:t xml:space="preserve">- 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Họp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và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trao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đổi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định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kỳ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giữa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thành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viên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trong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nhóm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  <w:p w14:paraId="3D719038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r w:rsidRPr="001A0A26">
              <w:rPr>
                <w:rFonts w:cs="Times New Roman"/>
                <w:color w:val="000000"/>
                <w:spacing w:val="-2"/>
              </w:rPr>
              <w:t xml:space="preserve">- 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Yêu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báo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cáo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kết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quả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định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kỳ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để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nắm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bắt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tình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hình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  <w:p w14:paraId="48B68E42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r w:rsidRPr="001A0A26">
              <w:rPr>
                <w:rFonts w:cs="Times New Roman"/>
                <w:color w:val="000000"/>
                <w:spacing w:val="-2"/>
              </w:rPr>
              <w:t xml:space="preserve">-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Người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quản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lý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phải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có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sự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điều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chỉnh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nhất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định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đối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với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từng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giai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đoạn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phát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triển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</w:tc>
      </w:tr>
      <w:tr w:rsidR="001A0A26" w:rsidRPr="001A0A26" w14:paraId="105A0530" w14:textId="77777777" w:rsidTr="001A0A26">
        <w:tc>
          <w:tcPr>
            <w:tcW w:w="1710" w:type="dxa"/>
            <w:gridSpan w:val="2"/>
            <w:vAlign w:val="center"/>
          </w:tcPr>
          <w:p w14:paraId="227A4CAB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Sự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chuyển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giao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việc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giữa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nhóm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ăn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khớp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</w:tc>
        <w:tc>
          <w:tcPr>
            <w:tcW w:w="2010" w:type="dxa"/>
            <w:gridSpan w:val="2"/>
            <w:vAlign w:val="center"/>
          </w:tcPr>
          <w:p w14:paraId="48DC0AB8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Thực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hiện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việc</w:t>
            </w:r>
            <w:proofErr w:type="spellEnd"/>
          </w:p>
        </w:tc>
        <w:tc>
          <w:tcPr>
            <w:tcW w:w="722" w:type="dxa"/>
            <w:vAlign w:val="center"/>
          </w:tcPr>
          <w:p w14:paraId="3C942370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r w:rsidRPr="001A0A26">
              <w:rPr>
                <w:rFonts w:cs="Times New Roman"/>
                <w:color w:val="000000"/>
                <w:spacing w:val="-2"/>
              </w:rPr>
              <w:t>5%</w:t>
            </w:r>
          </w:p>
        </w:tc>
        <w:tc>
          <w:tcPr>
            <w:tcW w:w="1856" w:type="dxa"/>
            <w:vAlign w:val="center"/>
          </w:tcPr>
          <w:p w14:paraId="1A205D6D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hoàn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thành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phần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việc</w:t>
            </w:r>
            <w:proofErr w:type="spellEnd"/>
          </w:p>
        </w:tc>
        <w:tc>
          <w:tcPr>
            <w:tcW w:w="2452" w:type="dxa"/>
            <w:gridSpan w:val="2"/>
            <w:vAlign w:val="center"/>
          </w:tcPr>
          <w:p w14:paraId="66ACDAFD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phải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có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một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một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quy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trình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làm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việc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thống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nhấtgiữa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đội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thực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hiện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</w:tc>
      </w:tr>
      <w:tr w:rsidR="001A0A26" w:rsidRPr="001A0A26" w14:paraId="6DCE7619" w14:textId="77777777" w:rsidTr="001A0A26">
        <w:tc>
          <w:tcPr>
            <w:tcW w:w="8750" w:type="dxa"/>
            <w:gridSpan w:val="8"/>
            <w:shd w:val="clear" w:color="auto" w:fill="F2F2F2" w:themeFill="background1" w:themeFillShade="F2"/>
            <w:vAlign w:val="center"/>
          </w:tcPr>
          <w:p w14:paraId="6885BDC7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b/>
                <w:color w:val="000000"/>
                <w:spacing w:val="-1"/>
              </w:rPr>
            </w:pPr>
            <w:proofErr w:type="spellStart"/>
            <w:r w:rsidRPr="001A0A26">
              <w:rPr>
                <w:rFonts w:cs="Times New Roman"/>
                <w:b/>
                <w:color w:val="000000"/>
                <w:spacing w:val="-1"/>
              </w:rPr>
              <w:t>Rủi</w:t>
            </w:r>
            <w:proofErr w:type="spellEnd"/>
            <w:r w:rsidRPr="001A0A26">
              <w:rPr>
                <w:rFonts w:cs="Times New Roman"/>
                <w:b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b/>
                <w:color w:val="000000"/>
                <w:spacing w:val="-1"/>
              </w:rPr>
              <w:t>ro</w:t>
            </w:r>
            <w:proofErr w:type="spellEnd"/>
            <w:r w:rsidRPr="001A0A26">
              <w:rPr>
                <w:rFonts w:cs="Times New Roman"/>
                <w:b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b/>
                <w:color w:val="000000"/>
                <w:spacing w:val="-1"/>
              </w:rPr>
              <w:t>về</w:t>
            </w:r>
            <w:proofErr w:type="spellEnd"/>
            <w:r w:rsidRPr="001A0A26">
              <w:rPr>
                <w:rFonts w:cs="Times New Roman"/>
                <w:b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b/>
                <w:color w:val="000000"/>
                <w:spacing w:val="-1"/>
              </w:rPr>
              <w:t>thực</w:t>
            </w:r>
            <w:proofErr w:type="spellEnd"/>
            <w:r w:rsidRPr="001A0A26">
              <w:rPr>
                <w:rFonts w:cs="Times New Roman"/>
                <w:b/>
                <w:color w:val="000000"/>
                <w:spacing w:val="-1"/>
              </w:rPr>
              <w:t xml:space="preserve"> </w:t>
            </w:r>
            <w:proofErr w:type="spellStart"/>
            <w:r w:rsidRPr="001A0A26">
              <w:rPr>
                <w:rFonts w:cs="Times New Roman"/>
                <w:b/>
                <w:color w:val="000000"/>
                <w:spacing w:val="-1"/>
              </w:rPr>
              <w:t>hiện</w:t>
            </w:r>
            <w:proofErr w:type="spellEnd"/>
          </w:p>
        </w:tc>
      </w:tr>
      <w:tr w:rsidR="001A0A26" w:rsidRPr="001A0A26" w14:paraId="214981B4" w14:textId="77777777" w:rsidTr="001A0A26">
        <w:tc>
          <w:tcPr>
            <w:tcW w:w="1710" w:type="dxa"/>
            <w:gridSpan w:val="2"/>
            <w:vAlign w:val="center"/>
          </w:tcPr>
          <w:p w14:paraId="2495921F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Xác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định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yêu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về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sản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phẩm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chưa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đúng</w:t>
            </w:r>
            <w:proofErr w:type="spellEnd"/>
          </w:p>
        </w:tc>
        <w:tc>
          <w:tcPr>
            <w:tcW w:w="1940" w:type="dxa"/>
            <w:vAlign w:val="center"/>
          </w:tcPr>
          <w:p w14:paraId="19137E9D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Thực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hiện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việc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thập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và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khảo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sát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yêu</w:t>
            </w:r>
            <w:proofErr w:type="spellEnd"/>
          </w:p>
          <w:p w14:paraId="1BED0E3A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từ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phía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khách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hàng</w:t>
            </w:r>
            <w:proofErr w:type="spellEnd"/>
          </w:p>
          <w:p w14:paraId="70477B98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tốt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dẫn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đến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hiểu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sai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về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chức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năng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và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yêu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sản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phẩm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có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</w:tc>
        <w:tc>
          <w:tcPr>
            <w:tcW w:w="792" w:type="dxa"/>
            <w:gridSpan w:val="2"/>
            <w:vAlign w:val="center"/>
          </w:tcPr>
          <w:p w14:paraId="015D5CBA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r w:rsidRPr="001A0A26">
              <w:rPr>
                <w:rFonts w:cs="Times New Roman"/>
                <w:color w:val="000000"/>
                <w:spacing w:val="-2"/>
              </w:rPr>
              <w:t>1%</w:t>
            </w:r>
          </w:p>
        </w:tc>
        <w:tc>
          <w:tcPr>
            <w:tcW w:w="1937" w:type="dxa"/>
            <w:gridSpan w:val="2"/>
            <w:vAlign w:val="center"/>
          </w:tcPr>
          <w:p w14:paraId="75BAEB43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Sản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phẩm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đảm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bảo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yêu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của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khách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hàng</w:t>
            </w:r>
            <w:proofErr w:type="spellEnd"/>
          </w:p>
        </w:tc>
        <w:tc>
          <w:tcPr>
            <w:tcW w:w="2371" w:type="dxa"/>
            <w:vAlign w:val="center"/>
          </w:tcPr>
          <w:p w14:paraId="1EE0632D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Liên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tục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trao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đổi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với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khách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hàng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để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xác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định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yêu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của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khách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hàng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</w:tc>
      </w:tr>
      <w:tr w:rsidR="001A0A26" w:rsidRPr="001A0A26" w14:paraId="3FDCD4BC" w14:textId="77777777" w:rsidTr="001A0A26">
        <w:tc>
          <w:tcPr>
            <w:tcW w:w="1710" w:type="dxa"/>
            <w:gridSpan w:val="2"/>
            <w:vAlign w:val="center"/>
          </w:tcPr>
          <w:p w14:paraId="13743FD3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lấy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liệu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mẫu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cũng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như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mẫu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biểu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thiết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liên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quan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đến</w:t>
            </w:r>
            <w:proofErr w:type="spellEnd"/>
          </w:p>
          <w:p w14:paraId="6DC13CB2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yêu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của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lastRenderedPageBreak/>
              <w:t>hệ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hống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</w:tc>
        <w:tc>
          <w:tcPr>
            <w:tcW w:w="1940" w:type="dxa"/>
            <w:vAlign w:val="center"/>
          </w:tcPr>
          <w:p w14:paraId="2942579A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lastRenderedPageBreak/>
              <w:t>Thực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hiện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việc</w:t>
            </w:r>
            <w:proofErr w:type="spellEnd"/>
          </w:p>
        </w:tc>
        <w:tc>
          <w:tcPr>
            <w:tcW w:w="792" w:type="dxa"/>
            <w:gridSpan w:val="2"/>
            <w:vAlign w:val="center"/>
          </w:tcPr>
          <w:p w14:paraId="712767D0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r w:rsidRPr="001A0A26">
              <w:rPr>
                <w:rFonts w:cs="Times New Roman"/>
                <w:color w:val="000000"/>
                <w:spacing w:val="-2"/>
              </w:rPr>
              <w:t>5%</w:t>
            </w:r>
          </w:p>
        </w:tc>
        <w:tc>
          <w:tcPr>
            <w:tcW w:w="1937" w:type="dxa"/>
            <w:gridSpan w:val="2"/>
            <w:vAlign w:val="center"/>
          </w:tcPr>
          <w:p w14:paraId="0FC69199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Hệ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thống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thể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kết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xuất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ra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những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mẫu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biểu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thiết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,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hoặc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phân</w:t>
            </w:r>
            <w:proofErr w:type="spellEnd"/>
          </w:p>
          <w:p w14:paraId="4FCC57F3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tích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CSDL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đúng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</w:tc>
        <w:tc>
          <w:tcPr>
            <w:tcW w:w="2371" w:type="dxa"/>
            <w:vAlign w:val="center"/>
          </w:tcPr>
          <w:p w14:paraId="6D56D60C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Đề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nghị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khách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hàng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đưa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ra</w:t>
            </w:r>
          </w:p>
          <w:p w14:paraId="375E8338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những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mẫu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biểu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proofErr w:type="gramStart"/>
            <w:r w:rsidRPr="001A0A26">
              <w:rPr>
                <w:rFonts w:cs="Times New Roman"/>
                <w:color w:val="000000"/>
                <w:spacing w:val="-2"/>
              </w:rPr>
              <w:t>thiết,những</w:t>
            </w:r>
            <w:proofErr w:type="spellEnd"/>
            <w:proofErr w:type="gram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yêu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liệu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mẫu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để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có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thể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test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thử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chức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năng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của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hệ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thống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</w:tc>
      </w:tr>
      <w:tr w:rsidR="001A0A26" w:rsidRPr="001A0A26" w14:paraId="2B426C66" w14:textId="77777777" w:rsidTr="001A0A26">
        <w:tc>
          <w:tcPr>
            <w:tcW w:w="1710" w:type="dxa"/>
            <w:gridSpan w:val="2"/>
            <w:vAlign w:val="center"/>
          </w:tcPr>
          <w:p w14:paraId="15D9FE86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Thiếu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kỹ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thuật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về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nghệ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và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ý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tưởng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triển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khai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sản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phẩm</w:t>
            </w:r>
            <w:proofErr w:type="spellEnd"/>
          </w:p>
          <w:p w14:paraId="6706266E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</w:p>
        </w:tc>
        <w:tc>
          <w:tcPr>
            <w:tcW w:w="1940" w:type="dxa"/>
            <w:vAlign w:val="center"/>
          </w:tcPr>
          <w:p w14:paraId="71FD3C4C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Người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quản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lý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chưa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hình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dung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việc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làm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của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,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từ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đó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để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đưa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ra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công</w:t>
            </w:r>
            <w:proofErr w:type="spellEnd"/>
          </w:p>
          <w:p w14:paraId="1AFF36DC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nghệ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cũng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như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kỹ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thuật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yêu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thực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hiện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</w:tc>
        <w:tc>
          <w:tcPr>
            <w:tcW w:w="792" w:type="dxa"/>
            <w:gridSpan w:val="2"/>
            <w:vAlign w:val="center"/>
          </w:tcPr>
          <w:p w14:paraId="4BE84427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r w:rsidRPr="001A0A26">
              <w:rPr>
                <w:rFonts w:cs="Times New Roman"/>
                <w:color w:val="000000"/>
                <w:spacing w:val="-2"/>
              </w:rPr>
              <w:t>10%</w:t>
            </w:r>
          </w:p>
        </w:tc>
        <w:tc>
          <w:tcPr>
            <w:tcW w:w="1937" w:type="dxa"/>
            <w:gridSpan w:val="2"/>
            <w:vAlign w:val="center"/>
          </w:tcPr>
          <w:p w14:paraId="288B68C8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Những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người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làm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sẽ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phải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mất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thời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gian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để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tìm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hiểu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nghệ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sử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dụng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để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thực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hiện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,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điều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này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có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thể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làm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cho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bị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chậm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tiến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độ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,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gây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ra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sự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chán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nản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cho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đội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thực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hiện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dựán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</w:tc>
        <w:tc>
          <w:tcPr>
            <w:tcW w:w="2371" w:type="dxa"/>
            <w:vAlign w:val="center"/>
          </w:tcPr>
          <w:p w14:paraId="073F879E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Người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quản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lý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phải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nắm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rất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chắc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nghệ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,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kỹ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thuật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sử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dụng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ngay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từ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bước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đầu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thực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hiện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để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có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đượcnhững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sự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thành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nhất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định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thực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hiện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án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</w:tc>
      </w:tr>
      <w:tr w:rsidR="001A0A26" w:rsidRPr="001A0A26" w14:paraId="3AECB8F5" w14:textId="77777777" w:rsidTr="001A0A26">
        <w:tc>
          <w:tcPr>
            <w:tcW w:w="1710" w:type="dxa"/>
            <w:gridSpan w:val="2"/>
            <w:vAlign w:val="center"/>
          </w:tcPr>
          <w:p w14:paraId="793FE4E2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hoàn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thành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phân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hệ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nhưng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chưa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gặp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khách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hàng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để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bàn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giao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cho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khách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hàng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</w:tc>
        <w:tc>
          <w:tcPr>
            <w:tcW w:w="1940" w:type="dxa"/>
            <w:vAlign w:val="center"/>
          </w:tcPr>
          <w:p w14:paraId="233C9861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hoàn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thành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phân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hệ</w:t>
            </w:r>
            <w:proofErr w:type="spellEnd"/>
          </w:p>
          <w:p w14:paraId="66AE98D4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r w:rsidRPr="001A0A26">
              <w:rPr>
                <w:rFonts w:cs="Times New Roman"/>
                <w:color w:val="000000"/>
                <w:spacing w:val="-2"/>
              </w:rPr>
              <w:t xml:space="preserve">(module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chương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trình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con)</w:t>
            </w:r>
          </w:p>
        </w:tc>
        <w:tc>
          <w:tcPr>
            <w:tcW w:w="792" w:type="dxa"/>
            <w:gridSpan w:val="2"/>
            <w:vAlign w:val="center"/>
          </w:tcPr>
          <w:p w14:paraId="5329E3D1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r w:rsidRPr="001A0A26">
              <w:rPr>
                <w:rFonts w:cs="Times New Roman"/>
                <w:color w:val="000000"/>
                <w:spacing w:val="-2"/>
              </w:rPr>
              <w:t>5%</w:t>
            </w:r>
          </w:p>
        </w:tc>
        <w:tc>
          <w:tcPr>
            <w:tcW w:w="1937" w:type="dxa"/>
            <w:gridSpan w:val="2"/>
            <w:vAlign w:val="center"/>
          </w:tcPr>
          <w:p w14:paraId="0915AADC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ghi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nhận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lỗi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từ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phía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người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dùng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cuối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dẫn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đến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sản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phẩm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hoàn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thành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nhưng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đảm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bảo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yêu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đã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đặt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ra.</w:t>
            </w:r>
          </w:p>
        </w:tc>
        <w:tc>
          <w:tcPr>
            <w:tcW w:w="2371" w:type="dxa"/>
            <w:vAlign w:val="center"/>
          </w:tcPr>
          <w:p w14:paraId="1F487CE9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Liên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tục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liên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hệ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với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khách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hàng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thiết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,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tại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mỗi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giai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đoàn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phải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test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các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module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chức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năng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của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hệ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thống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đáp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ứng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yêu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cầu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khách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hàng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</w:tc>
      </w:tr>
      <w:tr w:rsidR="001A0A26" w:rsidRPr="001A0A26" w14:paraId="4C7971B9" w14:textId="77777777" w:rsidTr="001A0A26">
        <w:tc>
          <w:tcPr>
            <w:tcW w:w="1710" w:type="dxa"/>
            <w:gridSpan w:val="2"/>
            <w:vAlign w:val="center"/>
          </w:tcPr>
          <w:p w14:paraId="26805F54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Nghiệm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thu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sản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phẩm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chậm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hơn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kiến</w:t>
            </w:r>
            <w:proofErr w:type="spellEnd"/>
          </w:p>
        </w:tc>
        <w:tc>
          <w:tcPr>
            <w:tcW w:w="1940" w:type="dxa"/>
            <w:vAlign w:val="center"/>
          </w:tcPr>
          <w:p w14:paraId="25D5E891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r w:rsidRPr="001A0A26">
              <w:rPr>
                <w:rFonts w:cs="Times New Roman"/>
                <w:color w:val="000000"/>
                <w:spacing w:val="-2"/>
              </w:rPr>
              <w:t xml:space="preserve">Sau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khi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hoàn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thành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nhưng</w:t>
            </w:r>
            <w:proofErr w:type="spellEnd"/>
          </w:p>
          <w:p w14:paraId="1A47CE5B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bàn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giao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sản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phẩm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cho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khách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hàng</w:t>
            </w:r>
            <w:proofErr w:type="spellEnd"/>
          </w:p>
        </w:tc>
        <w:tc>
          <w:tcPr>
            <w:tcW w:w="792" w:type="dxa"/>
            <w:gridSpan w:val="2"/>
            <w:vAlign w:val="center"/>
          </w:tcPr>
          <w:p w14:paraId="4FC43E11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r w:rsidRPr="001A0A26">
              <w:rPr>
                <w:rFonts w:cs="Times New Roman"/>
                <w:color w:val="000000"/>
                <w:spacing w:val="-2"/>
              </w:rPr>
              <w:t>5%</w:t>
            </w:r>
          </w:p>
        </w:tc>
        <w:tc>
          <w:tcPr>
            <w:tcW w:w="1937" w:type="dxa"/>
            <w:gridSpan w:val="2"/>
            <w:vAlign w:val="center"/>
          </w:tcPr>
          <w:p w14:paraId="368DF72E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Không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thanh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lý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hợp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đồng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được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theo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đúng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dự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kiến</w:t>
            </w:r>
            <w:proofErr w:type="spellEnd"/>
          </w:p>
        </w:tc>
        <w:tc>
          <w:tcPr>
            <w:tcW w:w="2371" w:type="dxa"/>
            <w:vAlign w:val="center"/>
          </w:tcPr>
          <w:p w14:paraId="7F5073DA" w14:textId="77777777" w:rsidR="001A0A26" w:rsidRPr="001A0A26" w:rsidRDefault="001A0A26" w:rsidP="00FA796B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imes New Roman"/>
                <w:color w:val="000000"/>
                <w:spacing w:val="-2"/>
              </w:rPr>
            </w:pP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Căn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cứ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kế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hoạch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và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hợp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đồng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đề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nghị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thanh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lý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hợp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 xml:space="preserve"> </w:t>
            </w:r>
            <w:proofErr w:type="spellStart"/>
            <w:r w:rsidRPr="001A0A26">
              <w:rPr>
                <w:rFonts w:cs="Times New Roman"/>
                <w:color w:val="000000"/>
                <w:spacing w:val="-2"/>
              </w:rPr>
              <w:t>đồng</w:t>
            </w:r>
            <w:proofErr w:type="spellEnd"/>
            <w:r w:rsidRPr="001A0A26">
              <w:rPr>
                <w:rFonts w:cs="Times New Roman"/>
                <w:color w:val="000000"/>
                <w:spacing w:val="-2"/>
              </w:rPr>
              <w:t>.</w:t>
            </w:r>
          </w:p>
        </w:tc>
      </w:tr>
    </w:tbl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21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5607"/>
        <w:gridCol w:w="1861"/>
        <w:gridCol w:w="992"/>
      </w:tblGrid>
      <w:tr w:rsidR="001A0A26" w:rsidRPr="00B65165" w14:paraId="12B8C56F" w14:textId="77777777" w:rsidTr="00FA796B">
        <w:trPr>
          <w:trHeight w:val="675"/>
        </w:trPr>
        <w:tc>
          <w:tcPr>
            <w:tcW w:w="720" w:type="dxa"/>
            <w:shd w:val="clear" w:color="auto" w:fill="DBE5F1" w:themeFill="accent1" w:themeFillTint="33"/>
          </w:tcPr>
          <w:p w14:paraId="3EF000E9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b/>
                <w:szCs w:val="26"/>
              </w:rPr>
            </w:pPr>
            <w:bookmarkStart w:id="22" w:name="_Toc25660397"/>
            <w:r w:rsidRPr="00B65165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5607" w:type="dxa"/>
            <w:shd w:val="clear" w:color="auto" w:fill="DBE5F1" w:themeFill="accent1" w:themeFillTint="33"/>
          </w:tcPr>
          <w:p w14:paraId="185FB9EC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color w:val="000000" w:themeColor="text1"/>
                <w:szCs w:val="26"/>
              </w:rPr>
              <w:t>Nội</w:t>
            </w:r>
            <w:proofErr w:type="spellEnd"/>
            <w:r w:rsidRPr="00B65165">
              <w:rPr>
                <w:rFonts w:cs="Times New Roman"/>
                <w:b/>
                <w:color w:val="000000" w:themeColor="text1"/>
                <w:szCs w:val="26"/>
              </w:rPr>
              <w:t xml:space="preserve"> dung </w:t>
            </w:r>
            <w:proofErr w:type="spellStart"/>
            <w:r w:rsidRPr="00B65165">
              <w:rPr>
                <w:rFonts w:cs="Times New Roman"/>
                <w:b/>
                <w:color w:val="000000" w:themeColor="text1"/>
                <w:szCs w:val="26"/>
              </w:rPr>
              <w:t>công</w:t>
            </w:r>
            <w:proofErr w:type="spellEnd"/>
            <w:r w:rsidRPr="00B65165">
              <w:rPr>
                <w:rFonts w:cs="Times New Roman"/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color w:val="000000" w:themeColor="text1"/>
                <w:szCs w:val="26"/>
              </w:rPr>
              <w:t>việc</w:t>
            </w:r>
            <w:proofErr w:type="spellEnd"/>
          </w:p>
        </w:tc>
        <w:tc>
          <w:tcPr>
            <w:tcW w:w="1861" w:type="dxa"/>
            <w:shd w:val="clear" w:color="auto" w:fill="DBE5F1" w:themeFill="accent1" w:themeFillTint="33"/>
          </w:tcPr>
          <w:p w14:paraId="2B6C4CF5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b/>
                <w:color w:val="000000" w:themeColor="text1"/>
                <w:szCs w:val="26"/>
              </w:rPr>
            </w:pPr>
            <w:r w:rsidRPr="00B65165">
              <w:rPr>
                <w:rFonts w:cs="Times New Roman"/>
                <w:b/>
                <w:color w:val="000000" w:themeColor="text1"/>
                <w:szCs w:val="26"/>
              </w:rPr>
              <w:t xml:space="preserve">Chi </w:t>
            </w:r>
            <w:proofErr w:type="spellStart"/>
            <w:r w:rsidRPr="00B65165">
              <w:rPr>
                <w:rFonts w:cs="Times New Roman"/>
                <w:b/>
                <w:color w:val="000000" w:themeColor="text1"/>
                <w:szCs w:val="26"/>
              </w:rPr>
              <w:t>Phí</w:t>
            </w:r>
            <w:proofErr w:type="spellEnd"/>
          </w:p>
        </w:tc>
        <w:tc>
          <w:tcPr>
            <w:tcW w:w="992" w:type="dxa"/>
            <w:shd w:val="clear" w:color="auto" w:fill="DBE5F1" w:themeFill="accent1" w:themeFillTint="33"/>
          </w:tcPr>
          <w:p w14:paraId="74D10BA6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color w:val="000000" w:themeColor="text1"/>
                <w:szCs w:val="26"/>
              </w:rPr>
              <w:t>Ghi</w:t>
            </w:r>
            <w:proofErr w:type="spellEnd"/>
            <w:r w:rsidRPr="00B65165">
              <w:rPr>
                <w:rFonts w:cs="Times New Roman"/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color w:val="000000" w:themeColor="text1"/>
                <w:szCs w:val="26"/>
              </w:rPr>
              <w:t>chú</w:t>
            </w:r>
            <w:proofErr w:type="spellEnd"/>
          </w:p>
        </w:tc>
      </w:tr>
      <w:tr w:rsidR="001A0A26" w:rsidRPr="00B65165" w14:paraId="7EA03C48" w14:textId="77777777" w:rsidTr="00FA796B">
        <w:trPr>
          <w:trHeight w:val="430"/>
        </w:trPr>
        <w:tc>
          <w:tcPr>
            <w:tcW w:w="720" w:type="dxa"/>
          </w:tcPr>
          <w:p w14:paraId="557AFCFA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1</w:t>
            </w:r>
          </w:p>
        </w:tc>
        <w:tc>
          <w:tcPr>
            <w:tcW w:w="5607" w:type="dxa"/>
          </w:tcPr>
          <w:p w14:paraId="6A47F1DD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szCs w:val="26"/>
              </w:rPr>
              <w:t>Khởi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động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DA</w:t>
            </w:r>
          </w:p>
        </w:tc>
        <w:tc>
          <w:tcPr>
            <w:tcW w:w="1861" w:type="dxa"/>
          </w:tcPr>
          <w:p w14:paraId="65168C77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5.000.000</w:t>
            </w:r>
          </w:p>
        </w:tc>
        <w:tc>
          <w:tcPr>
            <w:tcW w:w="992" w:type="dxa"/>
          </w:tcPr>
          <w:p w14:paraId="2D17A1A0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0A7C8BA5" w14:textId="77777777" w:rsidTr="00FA796B">
        <w:trPr>
          <w:trHeight w:val="458"/>
        </w:trPr>
        <w:tc>
          <w:tcPr>
            <w:tcW w:w="720" w:type="dxa"/>
          </w:tcPr>
          <w:p w14:paraId="64358918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2</w:t>
            </w:r>
          </w:p>
        </w:tc>
        <w:tc>
          <w:tcPr>
            <w:tcW w:w="5607" w:type="dxa"/>
          </w:tcPr>
          <w:p w14:paraId="74D95022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szCs w:val="26"/>
              </w:rPr>
              <w:t>Khảo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sát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thực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tế</w:t>
            </w:r>
            <w:proofErr w:type="spellEnd"/>
          </w:p>
        </w:tc>
        <w:tc>
          <w:tcPr>
            <w:tcW w:w="1861" w:type="dxa"/>
          </w:tcPr>
          <w:p w14:paraId="4FE41034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3.000.000</w:t>
            </w:r>
          </w:p>
        </w:tc>
        <w:tc>
          <w:tcPr>
            <w:tcW w:w="992" w:type="dxa"/>
          </w:tcPr>
          <w:p w14:paraId="7B4E6B6F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0DB2DA0B" w14:textId="77777777" w:rsidTr="00FA796B">
        <w:trPr>
          <w:trHeight w:val="674"/>
        </w:trPr>
        <w:tc>
          <w:tcPr>
            <w:tcW w:w="720" w:type="dxa"/>
          </w:tcPr>
          <w:p w14:paraId="6705F867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3</w:t>
            </w:r>
          </w:p>
        </w:tc>
        <w:tc>
          <w:tcPr>
            <w:tcW w:w="5607" w:type="dxa"/>
          </w:tcPr>
          <w:p w14:paraId="6B1781D9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szCs w:val="26"/>
              </w:rPr>
              <w:t>Phân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tích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và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xác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định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yêu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cầu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hệ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thống</w:t>
            </w:r>
            <w:proofErr w:type="spellEnd"/>
          </w:p>
        </w:tc>
        <w:tc>
          <w:tcPr>
            <w:tcW w:w="1861" w:type="dxa"/>
          </w:tcPr>
          <w:p w14:paraId="7FDD5A63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6.000.000</w:t>
            </w:r>
          </w:p>
        </w:tc>
        <w:tc>
          <w:tcPr>
            <w:tcW w:w="992" w:type="dxa"/>
          </w:tcPr>
          <w:p w14:paraId="69E19235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791627A9" w14:textId="77777777" w:rsidTr="00FA796B">
        <w:trPr>
          <w:trHeight w:val="458"/>
        </w:trPr>
        <w:tc>
          <w:tcPr>
            <w:tcW w:w="720" w:type="dxa"/>
          </w:tcPr>
          <w:p w14:paraId="216382DB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4</w:t>
            </w:r>
          </w:p>
        </w:tc>
        <w:tc>
          <w:tcPr>
            <w:tcW w:w="5607" w:type="dxa"/>
          </w:tcPr>
          <w:p w14:paraId="019FE181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szCs w:val="26"/>
              </w:rPr>
              <w:t>Thiết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kế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CSDL</w:t>
            </w:r>
          </w:p>
        </w:tc>
        <w:tc>
          <w:tcPr>
            <w:tcW w:w="1861" w:type="dxa"/>
          </w:tcPr>
          <w:p w14:paraId="6D9AD273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5.000.000</w:t>
            </w:r>
          </w:p>
        </w:tc>
        <w:tc>
          <w:tcPr>
            <w:tcW w:w="992" w:type="dxa"/>
          </w:tcPr>
          <w:p w14:paraId="678875A5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61428EFD" w14:textId="77777777" w:rsidTr="00FA796B">
        <w:trPr>
          <w:trHeight w:val="346"/>
        </w:trPr>
        <w:tc>
          <w:tcPr>
            <w:tcW w:w="720" w:type="dxa"/>
          </w:tcPr>
          <w:p w14:paraId="61FC6DBC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5</w:t>
            </w:r>
          </w:p>
        </w:tc>
        <w:tc>
          <w:tcPr>
            <w:tcW w:w="5607" w:type="dxa"/>
          </w:tcPr>
          <w:p w14:paraId="2C0AC281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szCs w:val="26"/>
              </w:rPr>
              <w:t>Thiết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kế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giao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diện</w:t>
            </w:r>
            <w:proofErr w:type="spellEnd"/>
          </w:p>
        </w:tc>
        <w:tc>
          <w:tcPr>
            <w:tcW w:w="1861" w:type="dxa"/>
          </w:tcPr>
          <w:p w14:paraId="33D49659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3.000.000</w:t>
            </w:r>
          </w:p>
        </w:tc>
        <w:tc>
          <w:tcPr>
            <w:tcW w:w="992" w:type="dxa"/>
          </w:tcPr>
          <w:p w14:paraId="7D9892BE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1273F1E3" w14:textId="77777777" w:rsidTr="00FA796B">
        <w:trPr>
          <w:trHeight w:val="467"/>
        </w:trPr>
        <w:tc>
          <w:tcPr>
            <w:tcW w:w="720" w:type="dxa"/>
          </w:tcPr>
          <w:p w14:paraId="51746570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lastRenderedPageBreak/>
              <w:t>6</w:t>
            </w:r>
          </w:p>
        </w:tc>
        <w:tc>
          <w:tcPr>
            <w:tcW w:w="5607" w:type="dxa"/>
          </w:tcPr>
          <w:p w14:paraId="7964583E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szCs w:val="26"/>
              </w:rPr>
              <w:t>Lập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trình</w:t>
            </w:r>
            <w:proofErr w:type="spellEnd"/>
          </w:p>
        </w:tc>
        <w:tc>
          <w:tcPr>
            <w:tcW w:w="1861" w:type="dxa"/>
          </w:tcPr>
          <w:p w14:paraId="199A4B92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10.000.000</w:t>
            </w:r>
          </w:p>
        </w:tc>
        <w:tc>
          <w:tcPr>
            <w:tcW w:w="992" w:type="dxa"/>
          </w:tcPr>
          <w:p w14:paraId="4F51DC0E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497D81BE" w14:textId="77777777" w:rsidTr="00FA796B">
        <w:trPr>
          <w:trHeight w:val="693"/>
        </w:trPr>
        <w:tc>
          <w:tcPr>
            <w:tcW w:w="720" w:type="dxa"/>
          </w:tcPr>
          <w:p w14:paraId="05133B0E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7</w:t>
            </w:r>
          </w:p>
        </w:tc>
        <w:tc>
          <w:tcPr>
            <w:tcW w:w="5607" w:type="dxa"/>
          </w:tcPr>
          <w:p w14:paraId="4DCD344B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szCs w:val="26"/>
              </w:rPr>
              <w:t>Kiểm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thử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và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chuẩn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bị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tài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liệu</w:t>
            </w:r>
            <w:proofErr w:type="spellEnd"/>
          </w:p>
        </w:tc>
        <w:tc>
          <w:tcPr>
            <w:tcW w:w="1861" w:type="dxa"/>
          </w:tcPr>
          <w:p w14:paraId="545C0187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2.000.000</w:t>
            </w:r>
          </w:p>
        </w:tc>
        <w:tc>
          <w:tcPr>
            <w:tcW w:w="992" w:type="dxa"/>
          </w:tcPr>
          <w:p w14:paraId="68B3818A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5E82117D" w14:textId="77777777" w:rsidTr="00FA796B">
        <w:trPr>
          <w:trHeight w:val="674"/>
        </w:trPr>
        <w:tc>
          <w:tcPr>
            <w:tcW w:w="720" w:type="dxa"/>
          </w:tcPr>
          <w:p w14:paraId="6EE74477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8</w:t>
            </w:r>
          </w:p>
        </w:tc>
        <w:tc>
          <w:tcPr>
            <w:tcW w:w="5607" w:type="dxa"/>
          </w:tcPr>
          <w:p w14:paraId="393A7F65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szCs w:val="26"/>
              </w:rPr>
              <w:t>Cài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đặt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và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hướng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dẫn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sử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dụng</w:t>
            </w:r>
            <w:proofErr w:type="spellEnd"/>
          </w:p>
        </w:tc>
        <w:tc>
          <w:tcPr>
            <w:tcW w:w="1861" w:type="dxa"/>
          </w:tcPr>
          <w:p w14:paraId="14360A67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1.000.000</w:t>
            </w:r>
          </w:p>
        </w:tc>
        <w:tc>
          <w:tcPr>
            <w:tcW w:w="992" w:type="dxa"/>
          </w:tcPr>
          <w:p w14:paraId="7839DA8B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2C59D09E" w14:textId="77777777" w:rsidTr="00FA796B">
        <w:trPr>
          <w:trHeight w:val="440"/>
        </w:trPr>
        <w:tc>
          <w:tcPr>
            <w:tcW w:w="720" w:type="dxa"/>
          </w:tcPr>
          <w:p w14:paraId="2F0878E0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10</w:t>
            </w:r>
          </w:p>
        </w:tc>
        <w:tc>
          <w:tcPr>
            <w:tcW w:w="5607" w:type="dxa"/>
          </w:tcPr>
          <w:p w14:paraId="7311FC2B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 xml:space="preserve">Chi </w:t>
            </w:r>
            <w:proofErr w:type="spellStart"/>
            <w:r w:rsidRPr="00B65165">
              <w:rPr>
                <w:rFonts w:cs="Times New Roman"/>
                <w:szCs w:val="26"/>
              </w:rPr>
              <w:t>phí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dự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phòng</w:t>
            </w:r>
            <w:proofErr w:type="spellEnd"/>
          </w:p>
        </w:tc>
        <w:tc>
          <w:tcPr>
            <w:tcW w:w="1861" w:type="dxa"/>
          </w:tcPr>
          <w:p w14:paraId="1403F2D0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10.000.000</w:t>
            </w:r>
          </w:p>
        </w:tc>
        <w:tc>
          <w:tcPr>
            <w:tcW w:w="992" w:type="dxa"/>
          </w:tcPr>
          <w:p w14:paraId="7686CC55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61597FC1" w14:textId="77777777" w:rsidTr="00FA796B">
        <w:trPr>
          <w:trHeight w:val="440"/>
        </w:trPr>
        <w:tc>
          <w:tcPr>
            <w:tcW w:w="720" w:type="dxa"/>
          </w:tcPr>
          <w:p w14:paraId="0CA4FB11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11</w:t>
            </w:r>
          </w:p>
        </w:tc>
        <w:tc>
          <w:tcPr>
            <w:tcW w:w="5607" w:type="dxa"/>
          </w:tcPr>
          <w:p w14:paraId="30408176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 xml:space="preserve">Chi </w:t>
            </w:r>
            <w:proofErr w:type="spellStart"/>
            <w:r w:rsidRPr="00B65165">
              <w:rPr>
                <w:rFonts w:cs="Times New Roman"/>
                <w:szCs w:val="26"/>
              </w:rPr>
              <w:t>phí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đầu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tư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thuê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địa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điểm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B65165">
              <w:rPr>
                <w:rFonts w:cs="Times New Roman"/>
                <w:szCs w:val="26"/>
              </w:rPr>
              <w:t>văn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phòng</w:t>
            </w:r>
            <w:proofErr w:type="spellEnd"/>
          </w:p>
        </w:tc>
        <w:tc>
          <w:tcPr>
            <w:tcW w:w="1861" w:type="dxa"/>
          </w:tcPr>
          <w:p w14:paraId="35B34DE1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5.000.000</w:t>
            </w:r>
          </w:p>
        </w:tc>
        <w:tc>
          <w:tcPr>
            <w:tcW w:w="992" w:type="dxa"/>
          </w:tcPr>
          <w:p w14:paraId="3ABF8B8D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64016D19" w14:textId="77777777" w:rsidTr="00FA796B">
        <w:trPr>
          <w:trHeight w:val="440"/>
        </w:trPr>
        <w:tc>
          <w:tcPr>
            <w:tcW w:w="720" w:type="dxa"/>
          </w:tcPr>
          <w:p w14:paraId="69D38BEE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14</w:t>
            </w:r>
          </w:p>
        </w:tc>
        <w:tc>
          <w:tcPr>
            <w:tcW w:w="5607" w:type="dxa"/>
          </w:tcPr>
          <w:p w14:paraId="73AC06AB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 xml:space="preserve">Chi </w:t>
            </w:r>
            <w:proofErr w:type="spellStart"/>
            <w:r w:rsidRPr="00B65165">
              <w:rPr>
                <w:rFonts w:cs="Times New Roman"/>
                <w:szCs w:val="26"/>
              </w:rPr>
              <w:t>phí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cho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các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vấn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đề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công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nghệ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kĩ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thuật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thực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hiện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dự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án</w:t>
            </w:r>
            <w:proofErr w:type="spellEnd"/>
          </w:p>
        </w:tc>
        <w:tc>
          <w:tcPr>
            <w:tcW w:w="1861" w:type="dxa"/>
          </w:tcPr>
          <w:p w14:paraId="2988CCD4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10.000.000</w:t>
            </w:r>
          </w:p>
        </w:tc>
        <w:tc>
          <w:tcPr>
            <w:tcW w:w="992" w:type="dxa"/>
          </w:tcPr>
          <w:p w14:paraId="00269A7D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1688492E" w14:textId="77777777" w:rsidTr="00FA796B">
        <w:trPr>
          <w:trHeight w:val="674"/>
        </w:trPr>
        <w:tc>
          <w:tcPr>
            <w:tcW w:w="6327" w:type="dxa"/>
            <w:gridSpan w:val="2"/>
          </w:tcPr>
          <w:p w14:paraId="25C3410F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szCs w:val="26"/>
              </w:rPr>
              <w:t>Tổng</w:t>
            </w:r>
            <w:proofErr w:type="spellEnd"/>
          </w:p>
        </w:tc>
        <w:tc>
          <w:tcPr>
            <w:tcW w:w="1861" w:type="dxa"/>
          </w:tcPr>
          <w:p w14:paraId="4EA3B0AB" w14:textId="5287FE4B" w:rsidR="001A0A26" w:rsidRPr="00B65165" w:rsidRDefault="00EA1447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60</w:t>
            </w:r>
            <w:r w:rsidR="001A0A26" w:rsidRPr="00B65165">
              <w:rPr>
                <w:rFonts w:cs="Times New Roman"/>
                <w:szCs w:val="26"/>
              </w:rPr>
              <w:t>.000.000</w:t>
            </w:r>
          </w:p>
        </w:tc>
        <w:tc>
          <w:tcPr>
            <w:tcW w:w="992" w:type="dxa"/>
          </w:tcPr>
          <w:p w14:paraId="78BD7040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43BCF677" w14:textId="77777777" w:rsidTr="00FA796B">
        <w:trPr>
          <w:trHeight w:val="675"/>
        </w:trPr>
        <w:tc>
          <w:tcPr>
            <w:tcW w:w="720" w:type="dxa"/>
            <w:shd w:val="clear" w:color="auto" w:fill="DBE5F1" w:themeFill="accent1" w:themeFillTint="33"/>
          </w:tcPr>
          <w:p w14:paraId="3BAD4950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b/>
                <w:szCs w:val="26"/>
              </w:rPr>
            </w:pPr>
            <w:r w:rsidRPr="00B65165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5607" w:type="dxa"/>
            <w:shd w:val="clear" w:color="auto" w:fill="DBE5F1" w:themeFill="accent1" w:themeFillTint="33"/>
          </w:tcPr>
          <w:p w14:paraId="01E24A4C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color w:val="000000" w:themeColor="text1"/>
                <w:szCs w:val="26"/>
              </w:rPr>
              <w:t>Nội</w:t>
            </w:r>
            <w:proofErr w:type="spellEnd"/>
            <w:r w:rsidRPr="00B65165">
              <w:rPr>
                <w:rFonts w:cs="Times New Roman"/>
                <w:b/>
                <w:color w:val="000000" w:themeColor="text1"/>
                <w:szCs w:val="26"/>
              </w:rPr>
              <w:t xml:space="preserve"> dung </w:t>
            </w:r>
            <w:proofErr w:type="spellStart"/>
            <w:r w:rsidRPr="00B65165">
              <w:rPr>
                <w:rFonts w:cs="Times New Roman"/>
                <w:b/>
                <w:color w:val="000000" w:themeColor="text1"/>
                <w:szCs w:val="26"/>
              </w:rPr>
              <w:t>công</w:t>
            </w:r>
            <w:proofErr w:type="spellEnd"/>
            <w:r w:rsidRPr="00B65165">
              <w:rPr>
                <w:rFonts w:cs="Times New Roman"/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color w:val="000000" w:themeColor="text1"/>
                <w:szCs w:val="26"/>
              </w:rPr>
              <w:t>việc</w:t>
            </w:r>
            <w:proofErr w:type="spellEnd"/>
          </w:p>
        </w:tc>
        <w:tc>
          <w:tcPr>
            <w:tcW w:w="1861" w:type="dxa"/>
            <w:shd w:val="clear" w:color="auto" w:fill="DBE5F1" w:themeFill="accent1" w:themeFillTint="33"/>
          </w:tcPr>
          <w:p w14:paraId="6148FCFB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b/>
                <w:color w:val="000000" w:themeColor="text1"/>
                <w:szCs w:val="26"/>
              </w:rPr>
            </w:pPr>
            <w:r w:rsidRPr="00B65165">
              <w:rPr>
                <w:rFonts w:cs="Times New Roman"/>
                <w:b/>
                <w:color w:val="000000" w:themeColor="text1"/>
                <w:szCs w:val="26"/>
              </w:rPr>
              <w:t xml:space="preserve">Chi </w:t>
            </w:r>
            <w:proofErr w:type="spellStart"/>
            <w:r w:rsidRPr="00B65165">
              <w:rPr>
                <w:rFonts w:cs="Times New Roman"/>
                <w:b/>
                <w:color w:val="000000" w:themeColor="text1"/>
                <w:szCs w:val="26"/>
              </w:rPr>
              <w:t>Phí</w:t>
            </w:r>
            <w:proofErr w:type="spellEnd"/>
          </w:p>
        </w:tc>
        <w:tc>
          <w:tcPr>
            <w:tcW w:w="992" w:type="dxa"/>
            <w:shd w:val="clear" w:color="auto" w:fill="DBE5F1" w:themeFill="accent1" w:themeFillTint="33"/>
          </w:tcPr>
          <w:p w14:paraId="481E0BF1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color w:val="000000" w:themeColor="text1"/>
                <w:szCs w:val="26"/>
              </w:rPr>
              <w:t>Ghi</w:t>
            </w:r>
            <w:proofErr w:type="spellEnd"/>
            <w:r w:rsidRPr="00B65165">
              <w:rPr>
                <w:rFonts w:cs="Times New Roman"/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b/>
                <w:color w:val="000000" w:themeColor="text1"/>
                <w:szCs w:val="26"/>
              </w:rPr>
              <w:t>chú</w:t>
            </w:r>
            <w:proofErr w:type="spellEnd"/>
          </w:p>
        </w:tc>
      </w:tr>
      <w:tr w:rsidR="001A0A26" w:rsidRPr="00B65165" w14:paraId="7C9BC27C" w14:textId="77777777" w:rsidTr="00FA796B">
        <w:trPr>
          <w:trHeight w:val="430"/>
        </w:trPr>
        <w:tc>
          <w:tcPr>
            <w:tcW w:w="720" w:type="dxa"/>
          </w:tcPr>
          <w:p w14:paraId="43480BDF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1</w:t>
            </w:r>
          </w:p>
        </w:tc>
        <w:tc>
          <w:tcPr>
            <w:tcW w:w="5607" w:type="dxa"/>
          </w:tcPr>
          <w:p w14:paraId="3DFC3F48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szCs w:val="26"/>
              </w:rPr>
              <w:t>Khởi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động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DA</w:t>
            </w:r>
          </w:p>
        </w:tc>
        <w:tc>
          <w:tcPr>
            <w:tcW w:w="1861" w:type="dxa"/>
          </w:tcPr>
          <w:p w14:paraId="11147BC2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5.000.000</w:t>
            </w:r>
          </w:p>
        </w:tc>
        <w:tc>
          <w:tcPr>
            <w:tcW w:w="992" w:type="dxa"/>
          </w:tcPr>
          <w:p w14:paraId="59DC89B5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6677A927" w14:textId="77777777" w:rsidTr="00FA796B">
        <w:trPr>
          <w:trHeight w:val="458"/>
        </w:trPr>
        <w:tc>
          <w:tcPr>
            <w:tcW w:w="720" w:type="dxa"/>
          </w:tcPr>
          <w:p w14:paraId="7E81182A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2</w:t>
            </w:r>
          </w:p>
        </w:tc>
        <w:tc>
          <w:tcPr>
            <w:tcW w:w="5607" w:type="dxa"/>
          </w:tcPr>
          <w:p w14:paraId="3988ECAF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szCs w:val="26"/>
              </w:rPr>
              <w:t>Khảo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sát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thực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tế</w:t>
            </w:r>
            <w:proofErr w:type="spellEnd"/>
          </w:p>
        </w:tc>
        <w:tc>
          <w:tcPr>
            <w:tcW w:w="1861" w:type="dxa"/>
          </w:tcPr>
          <w:p w14:paraId="54ECBEEE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3.000.000</w:t>
            </w:r>
          </w:p>
        </w:tc>
        <w:tc>
          <w:tcPr>
            <w:tcW w:w="992" w:type="dxa"/>
          </w:tcPr>
          <w:p w14:paraId="196583A2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12E64C06" w14:textId="77777777" w:rsidTr="00FA796B">
        <w:trPr>
          <w:trHeight w:val="674"/>
        </w:trPr>
        <w:tc>
          <w:tcPr>
            <w:tcW w:w="720" w:type="dxa"/>
          </w:tcPr>
          <w:p w14:paraId="17A12C11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3</w:t>
            </w:r>
          </w:p>
        </w:tc>
        <w:tc>
          <w:tcPr>
            <w:tcW w:w="5607" w:type="dxa"/>
          </w:tcPr>
          <w:p w14:paraId="1D24350F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szCs w:val="26"/>
              </w:rPr>
              <w:t>Phân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tích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và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xác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định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yêu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cầu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hệ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thống</w:t>
            </w:r>
            <w:proofErr w:type="spellEnd"/>
          </w:p>
        </w:tc>
        <w:tc>
          <w:tcPr>
            <w:tcW w:w="1861" w:type="dxa"/>
          </w:tcPr>
          <w:p w14:paraId="111452B9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6.000.000</w:t>
            </w:r>
          </w:p>
        </w:tc>
        <w:tc>
          <w:tcPr>
            <w:tcW w:w="992" w:type="dxa"/>
          </w:tcPr>
          <w:p w14:paraId="53B6479E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6A49493E" w14:textId="77777777" w:rsidTr="00FA796B">
        <w:trPr>
          <w:trHeight w:val="458"/>
        </w:trPr>
        <w:tc>
          <w:tcPr>
            <w:tcW w:w="720" w:type="dxa"/>
          </w:tcPr>
          <w:p w14:paraId="27FF2A91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4</w:t>
            </w:r>
          </w:p>
        </w:tc>
        <w:tc>
          <w:tcPr>
            <w:tcW w:w="5607" w:type="dxa"/>
          </w:tcPr>
          <w:p w14:paraId="0310D2D9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szCs w:val="26"/>
              </w:rPr>
              <w:t>Thiết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kế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CSDL</w:t>
            </w:r>
          </w:p>
        </w:tc>
        <w:tc>
          <w:tcPr>
            <w:tcW w:w="1861" w:type="dxa"/>
          </w:tcPr>
          <w:p w14:paraId="37757DF6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5.000.000</w:t>
            </w:r>
          </w:p>
        </w:tc>
        <w:tc>
          <w:tcPr>
            <w:tcW w:w="992" w:type="dxa"/>
          </w:tcPr>
          <w:p w14:paraId="316E29E0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495F4DA0" w14:textId="77777777" w:rsidTr="00FA796B">
        <w:trPr>
          <w:trHeight w:val="346"/>
        </w:trPr>
        <w:tc>
          <w:tcPr>
            <w:tcW w:w="720" w:type="dxa"/>
          </w:tcPr>
          <w:p w14:paraId="188BCBAF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5</w:t>
            </w:r>
          </w:p>
        </w:tc>
        <w:tc>
          <w:tcPr>
            <w:tcW w:w="5607" w:type="dxa"/>
          </w:tcPr>
          <w:p w14:paraId="4611AB3A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szCs w:val="26"/>
              </w:rPr>
              <w:t>Thiết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kế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giao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diện</w:t>
            </w:r>
            <w:proofErr w:type="spellEnd"/>
          </w:p>
        </w:tc>
        <w:tc>
          <w:tcPr>
            <w:tcW w:w="1861" w:type="dxa"/>
          </w:tcPr>
          <w:p w14:paraId="2EE2A1D2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3.000.000</w:t>
            </w:r>
          </w:p>
        </w:tc>
        <w:tc>
          <w:tcPr>
            <w:tcW w:w="992" w:type="dxa"/>
          </w:tcPr>
          <w:p w14:paraId="4766AF49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3FDA10D3" w14:textId="77777777" w:rsidTr="00FA796B">
        <w:trPr>
          <w:trHeight w:val="467"/>
        </w:trPr>
        <w:tc>
          <w:tcPr>
            <w:tcW w:w="720" w:type="dxa"/>
          </w:tcPr>
          <w:p w14:paraId="6831BF40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6</w:t>
            </w:r>
          </w:p>
        </w:tc>
        <w:tc>
          <w:tcPr>
            <w:tcW w:w="5607" w:type="dxa"/>
          </w:tcPr>
          <w:p w14:paraId="5782E911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szCs w:val="26"/>
              </w:rPr>
              <w:t>Lập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trình</w:t>
            </w:r>
            <w:proofErr w:type="spellEnd"/>
          </w:p>
        </w:tc>
        <w:tc>
          <w:tcPr>
            <w:tcW w:w="1861" w:type="dxa"/>
          </w:tcPr>
          <w:p w14:paraId="543423D1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10.000.000</w:t>
            </w:r>
          </w:p>
        </w:tc>
        <w:tc>
          <w:tcPr>
            <w:tcW w:w="992" w:type="dxa"/>
          </w:tcPr>
          <w:p w14:paraId="6F4EDF51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04DFE649" w14:textId="77777777" w:rsidTr="00FA796B">
        <w:trPr>
          <w:trHeight w:val="693"/>
        </w:trPr>
        <w:tc>
          <w:tcPr>
            <w:tcW w:w="720" w:type="dxa"/>
          </w:tcPr>
          <w:p w14:paraId="2BC445CC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7</w:t>
            </w:r>
          </w:p>
        </w:tc>
        <w:tc>
          <w:tcPr>
            <w:tcW w:w="5607" w:type="dxa"/>
          </w:tcPr>
          <w:p w14:paraId="23B6601A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szCs w:val="26"/>
              </w:rPr>
              <w:t>Kiểm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thử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và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chuẩn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bị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tài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liệu</w:t>
            </w:r>
            <w:proofErr w:type="spellEnd"/>
          </w:p>
        </w:tc>
        <w:tc>
          <w:tcPr>
            <w:tcW w:w="1861" w:type="dxa"/>
          </w:tcPr>
          <w:p w14:paraId="269199BE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2.000.000</w:t>
            </w:r>
          </w:p>
        </w:tc>
        <w:tc>
          <w:tcPr>
            <w:tcW w:w="992" w:type="dxa"/>
          </w:tcPr>
          <w:p w14:paraId="3AC3CEC3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1701C916" w14:textId="77777777" w:rsidTr="00FA796B">
        <w:trPr>
          <w:trHeight w:val="674"/>
        </w:trPr>
        <w:tc>
          <w:tcPr>
            <w:tcW w:w="720" w:type="dxa"/>
          </w:tcPr>
          <w:p w14:paraId="1C923106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8</w:t>
            </w:r>
          </w:p>
        </w:tc>
        <w:tc>
          <w:tcPr>
            <w:tcW w:w="5607" w:type="dxa"/>
          </w:tcPr>
          <w:p w14:paraId="2F6F76FE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 w:rsidRPr="00B65165">
              <w:rPr>
                <w:rFonts w:cs="Times New Roman"/>
                <w:szCs w:val="26"/>
              </w:rPr>
              <w:t>Cài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đặt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và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hướng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dẫn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sử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dụng</w:t>
            </w:r>
            <w:proofErr w:type="spellEnd"/>
          </w:p>
        </w:tc>
        <w:tc>
          <w:tcPr>
            <w:tcW w:w="1861" w:type="dxa"/>
          </w:tcPr>
          <w:p w14:paraId="6234B082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1.000.000</w:t>
            </w:r>
          </w:p>
        </w:tc>
        <w:tc>
          <w:tcPr>
            <w:tcW w:w="992" w:type="dxa"/>
          </w:tcPr>
          <w:p w14:paraId="1A645AF2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35598231" w14:textId="77777777" w:rsidTr="00FA796B">
        <w:trPr>
          <w:trHeight w:val="440"/>
        </w:trPr>
        <w:tc>
          <w:tcPr>
            <w:tcW w:w="720" w:type="dxa"/>
          </w:tcPr>
          <w:p w14:paraId="54DB5458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10</w:t>
            </w:r>
          </w:p>
        </w:tc>
        <w:tc>
          <w:tcPr>
            <w:tcW w:w="5607" w:type="dxa"/>
          </w:tcPr>
          <w:p w14:paraId="7D3FA914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 xml:space="preserve">Chi </w:t>
            </w:r>
            <w:proofErr w:type="spellStart"/>
            <w:r w:rsidRPr="00B65165">
              <w:rPr>
                <w:rFonts w:cs="Times New Roman"/>
                <w:szCs w:val="26"/>
              </w:rPr>
              <w:t>phí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dự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phòng</w:t>
            </w:r>
            <w:proofErr w:type="spellEnd"/>
          </w:p>
        </w:tc>
        <w:tc>
          <w:tcPr>
            <w:tcW w:w="1861" w:type="dxa"/>
          </w:tcPr>
          <w:p w14:paraId="0E4660CD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10.000.000</w:t>
            </w:r>
          </w:p>
        </w:tc>
        <w:tc>
          <w:tcPr>
            <w:tcW w:w="992" w:type="dxa"/>
          </w:tcPr>
          <w:p w14:paraId="3CFC47C1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4AE0DA53" w14:textId="77777777" w:rsidTr="00FA796B">
        <w:trPr>
          <w:trHeight w:val="440"/>
        </w:trPr>
        <w:tc>
          <w:tcPr>
            <w:tcW w:w="720" w:type="dxa"/>
          </w:tcPr>
          <w:p w14:paraId="45E46BCA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11</w:t>
            </w:r>
          </w:p>
        </w:tc>
        <w:tc>
          <w:tcPr>
            <w:tcW w:w="5607" w:type="dxa"/>
          </w:tcPr>
          <w:p w14:paraId="670803FD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 xml:space="preserve">Chi </w:t>
            </w:r>
            <w:proofErr w:type="spellStart"/>
            <w:r w:rsidRPr="00B65165">
              <w:rPr>
                <w:rFonts w:cs="Times New Roman"/>
                <w:szCs w:val="26"/>
              </w:rPr>
              <w:t>phí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đầu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tư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thuê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địa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điểm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B65165">
              <w:rPr>
                <w:rFonts w:cs="Times New Roman"/>
                <w:szCs w:val="26"/>
              </w:rPr>
              <w:t>văn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phòng</w:t>
            </w:r>
            <w:proofErr w:type="spellEnd"/>
          </w:p>
        </w:tc>
        <w:tc>
          <w:tcPr>
            <w:tcW w:w="1861" w:type="dxa"/>
          </w:tcPr>
          <w:p w14:paraId="398DF86C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5.000.000</w:t>
            </w:r>
          </w:p>
        </w:tc>
        <w:tc>
          <w:tcPr>
            <w:tcW w:w="992" w:type="dxa"/>
          </w:tcPr>
          <w:p w14:paraId="16801636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64031145" w14:textId="77777777" w:rsidTr="00FA796B">
        <w:trPr>
          <w:trHeight w:val="440"/>
        </w:trPr>
        <w:tc>
          <w:tcPr>
            <w:tcW w:w="720" w:type="dxa"/>
          </w:tcPr>
          <w:p w14:paraId="4613BACB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14</w:t>
            </w:r>
          </w:p>
        </w:tc>
        <w:tc>
          <w:tcPr>
            <w:tcW w:w="5607" w:type="dxa"/>
          </w:tcPr>
          <w:p w14:paraId="7DF1C5C0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 xml:space="preserve">Chi </w:t>
            </w:r>
            <w:proofErr w:type="spellStart"/>
            <w:r w:rsidRPr="00B65165">
              <w:rPr>
                <w:rFonts w:cs="Times New Roman"/>
                <w:szCs w:val="26"/>
              </w:rPr>
              <w:t>phí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cho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các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vấn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đề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công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nghệ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kĩ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thuật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thực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hiện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dự</w:t>
            </w:r>
            <w:proofErr w:type="spellEnd"/>
            <w:r w:rsidRPr="00B6516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165">
              <w:rPr>
                <w:rFonts w:cs="Times New Roman"/>
                <w:szCs w:val="26"/>
              </w:rPr>
              <w:t>án</w:t>
            </w:r>
            <w:proofErr w:type="spellEnd"/>
          </w:p>
        </w:tc>
        <w:tc>
          <w:tcPr>
            <w:tcW w:w="1861" w:type="dxa"/>
          </w:tcPr>
          <w:p w14:paraId="3F3C45F2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 w:rsidRPr="00B65165">
              <w:rPr>
                <w:rFonts w:cs="Times New Roman"/>
                <w:szCs w:val="26"/>
              </w:rPr>
              <w:t>10.000.000</w:t>
            </w:r>
          </w:p>
        </w:tc>
        <w:tc>
          <w:tcPr>
            <w:tcW w:w="992" w:type="dxa"/>
          </w:tcPr>
          <w:p w14:paraId="06541DAC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1A0A26" w:rsidRPr="00B65165" w14:paraId="58BB6303" w14:textId="77777777" w:rsidTr="00FA796B">
        <w:trPr>
          <w:trHeight w:val="674"/>
        </w:trPr>
        <w:tc>
          <w:tcPr>
            <w:tcW w:w="6327" w:type="dxa"/>
            <w:gridSpan w:val="2"/>
          </w:tcPr>
          <w:p w14:paraId="64BA7056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B65165">
              <w:rPr>
                <w:rFonts w:cs="Times New Roman"/>
                <w:b/>
                <w:szCs w:val="26"/>
              </w:rPr>
              <w:t>Tổng</w:t>
            </w:r>
            <w:proofErr w:type="spellEnd"/>
          </w:p>
        </w:tc>
        <w:tc>
          <w:tcPr>
            <w:tcW w:w="1861" w:type="dxa"/>
          </w:tcPr>
          <w:p w14:paraId="5F747F23" w14:textId="44DB6F10" w:rsidR="001A0A26" w:rsidRPr="00B65165" w:rsidRDefault="00EA1447" w:rsidP="00FA796B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60</w:t>
            </w:r>
            <w:r w:rsidR="001A0A26" w:rsidRPr="00B65165">
              <w:rPr>
                <w:rFonts w:cs="Times New Roman"/>
                <w:szCs w:val="26"/>
              </w:rPr>
              <w:t>.000.000</w:t>
            </w:r>
          </w:p>
        </w:tc>
        <w:tc>
          <w:tcPr>
            <w:tcW w:w="992" w:type="dxa"/>
          </w:tcPr>
          <w:p w14:paraId="133E5123" w14:textId="77777777" w:rsidR="001A0A26" w:rsidRPr="00B65165" w:rsidRDefault="001A0A26" w:rsidP="00FA796B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</w:tbl>
    <w:p w14:paraId="578C2CD0" w14:textId="2114E611" w:rsidR="00D65A38" w:rsidRDefault="00D65A38" w:rsidP="00D65A38">
      <w:pPr>
        <w:pStyle w:val="u1"/>
      </w:pPr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10C659CC" w14:textId="77777777" w:rsidR="001A0A26" w:rsidRDefault="001A0A26" w:rsidP="00452F34">
      <w:pPr>
        <w:pStyle w:val="oancuaDanhsach"/>
        <w:widowControl/>
        <w:numPr>
          <w:ilvl w:val="0"/>
          <w:numId w:val="9"/>
        </w:numPr>
        <w:suppressAutoHyphens w:val="0"/>
        <w:spacing w:after="200"/>
        <w:contextualSpacing/>
        <w:jc w:val="left"/>
      </w:pPr>
      <w:bookmarkStart w:id="23" w:name="_Toc25660398"/>
      <w:proofErr w:type="spellStart"/>
      <w:r>
        <w:t>Bộ</w:t>
      </w:r>
      <w:proofErr w:type="spellEnd"/>
      <w:r>
        <w:t xml:space="preserve"> </w:t>
      </w:r>
      <w:proofErr w:type="spellStart"/>
      <w:proofErr w:type="gramStart"/>
      <w:r>
        <w:t>phận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14:paraId="246FA693" w14:textId="4D39FC32" w:rsidR="001A0A26" w:rsidRDefault="001A0A26" w:rsidP="00EA1447">
      <w:pPr>
        <w:pStyle w:val="oancuaDanhsach"/>
        <w:numPr>
          <w:ilvl w:val="1"/>
          <w:numId w:val="9"/>
        </w:numPr>
      </w:pPr>
      <w:proofErr w:type="spellStart"/>
      <w:r>
        <w:t>Dự</w:t>
      </w:r>
      <w:proofErr w:type="spellEnd"/>
      <w:r>
        <w:t xml:space="preserve"> </w:t>
      </w:r>
      <w:proofErr w:type="gramStart"/>
      <w:r>
        <w:t>án :</w:t>
      </w:r>
      <w:proofErr w:type="gram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 w:rsidR="00EA1447">
        <w:t>tử</w:t>
      </w:r>
      <w:proofErr w:type="spellEnd"/>
      <w:r w:rsidR="00EA1447">
        <w:t xml:space="preserve"> vi, </w:t>
      </w:r>
      <w:proofErr w:type="spellStart"/>
      <w:r w:rsidR="00EA1447">
        <w:t>tướng</w:t>
      </w:r>
      <w:proofErr w:type="spellEnd"/>
      <w:r w:rsidR="00EA1447">
        <w:t xml:space="preserve"> </w:t>
      </w:r>
      <w:proofErr w:type="spellStart"/>
      <w:r w:rsidR="00EA1447">
        <w:t>số</w:t>
      </w:r>
      <w:proofErr w:type="spellEnd"/>
    </w:p>
    <w:p w14:paraId="6A562978" w14:textId="1937B992" w:rsidR="001A0A26" w:rsidRDefault="001A0A26" w:rsidP="00EA1447">
      <w:pPr>
        <w:pStyle w:val="oancuaDanhsach"/>
        <w:numPr>
          <w:ilvl w:val="1"/>
          <w:numId w:val="9"/>
        </w:numPr>
      </w:pP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proofErr w:type="gramStart"/>
      <w:r>
        <w:t>nhiệm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EA1447">
        <w:t>Vũ</w:t>
      </w:r>
      <w:proofErr w:type="spellEnd"/>
      <w:r w:rsidR="00EA1447">
        <w:t xml:space="preserve"> </w:t>
      </w:r>
      <w:proofErr w:type="spellStart"/>
      <w:r w:rsidR="00EA1447">
        <w:t>Trí</w:t>
      </w:r>
      <w:proofErr w:type="spellEnd"/>
      <w:r w:rsidR="00EA1447">
        <w:t xml:space="preserve"> </w:t>
      </w:r>
      <w:proofErr w:type="spellStart"/>
      <w:r w:rsidR="00EA1447">
        <w:t>Hậu</w:t>
      </w:r>
      <w:proofErr w:type="spellEnd"/>
    </w:p>
    <w:p w14:paraId="0681D928" w14:textId="09F63D7E" w:rsidR="001A0A26" w:rsidRDefault="001A0A26" w:rsidP="00EA1447">
      <w:pPr>
        <w:pStyle w:val="oancuaDanhsach"/>
        <w:numPr>
          <w:ilvl w:val="1"/>
          <w:numId w:val="9"/>
        </w:numPr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: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14:paraId="3CEE8682" w14:textId="78E06B59" w:rsidR="0007655A" w:rsidRDefault="001A0A26" w:rsidP="00452F34">
      <w:pPr>
        <w:pStyle w:val="oancuaDanhsach"/>
        <w:widowControl/>
        <w:numPr>
          <w:ilvl w:val="0"/>
          <w:numId w:val="9"/>
        </w:numPr>
        <w:suppressAutoHyphens w:val="0"/>
        <w:spacing w:after="200"/>
        <w:contextualSpacing/>
        <w:jc w:val="left"/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 w:rsidR="0007655A">
        <w:br/>
      </w:r>
    </w:p>
    <w:p w14:paraId="6E473073" w14:textId="77777777" w:rsidR="00EA1447" w:rsidRDefault="0007655A" w:rsidP="00EA1447">
      <w:pPr>
        <w:pStyle w:val="oancuaDanhsach"/>
        <w:numPr>
          <w:ilvl w:val="1"/>
          <w:numId w:val="9"/>
        </w:numPr>
        <w:jc w:val="left"/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code: 10000 </w:t>
      </w:r>
    </w:p>
    <w:p w14:paraId="4AC08EFE" w14:textId="1175C65A" w:rsidR="0007655A" w:rsidRDefault="0007655A" w:rsidP="00EA1447">
      <w:pPr>
        <w:pStyle w:val="oancuaDanhsach"/>
        <w:numPr>
          <w:ilvl w:val="1"/>
          <w:numId w:val="9"/>
        </w:numPr>
        <w:jc w:val="left"/>
      </w:pPr>
      <w:proofErr w:type="spellStart"/>
      <w:r>
        <w:t>Số</w:t>
      </w:r>
      <w:proofErr w:type="spellEnd"/>
      <w:r>
        <w:t xml:space="preserve"> testcase: 450</w:t>
      </w:r>
    </w:p>
    <w:p w14:paraId="18EA7833" w14:textId="3C1AB01A" w:rsidR="001A0A26" w:rsidRDefault="001A0A26" w:rsidP="00EA1447">
      <w:pPr>
        <w:pStyle w:val="oancuaDanhsach"/>
        <w:numPr>
          <w:ilvl w:val="2"/>
          <w:numId w:val="9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:</w:t>
      </w:r>
      <w:proofErr w:type="gramEnd"/>
    </w:p>
    <w:p w14:paraId="261EA132" w14:textId="56BA465F" w:rsidR="00EA1447" w:rsidRDefault="001A0A26" w:rsidP="00EA1447">
      <w:pPr>
        <w:pStyle w:val="oancuaDanhsach"/>
        <w:widowControl/>
        <w:numPr>
          <w:ilvl w:val="3"/>
          <w:numId w:val="9"/>
        </w:numPr>
        <w:suppressAutoHyphens w:val="0"/>
        <w:spacing w:after="200"/>
        <w:contextualSpacing/>
        <w:jc w:val="left"/>
      </w:pP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–</w:t>
      </w:r>
      <w:r w:rsidR="00EA1447">
        <w:t xml:space="preserve"> </w:t>
      </w:r>
      <w:proofErr w:type="spellStart"/>
      <w:r w:rsidR="00EA1447">
        <w:t>anh</w:t>
      </w:r>
      <w:proofErr w:type="spellEnd"/>
      <w:r w:rsidR="00EA1447">
        <w:t xml:space="preserve"> Gia </w:t>
      </w:r>
      <w:proofErr w:type="spellStart"/>
      <w:r w:rsidR="00EA1447">
        <w:t>Văn</w:t>
      </w:r>
      <w:proofErr w:type="spellEnd"/>
      <w:r w:rsidR="00EA1447">
        <w:t xml:space="preserve"> </w:t>
      </w:r>
      <w:proofErr w:type="spellStart"/>
      <w:r w:rsidR="00EA1447">
        <w:t>Lượng</w:t>
      </w:r>
      <w:proofErr w:type="spellEnd"/>
    </w:p>
    <w:p w14:paraId="2B7E40F2" w14:textId="77777777" w:rsidR="00EA1447" w:rsidRDefault="001A0A26" w:rsidP="00EA1447">
      <w:pPr>
        <w:pStyle w:val="oancuaDanhsach"/>
        <w:widowControl/>
        <w:numPr>
          <w:ilvl w:val="3"/>
          <w:numId w:val="9"/>
        </w:numPr>
        <w:suppressAutoHyphens w:val="0"/>
        <w:spacing w:after="200"/>
        <w:contextualSpacing/>
        <w:jc w:val="left"/>
      </w:pPr>
      <w:proofErr w:type="spellStart"/>
      <w:r>
        <w:t>Phải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26690B90" w14:textId="0AC465B3" w:rsidR="00EA1447" w:rsidRDefault="001A0A26" w:rsidP="00EA1447">
      <w:pPr>
        <w:pStyle w:val="oancuaDanhsach"/>
        <w:widowControl/>
        <w:numPr>
          <w:ilvl w:val="3"/>
          <w:numId w:val="9"/>
        </w:numPr>
        <w:suppressAutoHyphens w:val="0"/>
        <w:spacing w:after="200"/>
        <w:contextualSpacing/>
        <w:jc w:val="left"/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r>
        <w:t xml:space="preserve"> .</w:t>
      </w:r>
      <w:proofErr w:type="gramEnd"/>
    </w:p>
    <w:p w14:paraId="1EE789A6" w14:textId="77777777" w:rsidR="00EA1447" w:rsidRDefault="001A0A26" w:rsidP="00EA1447">
      <w:pPr>
        <w:pStyle w:val="oancuaDanhsach"/>
        <w:widowControl/>
        <w:numPr>
          <w:ilvl w:val="2"/>
          <w:numId w:val="9"/>
        </w:numPr>
        <w:suppressAutoHyphens w:val="0"/>
        <w:spacing w:after="200"/>
        <w:contextualSpacing/>
        <w:jc w:val="left"/>
      </w:pPr>
      <w:proofErr w:type="spellStart"/>
      <w:r>
        <w:t>Tính</w:t>
      </w:r>
      <w:proofErr w:type="spellEnd"/>
      <w:r>
        <w:t xml:space="preserve"> tin </w:t>
      </w:r>
      <w:proofErr w:type="spellStart"/>
      <w:r>
        <w:t>cậy</w:t>
      </w:r>
      <w:proofErr w:type="spellEnd"/>
    </w:p>
    <w:p w14:paraId="13B0F340" w14:textId="77777777" w:rsidR="00EA1447" w:rsidRDefault="001A0A26" w:rsidP="00EA1447">
      <w:pPr>
        <w:pStyle w:val="oancuaDanhsach"/>
        <w:widowControl/>
        <w:numPr>
          <w:ilvl w:val="3"/>
          <w:numId w:val="9"/>
        </w:numPr>
        <w:suppressAutoHyphens w:val="0"/>
        <w:spacing w:after="200"/>
        <w:contextualSpacing/>
        <w:jc w:val="left"/>
      </w:pPr>
      <w:proofErr w:type="spellStart"/>
      <w:r>
        <w:t>Phải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proofErr w:type="gramStart"/>
      <w:r>
        <w:t>mất</w:t>
      </w:r>
      <w:proofErr w:type="spellEnd"/>
      <w:r>
        <w:t xml:space="preserve"> .</w:t>
      </w:r>
      <w:proofErr w:type="gramEnd"/>
    </w:p>
    <w:p w14:paraId="0A8DE333" w14:textId="77777777" w:rsidR="00EA1447" w:rsidRDefault="001A0A26" w:rsidP="00EA1447">
      <w:pPr>
        <w:pStyle w:val="oancuaDanhsach"/>
        <w:widowControl/>
        <w:numPr>
          <w:ilvl w:val="3"/>
          <w:numId w:val="9"/>
        </w:numPr>
        <w:suppressAutoHyphens w:val="0"/>
        <w:spacing w:after="200"/>
        <w:contextualSpacing/>
        <w:jc w:val="lef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chuẩn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.</w:t>
      </w:r>
    </w:p>
    <w:p w14:paraId="4416335C" w14:textId="77777777" w:rsidR="00EA1447" w:rsidRDefault="001A0A26" w:rsidP="00EA1447">
      <w:pPr>
        <w:pStyle w:val="oancuaDanhsach"/>
        <w:widowControl/>
        <w:numPr>
          <w:ilvl w:val="2"/>
          <w:numId w:val="9"/>
        </w:numPr>
        <w:suppressAutoHyphens w:val="0"/>
        <w:spacing w:after="200"/>
        <w:contextualSpacing/>
        <w:jc w:val="left"/>
      </w:pPr>
      <w:proofErr w:type="spellStart"/>
      <w:r>
        <w:t>Tính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05CBEB3A" w14:textId="17055EE5" w:rsidR="001A0A26" w:rsidRDefault="001A0A26" w:rsidP="00EA1447">
      <w:pPr>
        <w:pStyle w:val="oancuaDanhsach"/>
        <w:widowControl/>
        <w:numPr>
          <w:ilvl w:val="3"/>
          <w:numId w:val="9"/>
        </w:numPr>
        <w:suppressAutoHyphens w:val="0"/>
        <w:spacing w:after="200"/>
        <w:contextualSpacing/>
        <w:jc w:val="lef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14:paraId="05D9D642" w14:textId="77777777" w:rsidR="00EA1447" w:rsidRDefault="001A0A26" w:rsidP="00EA1447">
      <w:pPr>
        <w:pStyle w:val="oancuaDanhsach"/>
        <w:widowControl/>
        <w:numPr>
          <w:ilvl w:val="3"/>
          <w:numId w:val="9"/>
        </w:numPr>
        <w:suppressAutoHyphens w:val="0"/>
        <w:spacing w:after="200"/>
        <w:contextualSpacing/>
        <w:jc w:val="lef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A7004E4" w14:textId="77777777" w:rsidR="00EA1447" w:rsidRDefault="001A0A26" w:rsidP="00EA1447">
      <w:pPr>
        <w:pStyle w:val="oancuaDanhsach"/>
        <w:widowControl/>
        <w:numPr>
          <w:ilvl w:val="2"/>
          <w:numId w:val="9"/>
        </w:numPr>
        <w:suppressAutoHyphens w:val="0"/>
        <w:spacing w:after="200"/>
        <w:contextualSpacing/>
        <w:jc w:val="left"/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proofErr w:type="gramStart"/>
      <w:r>
        <w:t>hành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</w:p>
    <w:p w14:paraId="488D2300" w14:textId="77777777" w:rsidR="00EA1447" w:rsidRDefault="001A0A26" w:rsidP="00EA1447">
      <w:pPr>
        <w:pStyle w:val="oancuaDanhsach"/>
        <w:widowControl/>
        <w:numPr>
          <w:ilvl w:val="3"/>
          <w:numId w:val="9"/>
        </w:numPr>
        <w:suppressAutoHyphens w:val="0"/>
        <w:spacing w:after="200"/>
        <w:contextualSpacing/>
        <w:jc w:val="left"/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tester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0AA3F594" w14:textId="7D1505AF" w:rsidR="00EA1447" w:rsidRDefault="001A0A26" w:rsidP="00EA1447">
      <w:pPr>
        <w:pStyle w:val="oancuaDanhsach"/>
        <w:widowControl/>
        <w:numPr>
          <w:ilvl w:val="3"/>
          <w:numId w:val="9"/>
        </w:numPr>
        <w:suppressAutoHyphens w:val="0"/>
        <w:spacing w:after="200"/>
        <w:contextualSpacing/>
        <w:jc w:val="left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proofErr w:type="gramStart"/>
      <w:r>
        <w:t>trì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5B573C55" w14:textId="77777777" w:rsidR="00EA1447" w:rsidRDefault="001A0A26" w:rsidP="00EA1447">
      <w:pPr>
        <w:pStyle w:val="oancuaDanhsach"/>
        <w:numPr>
          <w:ilvl w:val="2"/>
          <w:numId w:val="9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</w:p>
    <w:p w14:paraId="0F295BAB" w14:textId="7FF7624A" w:rsidR="00EA1447" w:rsidRDefault="001A0A26" w:rsidP="00EA1447">
      <w:pPr>
        <w:pStyle w:val="oancuaDanhsach"/>
        <w:numPr>
          <w:ilvl w:val="3"/>
          <w:numId w:val="9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BF5FBA">
        <w:t>mọi</w:t>
      </w:r>
      <w:proofErr w:type="spellEnd"/>
      <w:r w:rsidR="00BF5FBA">
        <w:t xml:space="preserve"> </w:t>
      </w:r>
      <w:proofErr w:type="spellStart"/>
      <w:r w:rsidR="00BF5FBA">
        <w:t>thiết</w:t>
      </w:r>
      <w:proofErr w:type="spellEnd"/>
      <w:r w:rsidR="00BF5FBA">
        <w:t xml:space="preserve"> </w:t>
      </w:r>
      <w:proofErr w:type="spellStart"/>
      <w:r w:rsidR="00BF5FBA">
        <w:t>bị</w:t>
      </w:r>
      <w:proofErr w:type="spellEnd"/>
      <w:r w:rsidR="00BF5FBA">
        <w:t xml:space="preserve"> di </w:t>
      </w:r>
      <w:proofErr w:type="spellStart"/>
      <w:r w:rsidR="00BF5FBA">
        <w:t>động</w:t>
      </w:r>
      <w:proofErr w:type="spellEnd"/>
      <w:r>
        <w:t>.</w:t>
      </w:r>
    </w:p>
    <w:p w14:paraId="626C2719" w14:textId="77777777" w:rsidR="00EA1447" w:rsidRDefault="001A0A26" w:rsidP="00EA1447">
      <w:pPr>
        <w:pStyle w:val="oancuaDanhsach"/>
        <w:numPr>
          <w:ilvl w:val="2"/>
          <w:numId w:val="9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1A7493E" w14:textId="77777777" w:rsidR="00EA1447" w:rsidRDefault="001A0A26" w:rsidP="00EA1447">
      <w:pPr>
        <w:pStyle w:val="oancuaDanhsach"/>
        <w:numPr>
          <w:ilvl w:val="3"/>
          <w:numId w:val="9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.</w:t>
      </w:r>
      <w:proofErr w:type="gramEnd"/>
    </w:p>
    <w:p w14:paraId="2FE3BB9F" w14:textId="0F9AD342" w:rsidR="001A0A26" w:rsidRDefault="001A0A26" w:rsidP="00EA1447">
      <w:pPr>
        <w:pStyle w:val="oancuaDanhsach"/>
        <w:numPr>
          <w:ilvl w:val="3"/>
          <w:numId w:val="9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>(</w:t>
      </w:r>
      <w:proofErr w:type="spellStart"/>
      <w:proofErr w:type="gramEnd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.</w:t>
      </w:r>
    </w:p>
    <w:p w14:paraId="4EA186B9" w14:textId="24AE5945" w:rsidR="001A0A26" w:rsidRDefault="001A0A26" w:rsidP="00452F34">
      <w:pPr>
        <w:pStyle w:val="oancuaDanhsach"/>
        <w:widowControl/>
        <w:numPr>
          <w:ilvl w:val="0"/>
          <w:numId w:val="9"/>
        </w:numPr>
        <w:suppressAutoHyphens w:val="0"/>
        <w:spacing w:after="200"/>
        <w:contextualSpacing/>
        <w:jc w:val="left"/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Tester </w:t>
      </w:r>
      <w:proofErr w:type="spellStart"/>
      <w:proofErr w:type="gramStart"/>
      <w:r>
        <w:t>có</w:t>
      </w:r>
      <w:proofErr w:type="spellEnd"/>
      <w:r>
        <w:t xml:space="preserve">  </w:t>
      </w:r>
      <w:proofErr w:type="spellStart"/>
      <w:r>
        <w:t>vai</w:t>
      </w:r>
      <w:proofErr w:type="spellEnd"/>
      <w:proofErr w:type="gram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rà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.</w:t>
      </w:r>
    </w:p>
    <w:p w14:paraId="6C4B20CD" w14:textId="46A1E73E" w:rsidR="00DE0787" w:rsidRDefault="00DE0787" w:rsidP="00DE0787">
      <w:pPr>
        <w:pStyle w:val="u1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3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4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4"/>
      <w:proofErr w:type="spellEnd"/>
    </w:p>
    <w:p w14:paraId="29C398E3" w14:textId="34C1605F" w:rsidR="003F1120" w:rsidRDefault="003F1120" w:rsidP="003F1120">
      <w:pPr>
        <w:pStyle w:val="u2"/>
        <w:rPr>
          <w:lang w:eastAsia="en-US" w:bidi="ar-SA"/>
        </w:rPr>
      </w:pPr>
      <w:bookmarkStart w:id="25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5"/>
      <w:proofErr w:type="spellEnd"/>
    </w:p>
    <w:p w14:paraId="64B0CE02" w14:textId="6968AC2F" w:rsidR="006C1DBF" w:rsidRDefault="006C1DBF" w:rsidP="006C1DBF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C31334A" wp14:editId="56894FB6">
            <wp:extent cx="1743456" cy="3099313"/>
            <wp:effectExtent l="0" t="0" r="9525" b="635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9992677_859878094429715_965271303953055744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245" cy="310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 w:bidi="ar-SA"/>
        </w:rPr>
        <w:tab/>
      </w:r>
      <w:r>
        <w:rPr>
          <w:lang w:eastAsia="en-US" w:bidi="ar-SA"/>
        </w:rPr>
        <w:tab/>
      </w:r>
      <w:r>
        <w:rPr>
          <w:lang w:eastAsia="en-US" w:bidi="ar-SA"/>
        </w:rPr>
        <w:tab/>
      </w:r>
      <w:r>
        <w:rPr>
          <w:lang w:eastAsia="en-US" w:bidi="ar-SA"/>
        </w:rPr>
        <w:tab/>
      </w:r>
      <w:r>
        <w:rPr>
          <w:noProof/>
          <w:lang w:eastAsia="en-US" w:bidi="ar-SA"/>
        </w:rPr>
        <w:drawing>
          <wp:inline distT="0" distB="0" distL="0" distR="0" wp14:anchorId="4C1D0ABB" wp14:editId="1D96F13A">
            <wp:extent cx="1733550" cy="3081701"/>
            <wp:effectExtent l="0" t="0" r="0" b="444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9669379_458330488206785_3646760961852833792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536" cy="309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63FC" w14:textId="77777777" w:rsidR="003B584A" w:rsidRDefault="003B584A" w:rsidP="006C1DBF">
      <w:pPr>
        <w:jc w:val="center"/>
        <w:rPr>
          <w:lang w:eastAsia="en-US" w:bidi="ar-SA"/>
        </w:rPr>
      </w:pPr>
    </w:p>
    <w:p w14:paraId="799ADF0B" w14:textId="6C019722" w:rsidR="00BF5FBA" w:rsidRPr="00BF5FBA" w:rsidRDefault="006C1DBF" w:rsidP="006C1DBF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F6ED736" wp14:editId="577A7D77">
            <wp:extent cx="1784603" cy="3172460"/>
            <wp:effectExtent l="0" t="0" r="6350" b="889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370177_734157137092245_510053857758281728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024" cy="322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 w:bidi="ar-SA"/>
        </w:rPr>
        <w:tab/>
      </w:r>
      <w:r>
        <w:rPr>
          <w:lang w:eastAsia="en-US" w:bidi="ar-SA"/>
        </w:rPr>
        <w:tab/>
      </w:r>
      <w:r>
        <w:rPr>
          <w:lang w:eastAsia="en-US" w:bidi="ar-SA"/>
        </w:rPr>
        <w:tab/>
      </w:r>
      <w:r>
        <w:rPr>
          <w:lang w:eastAsia="en-US" w:bidi="ar-SA"/>
        </w:rPr>
        <w:tab/>
      </w:r>
      <w:r>
        <w:rPr>
          <w:noProof/>
          <w:lang w:eastAsia="en-US" w:bidi="ar-SA"/>
        </w:rPr>
        <w:drawing>
          <wp:inline distT="0" distB="0" distL="0" distR="0" wp14:anchorId="414FB00C" wp14:editId="7F61F504">
            <wp:extent cx="1791256" cy="3184286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0134553_598804904208197_6053103607337713664_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320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6" w:name="_Toc25660401"/>
      <w:proofErr w:type="spellStart"/>
      <w:r w:rsidRPr="003F1120">
        <w:rPr>
          <w:lang w:eastAsia="en-US" w:bidi="ar-SA"/>
        </w:rPr>
        <w:lastRenderedPageBreak/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6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7" w:name="_Toc25660402"/>
      <w:proofErr w:type="spellStart"/>
      <w:r w:rsidRPr="003F1120">
        <w:rPr>
          <w:lang w:eastAsia="en-US" w:bidi="ar-SA"/>
        </w:rPr>
        <w:t>Mạng</w:t>
      </w:r>
      <w:bookmarkEnd w:id="27"/>
      <w:proofErr w:type="spellEnd"/>
    </w:p>
    <w:p w14:paraId="732EE1EB" w14:textId="4D6340C4" w:rsidR="009D290A" w:rsidRDefault="009D290A" w:rsidP="005E2D65">
      <w:pPr>
        <w:pStyle w:val="u1"/>
      </w:pPr>
      <w:bookmarkStart w:id="28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36610AD8" w14:textId="10D1CC69" w:rsidR="00F45E06" w:rsidRDefault="00F45E06" w:rsidP="00F45E06">
      <w:pPr>
        <w:pStyle w:val="u2"/>
      </w:pPr>
      <w:bookmarkStart w:id="29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9"/>
      <w:proofErr w:type="spellEnd"/>
    </w:p>
    <w:p w14:paraId="2708B202" w14:textId="77777777" w:rsidR="00667DD5" w:rsidRDefault="003A3FFF" w:rsidP="00452F34">
      <w:pPr>
        <w:pStyle w:val="oancuaDanhsach"/>
        <w:numPr>
          <w:ilvl w:val="0"/>
          <w:numId w:val="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4428B745" w:rsidR="00667DD5" w:rsidRPr="0007655A" w:rsidRDefault="003A3FFF" w:rsidP="0007655A">
      <w:pPr>
        <w:pStyle w:val="oancuaDanhsach"/>
        <w:tabs>
          <w:tab w:val="right" w:leader="dot" w:pos="8780"/>
        </w:tabs>
        <w:ind w:left="720"/>
        <w:jc w:val="left"/>
        <w:rPr>
          <w:rFonts w:cs="Tahoma"/>
        </w:rPr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proofErr w:type="gramStart"/>
      <w:r w:rsidR="00667DD5">
        <w:t>:</w:t>
      </w:r>
      <w:r w:rsidR="0007655A" w:rsidRPr="0007655A">
        <w:rPr>
          <w:rFonts w:cs="Tahoma"/>
          <w:sz w:val="22"/>
          <w:szCs w:val="22"/>
        </w:rPr>
        <w:t xml:space="preserve"> </w:t>
      </w:r>
      <w:r w:rsidR="0007655A">
        <w:rPr>
          <w:rFonts w:cs="Tahoma"/>
          <w:sz w:val="22"/>
          <w:szCs w:val="22"/>
        </w:rPr>
        <w:t>:</w:t>
      </w:r>
      <w:proofErr w:type="gramEnd"/>
      <w:r w:rsidR="0007655A">
        <w:rPr>
          <w:rFonts w:cs="Tahoma"/>
          <w:sz w:val="22"/>
          <w:szCs w:val="22"/>
        </w:rPr>
        <w:t xml:space="preserve"> </w:t>
      </w:r>
      <w:proofErr w:type="spellStart"/>
      <w:r w:rsidR="0007655A" w:rsidRPr="0007655A">
        <w:rPr>
          <w:rFonts w:cs="Tahoma"/>
        </w:rPr>
        <w:t>Hiện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tại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khi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mới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bắt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đầu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dự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án</w:t>
      </w:r>
      <w:proofErr w:type="spellEnd"/>
      <w:r w:rsidR="0007655A" w:rsidRPr="0007655A">
        <w:rPr>
          <w:rFonts w:cs="Tahoma"/>
        </w:rPr>
        <w:t xml:space="preserve">, </w:t>
      </w:r>
      <w:proofErr w:type="spellStart"/>
      <w:r w:rsidR="0007655A" w:rsidRPr="0007655A">
        <w:rPr>
          <w:rFonts w:cs="Tahoma"/>
        </w:rPr>
        <w:t>chúng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tôi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sẽ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cần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đủ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thành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viên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trong</w:t>
      </w:r>
      <w:proofErr w:type="spellEnd"/>
      <w:r w:rsidR="0007655A" w:rsidRPr="0007655A">
        <w:rPr>
          <w:rFonts w:cs="Tahoma"/>
        </w:rPr>
        <w:t xml:space="preserve"> team </w:t>
      </w:r>
      <w:proofErr w:type="spellStart"/>
      <w:r w:rsidR="0007655A" w:rsidRPr="0007655A">
        <w:rPr>
          <w:rFonts w:cs="Tahoma"/>
        </w:rPr>
        <w:t>làm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việc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cùng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nhau</w:t>
      </w:r>
      <w:proofErr w:type="spellEnd"/>
      <w:r w:rsidR="0007655A" w:rsidRPr="0007655A">
        <w:rPr>
          <w:rFonts w:cs="Tahoma"/>
        </w:rPr>
        <w:t xml:space="preserve">, </w:t>
      </w:r>
      <w:proofErr w:type="spellStart"/>
      <w:r w:rsidR="0007655A" w:rsidRPr="0007655A">
        <w:rPr>
          <w:rFonts w:cs="Tahoma"/>
        </w:rPr>
        <w:t>để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thúc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đẩy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nhanh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dự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án</w:t>
      </w:r>
      <w:proofErr w:type="spellEnd"/>
      <w:r w:rsidR="0007655A" w:rsidRPr="0007655A">
        <w:rPr>
          <w:rFonts w:cs="Tahoma"/>
        </w:rPr>
        <w:t xml:space="preserve">. </w:t>
      </w:r>
      <w:proofErr w:type="spellStart"/>
      <w:r w:rsidR="0007655A" w:rsidRPr="0007655A">
        <w:rPr>
          <w:rFonts w:cs="Tahoma"/>
        </w:rPr>
        <w:t>Mặt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khác</w:t>
      </w:r>
      <w:proofErr w:type="spellEnd"/>
      <w:r w:rsidR="0007655A" w:rsidRPr="0007655A">
        <w:rPr>
          <w:rFonts w:cs="Tahoma"/>
        </w:rPr>
        <w:t xml:space="preserve">, </w:t>
      </w:r>
      <w:proofErr w:type="spellStart"/>
      <w:r w:rsidR="0007655A" w:rsidRPr="0007655A">
        <w:rPr>
          <w:rFonts w:cs="Tahoma"/>
        </w:rPr>
        <w:t>lúc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đó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dự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án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mới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bắt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đầu</w:t>
      </w:r>
      <w:proofErr w:type="spellEnd"/>
      <w:r w:rsidR="0007655A" w:rsidRPr="0007655A">
        <w:rPr>
          <w:rFonts w:cs="Tahoma"/>
        </w:rPr>
        <w:t xml:space="preserve">, </w:t>
      </w:r>
      <w:proofErr w:type="spellStart"/>
      <w:r w:rsidR="0007655A" w:rsidRPr="0007655A">
        <w:rPr>
          <w:rFonts w:cs="Tahoma"/>
        </w:rPr>
        <w:t>mọi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thông</w:t>
      </w:r>
      <w:proofErr w:type="spellEnd"/>
      <w:r w:rsidR="0007655A" w:rsidRPr="0007655A">
        <w:rPr>
          <w:rFonts w:cs="Tahoma"/>
        </w:rPr>
        <w:t xml:space="preserve"> </w:t>
      </w:r>
      <w:proofErr w:type="gramStart"/>
      <w:r w:rsidR="0007655A" w:rsidRPr="0007655A">
        <w:rPr>
          <w:rFonts w:cs="Tahoma"/>
        </w:rPr>
        <w:t>tin ,</w:t>
      </w:r>
      <w:proofErr w:type="gram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sửa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lỗi</w:t>
      </w:r>
      <w:proofErr w:type="spellEnd"/>
      <w:r w:rsidR="0007655A" w:rsidRPr="0007655A">
        <w:rPr>
          <w:rFonts w:cs="Tahoma"/>
        </w:rPr>
        <w:t xml:space="preserve">, </w:t>
      </w:r>
      <w:proofErr w:type="spellStart"/>
      <w:r w:rsidR="0007655A" w:rsidRPr="0007655A">
        <w:rPr>
          <w:rFonts w:cs="Tahoma"/>
        </w:rPr>
        <w:t>thay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đổi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thông</w:t>
      </w:r>
      <w:proofErr w:type="spellEnd"/>
      <w:r w:rsidR="0007655A" w:rsidRPr="0007655A">
        <w:rPr>
          <w:rFonts w:cs="Tahoma"/>
        </w:rPr>
        <w:t xml:space="preserve"> tin </w:t>
      </w:r>
      <w:proofErr w:type="spellStart"/>
      <w:r w:rsidR="0007655A" w:rsidRPr="0007655A">
        <w:rPr>
          <w:rFonts w:cs="Tahoma"/>
        </w:rPr>
        <w:t>chúng</w:t>
      </w:r>
      <w:proofErr w:type="spellEnd"/>
      <w:r w:rsidR="0007655A" w:rsidRPr="0007655A">
        <w:rPr>
          <w:rFonts w:cs="Tahoma"/>
        </w:rPr>
        <w:t xml:space="preserve"> ta </w:t>
      </w:r>
      <w:proofErr w:type="spellStart"/>
      <w:r w:rsidR="0007655A" w:rsidRPr="0007655A">
        <w:rPr>
          <w:rFonts w:cs="Tahoma"/>
        </w:rPr>
        <w:t>đều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có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thể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báo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cáo</w:t>
      </w:r>
      <w:proofErr w:type="spellEnd"/>
      <w:r w:rsidR="0007655A" w:rsidRPr="0007655A">
        <w:rPr>
          <w:rFonts w:cs="Tahoma"/>
        </w:rPr>
        <w:t xml:space="preserve">, </w:t>
      </w:r>
      <w:proofErr w:type="spellStart"/>
      <w:r w:rsidR="0007655A" w:rsidRPr="0007655A">
        <w:rPr>
          <w:rFonts w:cs="Tahoma"/>
        </w:rPr>
        <w:t>bàn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bạc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trực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tiếp</w:t>
      </w:r>
      <w:proofErr w:type="spellEnd"/>
      <w:r w:rsidR="0007655A" w:rsidRPr="0007655A">
        <w:rPr>
          <w:rFonts w:cs="Tahoma"/>
        </w:rPr>
        <w:t xml:space="preserve"> qua skype </w:t>
      </w:r>
      <w:proofErr w:type="spellStart"/>
      <w:r w:rsidR="0007655A" w:rsidRPr="0007655A">
        <w:rPr>
          <w:rFonts w:cs="Tahoma"/>
        </w:rPr>
        <w:t>hoặc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buổi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họp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định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kỳ</w:t>
      </w:r>
      <w:proofErr w:type="spellEnd"/>
      <w:r w:rsidR="0007655A" w:rsidRPr="0007655A">
        <w:rPr>
          <w:rFonts w:cs="Tahoma"/>
        </w:rPr>
        <w:t xml:space="preserve">. </w:t>
      </w:r>
      <w:proofErr w:type="spellStart"/>
      <w:r w:rsidR="0007655A" w:rsidRPr="0007655A">
        <w:rPr>
          <w:rFonts w:cs="Tahoma"/>
        </w:rPr>
        <w:t>Vì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thế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công</w:t>
      </w:r>
      <w:proofErr w:type="spellEnd"/>
      <w:r w:rsidR="0007655A" w:rsidRPr="0007655A">
        <w:rPr>
          <w:rFonts w:cs="Tahoma"/>
        </w:rPr>
        <w:t xml:space="preserve"> ty </w:t>
      </w:r>
      <w:proofErr w:type="spellStart"/>
      <w:r w:rsidR="0007655A" w:rsidRPr="0007655A">
        <w:rPr>
          <w:rFonts w:cs="Tahoma"/>
        </w:rPr>
        <w:t>không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thể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cho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người</w:t>
      </w:r>
      <w:proofErr w:type="spellEnd"/>
      <w:r w:rsidR="0007655A" w:rsidRPr="0007655A">
        <w:rPr>
          <w:rFonts w:cs="Tahoma"/>
        </w:rPr>
        <w:t xml:space="preserve"> sang </w:t>
      </w:r>
      <w:proofErr w:type="spellStart"/>
      <w:r w:rsidR="0007655A" w:rsidRPr="0007655A">
        <w:rPr>
          <w:rFonts w:cs="Tahoma"/>
        </w:rPr>
        <w:t>được</w:t>
      </w:r>
      <w:proofErr w:type="spellEnd"/>
      <w:r w:rsidR="0007655A" w:rsidRPr="0007655A">
        <w:rPr>
          <w:rFonts w:cs="Tahoma"/>
        </w:rPr>
        <w:t xml:space="preserve">. </w:t>
      </w:r>
      <w:proofErr w:type="spellStart"/>
      <w:r w:rsidR="0007655A" w:rsidRPr="0007655A">
        <w:rPr>
          <w:rFonts w:cs="Tahoma"/>
        </w:rPr>
        <w:t>Nhưng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đến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khi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dự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án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hoàn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thiện</w:t>
      </w:r>
      <w:proofErr w:type="spellEnd"/>
      <w:r w:rsidR="0007655A" w:rsidRPr="0007655A">
        <w:rPr>
          <w:rFonts w:cs="Tahoma"/>
        </w:rPr>
        <w:t xml:space="preserve"> 80%, </w:t>
      </w:r>
      <w:proofErr w:type="spellStart"/>
      <w:r w:rsidR="0007655A" w:rsidRPr="0007655A">
        <w:rPr>
          <w:rFonts w:cs="Tahoma"/>
        </w:rPr>
        <w:t>chúng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tôi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sẽ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cử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người</w:t>
      </w:r>
      <w:proofErr w:type="spellEnd"/>
      <w:r w:rsidR="0007655A" w:rsidRPr="0007655A">
        <w:rPr>
          <w:rFonts w:cs="Tahoma"/>
        </w:rPr>
        <w:t xml:space="preserve"> sang </w:t>
      </w:r>
      <w:proofErr w:type="spellStart"/>
      <w:r w:rsidR="0007655A" w:rsidRPr="0007655A">
        <w:rPr>
          <w:rFonts w:cs="Tahoma"/>
        </w:rPr>
        <w:t>làm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việc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trực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tiếp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bên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công</w:t>
      </w:r>
      <w:proofErr w:type="spellEnd"/>
      <w:r w:rsidR="0007655A" w:rsidRPr="0007655A">
        <w:rPr>
          <w:rFonts w:cs="Tahoma"/>
        </w:rPr>
        <w:t xml:space="preserve"> ty </w:t>
      </w:r>
      <w:proofErr w:type="spellStart"/>
      <w:r w:rsidR="0007655A" w:rsidRPr="0007655A">
        <w:rPr>
          <w:rFonts w:cs="Tahoma"/>
        </w:rPr>
        <w:t>để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tiện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trao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đổi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thông</w:t>
      </w:r>
      <w:proofErr w:type="spellEnd"/>
      <w:r w:rsidR="0007655A" w:rsidRPr="0007655A">
        <w:rPr>
          <w:rFonts w:cs="Tahoma"/>
        </w:rPr>
        <w:t xml:space="preserve"> tin </w:t>
      </w:r>
      <w:proofErr w:type="spellStart"/>
      <w:r w:rsidR="0007655A" w:rsidRPr="0007655A">
        <w:rPr>
          <w:rFonts w:cs="Tahoma"/>
        </w:rPr>
        <w:t>và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sửa</w:t>
      </w:r>
      <w:proofErr w:type="spellEnd"/>
      <w:r w:rsidR="0007655A" w:rsidRPr="0007655A">
        <w:rPr>
          <w:rFonts w:cs="Tahoma"/>
        </w:rPr>
        <w:t xml:space="preserve"> </w:t>
      </w:r>
      <w:proofErr w:type="spellStart"/>
      <w:r w:rsidR="0007655A" w:rsidRPr="0007655A">
        <w:rPr>
          <w:rFonts w:cs="Tahoma"/>
        </w:rPr>
        <w:t>lỗi</w:t>
      </w:r>
      <w:proofErr w:type="spellEnd"/>
      <w:r w:rsidR="0007655A" w:rsidRPr="0007655A">
        <w:rPr>
          <w:rFonts w:cs="Tahoma"/>
        </w:rPr>
        <w:t>.</w:t>
      </w:r>
    </w:p>
    <w:p w14:paraId="78D2041A" w14:textId="35AC4FF1" w:rsidR="00667DD5" w:rsidRDefault="00667DD5" w:rsidP="00452F34">
      <w:pPr>
        <w:pStyle w:val="oancuaDanhsach"/>
        <w:numPr>
          <w:ilvl w:val="0"/>
          <w:numId w:val="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6C1DBF">
        <w:t>Chúng</w:t>
      </w:r>
      <w:proofErr w:type="spellEnd"/>
      <w:r w:rsidR="006C1DBF">
        <w:t xml:space="preserve"> </w:t>
      </w:r>
      <w:proofErr w:type="spellStart"/>
      <w:r w:rsidR="006C1DBF">
        <w:t>tôi</w:t>
      </w:r>
      <w:proofErr w:type="spellEnd"/>
      <w:r w:rsidR="006C1DBF">
        <w:t xml:space="preserve"> </w:t>
      </w:r>
      <w:proofErr w:type="spellStart"/>
      <w:r w:rsidR="006C1DBF">
        <w:t>muốn</w:t>
      </w:r>
      <w:proofErr w:type="spellEnd"/>
      <w:r w:rsidR="006C1DBF">
        <w:t xml:space="preserve"> </w:t>
      </w:r>
      <w:proofErr w:type="spellStart"/>
      <w:r w:rsidR="006C1DBF">
        <w:t>phần</w:t>
      </w:r>
      <w:proofErr w:type="spellEnd"/>
      <w:r w:rsidR="006C1DBF">
        <w:t xml:space="preserve"> </w:t>
      </w:r>
      <w:proofErr w:type="spellStart"/>
      <w:r w:rsidR="006C1DBF">
        <w:t>mềm</w:t>
      </w:r>
      <w:proofErr w:type="spellEnd"/>
      <w:r w:rsidR="006C1DBF">
        <w:t xml:space="preserve"> </w:t>
      </w:r>
      <w:proofErr w:type="spellStart"/>
      <w:r w:rsidR="006C1DBF">
        <w:t>này</w:t>
      </w:r>
      <w:proofErr w:type="spellEnd"/>
      <w:r w:rsidR="006C1DBF">
        <w:t xml:space="preserve"> </w:t>
      </w:r>
      <w:proofErr w:type="spellStart"/>
      <w:r w:rsidR="006C1DBF">
        <w:t>chạy</w:t>
      </w:r>
      <w:proofErr w:type="spellEnd"/>
      <w:r w:rsidR="006C1DBF">
        <w:t xml:space="preserve"> </w:t>
      </w:r>
      <w:proofErr w:type="spellStart"/>
      <w:r w:rsidR="006C1DBF">
        <w:t>được</w:t>
      </w:r>
      <w:proofErr w:type="spellEnd"/>
      <w:r w:rsidR="006C1DBF">
        <w:t xml:space="preserve"> </w:t>
      </w:r>
      <w:proofErr w:type="spellStart"/>
      <w:r w:rsidR="006C1DBF">
        <w:t>cả</w:t>
      </w:r>
      <w:proofErr w:type="spellEnd"/>
      <w:r w:rsidR="006C1DBF">
        <w:t xml:space="preserve"> </w:t>
      </w:r>
      <w:proofErr w:type="spellStart"/>
      <w:r w:rsidR="006C1DBF">
        <w:t>trên</w:t>
      </w:r>
      <w:proofErr w:type="spellEnd"/>
      <w:r w:rsidR="006C1DBF">
        <w:t xml:space="preserve"> </w:t>
      </w:r>
      <w:proofErr w:type="spellStart"/>
      <w:r w:rsidR="006C1DBF">
        <w:t>điện</w:t>
      </w:r>
      <w:proofErr w:type="spellEnd"/>
      <w:r w:rsidR="006C1DBF">
        <w:t xml:space="preserve"> </w:t>
      </w:r>
      <w:proofErr w:type="spellStart"/>
      <w:r w:rsidR="006C1DBF">
        <w:t>thoại</w:t>
      </w:r>
      <w:proofErr w:type="spellEnd"/>
      <w:r w:rsidR="006C1DBF">
        <w:t xml:space="preserve"> </w:t>
      </w:r>
      <w:proofErr w:type="spellStart"/>
      <w:r w:rsidR="006C1DBF">
        <w:t>đời</w:t>
      </w:r>
      <w:proofErr w:type="spellEnd"/>
      <w:r w:rsidR="006C1DBF">
        <w:t xml:space="preserve"> </w:t>
      </w:r>
      <w:proofErr w:type="spellStart"/>
      <w:r w:rsidR="006C1DBF">
        <w:t>cũ</w:t>
      </w:r>
      <w:proofErr w:type="spellEnd"/>
      <w:r w:rsidR="006C1DBF">
        <w:t xml:space="preserve"> </w:t>
      </w:r>
      <w:proofErr w:type="spellStart"/>
      <w:r w:rsidR="006C1DBF">
        <w:t>lẫn</w:t>
      </w:r>
      <w:proofErr w:type="spellEnd"/>
      <w:r w:rsidR="006C1DBF">
        <w:t xml:space="preserve"> </w:t>
      </w:r>
      <w:proofErr w:type="spellStart"/>
      <w:r w:rsidR="006C1DBF">
        <w:t>điện</w:t>
      </w:r>
      <w:proofErr w:type="spellEnd"/>
      <w:r w:rsidR="006C1DBF">
        <w:t xml:space="preserve"> </w:t>
      </w:r>
      <w:proofErr w:type="spellStart"/>
      <w:r w:rsidR="006C1DBF">
        <w:t>thoại</w:t>
      </w:r>
      <w:proofErr w:type="spellEnd"/>
      <w:r w:rsidR="006C1DBF">
        <w:t xml:space="preserve"> </w:t>
      </w:r>
      <w:proofErr w:type="spellStart"/>
      <w:r w:rsidR="006C1DBF">
        <w:t>đời</w:t>
      </w:r>
      <w:proofErr w:type="spellEnd"/>
      <w:r w:rsidR="006C1DBF">
        <w:t xml:space="preserve"> </w:t>
      </w:r>
      <w:proofErr w:type="spellStart"/>
      <w:r w:rsidR="006C1DBF">
        <w:t>mới</w:t>
      </w:r>
      <w:proofErr w:type="spellEnd"/>
      <w:r w:rsidR="006C1DBF">
        <w:t xml:space="preserve"> </w:t>
      </w:r>
      <w:proofErr w:type="spellStart"/>
      <w:r w:rsidR="006C1DBF">
        <w:t>nhất</w:t>
      </w:r>
      <w:proofErr w:type="spellEnd"/>
      <w:r>
        <w:t>”.</w:t>
      </w:r>
    </w:p>
    <w:p w14:paraId="65D94067" w14:textId="0841239C" w:rsidR="00667DD5" w:rsidRDefault="00667DD5" w:rsidP="0007655A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07655A">
        <w:t xml:space="preserve"> </w:t>
      </w:r>
      <w:proofErr w:type="spellStart"/>
      <w:r w:rsidR="0007655A">
        <w:t>Vô</w:t>
      </w:r>
      <w:proofErr w:type="spellEnd"/>
      <w:r w:rsidR="0007655A">
        <w:t xml:space="preserve"> </w:t>
      </w:r>
      <w:proofErr w:type="spellStart"/>
      <w:r w:rsidR="0007655A">
        <w:t>tư</w:t>
      </w:r>
      <w:proofErr w:type="spellEnd"/>
      <w:r w:rsidR="0007655A">
        <w:t xml:space="preserve"> </w:t>
      </w:r>
      <w:proofErr w:type="spellStart"/>
      <w:r w:rsidR="0007655A">
        <w:t>nhé</w:t>
      </w:r>
      <w:proofErr w:type="spellEnd"/>
    </w:p>
    <w:p w14:paraId="576C666E" w14:textId="71574B1F" w:rsidR="00460E60" w:rsidRDefault="00460E60" w:rsidP="00452F34">
      <w:pPr>
        <w:pStyle w:val="oancuaDanhsach"/>
        <w:numPr>
          <w:ilvl w:val="0"/>
          <w:numId w:val="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</w:t>
      </w:r>
      <w:r w:rsidR="006C1DBF">
        <w:t>60</w:t>
      </w:r>
      <w:r w:rsidR="00853CD0">
        <w:t xml:space="preserve">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09CB4D98" w14:textId="43E29D61" w:rsidR="00460E60" w:rsidRDefault="00460E60" w:rsidP="0007655A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07655A" w:rsidRPr="0007655A">
        <w:t xml:space="preserve"> </w:t>
      </w:r>
      <w:proofErr w:type="spellStart"/>
      <w:r w:rsidR="0007655A" w:rsidRPr="0007655A">
        <w:t>Tất</w:t>
      </w:r>
      <w:proofErr w:type="spellEnd"/>
      <w:r w:rsidR="0007655A" w:rsidRPr="0007655A">
        <w:t xml:space="preserve"> </w:t>
      </w:r>
      <w:proofErr w:type="spellStart"/>
      <w:r w:rsidR="0007655A" w:rsidRPr="0007655A">
        <w:t>nhiên</w:t>
      </w:r>
      <w:proofErr w:type="spellEnd"/>
      <w:r w:rsidR="0007655A" w:rsidRPr="0007655A">
        <w:t xml:space="preserve"> </w:t>
      </w:r>
      <w:proofErr w:type="spellStart"/>
      <w:r w:rsidR="0007655A" w:rsidRPr="0007655A">
        <w:t>là</w:t>
      </w:r>
      <w:proofErr w:type="spellEnd"/>
      <w:r w:rsidR="0007655A" w:rsidRPr="0007655A">
        <w:t xml:space="preserve"> </w:t>
      </w:r>
      <w:proofErr w:type="spellStart"/>
      <w:r w:rsidR="0007655A" w:rsidRPr="0007655A">
        <w:t>chưa</w:t>
      </w:r>
      <w:proofErr w:type="spellEnd"/>
      <w:r w:rsidR="0007655A" w:rsidRPr="0007655A">
        <w:t xml:space="preserve"> </w:t>
      </w:r>
      <w:proofErr w:type="spellStart"/>
      <w:r w:rsidR="0007655A" w:rsidRPr="0007655A">
        <w:t>rồi</w:t>
      </w:r>
      <w:proofErr w:type="spellEnd"/>
      <w:r w:rsidR="0007655A" w:rsidRPr="0007655A">
        <w:t xml:space="preserve">, </w:t>
      </w:r>
      <w:r w:rsidR="006C1DBF">
        <w:t xml:space="preserve">60 </w:t>
      </w:r>
      <w:proofErr w:type="spellStart"/>
      <w:r w:rsidR="006C1DBF">
        <w:t>triệu</w:t>
      </w:r>
      <w:proofErr w:type="spellEnd"/>
      <w:r w:rsidR="0007655A" w:rsidRPr="0007655A">
        <w:t xml:space="preserve"> </w:t>
      </w:r>
      <w:proofErr w:type="spellStart"/>
      <w:r w:rsidR="0007655A" w:rsidRPr="0007655A">
        <w:t>chưa</w:t>
      </w:r>
      <w:proofErr w:type="spellEnd"/>
      <w:r w:rsidR="0007655A" w:rsidRPr="0007655A">
        <w:t xml:space="preserve"> </w:t>
      </w:r>
      <w:proofErr w:type="spellStart"/>
      <w:r w:rsidR="0007655A" w:rsidRPr="0007655A">
        <w:t>có</w:t>
      </w:r>
      <w:proofErr w:type="spellEnd"/>
      <w:r w:rsidR="0007655A" w:rsidRPr="0007655A">
        <w:t xml:space="preserve"> VAT. </w:t>
      </w:r>
      <w:proofErr w:type="spellStart"/>
      <w:r w:rsidR="0007655A" w:rsidRPr="0007655A">
        <w:t>Giá</w:t>
      </w:r>
      <w:proofErr w:type="spellEnd"/>
      <w:r w:rsidR="0007655A" w:rsidRPr="0007655A">
        <w:t xml:space="preserve"> bao </w:t>
      </w:r>
      <w:proofErr w:type="spellStart"/>
      <w:r w:rsidR="0007655A" w:rsidRPr="0007655A">
        <w:t>gồm</w:t>
      </w:r>
      <w:proofErr w:type="spellEnd"/>
      <w:r w:rsidR="0007655A" w:rsidRPr="0007655A">
        <w:t xml:space="preserve"> VAT </w:t>
      </w:r>
      <w:proofErr w:type="spellStart"/>
      <w:r w:rsidR="0007655A" w:rsidRPr="0007655A">
        <w:t>là</w:t>
      </w:r>
      <w:proofErr w:type="spellEnd"/>
      <w:r w:rsidR="0007655A" w:rsidRPr="0007655A">
        <w:t xml:space="preserve"> </w:t>
      </w:r>
      <w:r w:rsidR="006C1DBF">
        <w:t xml:space="preserve">66 </w:t>
      </w:r>
      <w:proofErr w:type="spellStart"/>
      <w:r w:rsidR="006C1DBF">
        <w:t>triệu</w:t>
      </w:r>
      <w:proofErr w:type="spellEnd"/>
      <w:r w:rsidR="0007655A" w:rsidRPr="0007655A">
        <w:t>.</w:t>
      </w:r>
    </w:p>
    <w:p w14:paraId="67BC5C31" w14:textId="5958B421" w:rsidR="003B584A" w:rsidRDefault="003B584A" w:rsidP="003B584A">
      <w:pPr>
        <w:pStyle w:val="oancuaDanhsach"/>
        <w:numPr>
          <w:ilvl w:val="0"/>
          <w:numId w:val="2"/>
        </w:numPr>
        <w:tabs>
          <w:tab w:val="right" w:leader="dot" w:pos="8780"/>
        </w:tabs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gramStart"/>
      <w:r>
        <w:t xml:space="preserve">“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? “</w:t>
      </w:r>
    </w:p>
    <w:p w14:paraId="3B032D5B" w14:textId="0CBBF86F" w:rsidR="003B584A" w:rsidRPr="003A3FFF" w:rsidRDefault="003B584A" w:rsidP="003B584A">
      <w:pPr>
        <w:pStyle w:val="oancuaDanhsach"/>
        <w:tabs>
          <w:tab w:val="right" w:leader="dot" w:pos="8780"/>
        </w:tabs>
        <w:ind w:left="720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Dĩ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rồi</w:t>
      </w:r>
      <w:proofErr w:type="spellEnd"/>
    </w:p>
    <w:p w14:paraId="46C3CD65" w14:textId="51F65BDC" w:rsidR="005E2D65" w:rsidRDefault="005E2D65" w:rsidP="005E2D65">
      <w:pPr>
        <w:pStyle w:val="u1"/>
      </w:pPr>
      <w:bookmarkStart w:id="30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0"/>
      <w:proofErr w:type="spellEnd"/>
    </w:p>
    <w:p w14:paraId="6A9ABCB2" w14:textId="77777777" w:rsidR="0007655A" w:rsidRPr="0007655A" w:rsidRDefault="0007655A" w:rsidP="00452F34">
      <w:pPr>
        <w:pStyle w:val="oancuaDanhsach"/>
        <w:widowControl/>
        <w:numPr>
          <w:ilvl w:val="0"/>
          <w:numId w:val="13"/>
        </w:numPr>
        <w:suppressAutoHyphens w:val="0"/>
        <w:spacing w:after="200"/>
        <w:contextualSpacing/>
        <w:jc w:val="left"/>
        <w:rPr>
          <w:rFonts w:cs="Times New Roman"/>
        </w:rPr>
      </w:pPr>
      <w:bookmarkStart w:id="31" w:name="_Toc25660406"/>
      <w:proofErr w:type="spellStart"/>
      <w:r w:rsidRPr="0007655A">
        <w:rPr>
          <w:rFonts w:cs="Times New Roman"/>
        </w:rPr>
        <w:t>Lý</w:t>
      </w:r>
      <w:proofErr w:type="spellEnd"/>
      <w:r w:rsidRPr="0007655A">
        <w:rPr>
          <w:rFonts w:cs="Times New Roman"/>
        </w:rPr>
        <w:t xml:space="preserve"> do </w:t>
      </w:r>
      <w:proofErr w:type="spellStart"/>
      <w:r w:rsidRPr="0007655A">
        <w:rPr>
          <w:rFonts w:cs="Times New Roman"/>
        </w:rPr>
        <w:t>phát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triển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dự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án</w:t>
      </w:r>
      <w:proofErr w:type="spellEnd"/>
    </w:p>
    <w:p w14:paraId="4D45ED8D" w14:textId="5EFBA2B4" w:rsidR="0007655A" w:rsidRPr="0007655A" w:rsidRDefault="0007655A" w:rsidP="003B584A">
      <w:pPr>
        <w:pStyle w:val="oancuaDanhsach"/>
        <w:numPr>
          <w:ilvl w:val="1"/>
          <w:numId w:val="13"/>
        </w:numPr>
        <w:rPr>
          <w:rFonts w:cs="Times New Roman"/>
        </w:rPr>
      </w:pPr>
      <w:proofErr w:type="spellStart"/>
      <w:r w:rsidRPr="0007655A">
        <w:rPr>
          <w:rFonts w:cs="Times New Roman"/>
        </w:rPr>
        <w:t>Dự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án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xây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dựng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đáp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ứng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nhu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cầu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ngày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càng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lớn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của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khách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hàng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trong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lĩnh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vực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="006C1DBF">
        <w:rPr>
          <w:rFonts w:cs="Times New Roman"/>
        </w:rPr>
        <w:t>tử</w:t>
      </w:r>
      <w:proofErr w:type="spellEnd"/>
      <w:r w:rsidR="006C1DBF">
        <w:rPr>
          <w:rFonts w:cs="Times New Roman"/>
        </w:rPr>
        <w:t xml:space="preserve"> vi, </w:t>
      </w:r>
      <w:proofErr w:type="spellStart"/>
      <w:r w:rsidR="006C1DBF">
        <w:rPr>
          <w:rFonts w:cs="Times New Roman"/>
        </w:rPr>
        <w:t>tướng</w:t>
      </w:r>
      <w:proofErr w:type="spellEnd"/>
      <w:r w:rsidR="006C1DBF">
        <w:rPr>
          <w:rFonts w:cs="Times New Roman"/>
        </w:rPr>
        <w:t xml:space="preserve"> </w:t>
      </w:r>
      <w:proofErr w:type="spellStart"/>
      <w:r w:rsidR="006C1DBF">
        <w:rPr>
          <w:rFonts w:cs="Times New Roman"/>
        </w:rPr>
        <w:t>số</w:t>
      </w:r>
      <w:proofErr w:type="spellEnd"/>
      <w:r w:rsidRPr="0007655A">
        <w:rPr>
          <w:rFonts w:cs="Times New Roman"/>
        </w:rPr>
        <w:t>.</w:t>
      </w:r>
    </w:p>
    <w:p w14:paraId="0EB721DA" w14:textId="12D8970C" w:rsidR="0007655A" w:rsidRDefault="0007655A" w:rsidP="003B584A">
      <w:pPr>
        <w:pStyle w:val="oancuaDanhsach"/>
        <w:numPr>
          <w:ilvl w:val="1"/>
          <w:numId w:val="13"/>
        </w:numPr>
        <w:rPr>
          <w:rFonts w:cs="Times New Roman"/>
        </w:rPr>
      </w:pPr>
      <w:proofErr w:type="spellStart"/>
      <w:r w:rsidRPr="0007655A">
        <w:rPr>
          <w:rFonts w:cs="Times New Roman"/>
        </w:rPr>
        <w:t>Giúp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cho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="006C1DBF">
        <w:rPr>
          <w:rFonts w:cs="Times New Roman"/>
        </w:rPr>
        <w:t>người</w:t>
      </w:r>
      <w:proofErr w:type="spellEnd"/>
      <w:r w:rsidR="006C1DBF">
        <w:rPr>
          <w:rFonts w:cs="Times New Roman"/>
        </w:rPr>
        <w:t xml:space="preserve"> </w:t>
      </w:r>
      <w:proofErr w:type="spellStart"/>
      <w:r w:rsidR="006C1DBF">
        <w:rPr>
          <w:rFonts w:cs="Times New Roman"/>
        </w:rPr>
        <w:t>dùng</w:t>
      </w:r>
      <w:proofErr w:type="spellEnd"/>
      <w:r w:rsidR="006C1DBF">
        <w:rPr>
          <w:rFonts w:cs="Times New Roman"/>
        </w:rPr>
        <w:t xml:space="preserve"> </w:t>
      </w:r>
      <w:proofErr w:type="spellStart"/>
      <w:r w:rsidR="006C1DBF">
        <w:rPr>
          <w:rFonts w:cs="Times New Roman"/>
        </w:rPr>
        <w:t>dễ</w:t>
      </w:r>
      <w:proofErr w:type="spellEnd"/>
      <w:r w:rsidR="006C1DBF">
        <w:rPr>
          <w:rFonts w:cs="Times New Roman"/>
        </w:rPr>
        <w:t xml:space="preserve"> </w:t>
      </w:r>
      <w:proofErr w:type="spellStart"/>
      <w:r w:rsidR="006C1DBF">
        <w:rPr>
          <w:rFonts w:cs="Times New Roman"/>
        </w:rPr>
        <w:t>dàng</w:t>
      </w:r>
      <w:proofErr w:type="spellEnd"/>
      <w:r w:rsidR="006C1DBF">
        <w:rPr>
          <w:rFonts w:cs="Times New Roman"/>
        </w:rPr>
        <w:t xml:space="preserve"> </w:t>
      </w:r>
      <w:proofErr w:type="spellStart"/>
      <w:r w:rsidR="006C1DBF">
        <w:rPr>
          <w:rFonts w:cs="Times New Roman"/>
        </w:rPr>
        <w:t>tra</w:t>
      </w:r>
      <w:proofErr w:type="spellEnd"/>
      <w:r w:rsidR="006C1DBF">
        <w:rPr>
          <w:rFonts w:cs="Times New Roman"/>
        </w:rPr>
        <w:t xml:space="preserve"> </w:t>
      </w:r>
      <w:proofErr w:type="spellStart"/>
      <w:r w:rsidR="006C1DBF">
        <w:rPr>
          <w:rFonts w:cs="Times New Roman"/>
        </w:rPr>
        <w:t>cứu</w:t>
      </w:r>
      <w:proofErr w:type="spellEnd"/>
      <w:r w:rsidR="003B584A">
        <w:rPr>
          <w:rFonts w:cs="Times New Roman"/>
        </w:rPr>
        <w:t xml:space="preserve"> </w:t>
      </w:r>
      <w:proofErr w:type="spellStart"/>
      <w:r w:rsidR="003B584A">
        <w:rPr>
          <w:rFonts w:cs="Times New Roman"/>
        </w:rPr>
        <w:t>thông</w:t>
      </w:r>
      <w:proofErr w:type="spellEnd"/>
      <w:r w:rsidR="003B584A">
        <w:rPr>
          <w:rFonts w:cs="Times New Roman"/>
        </w:rPr>
        <w:t xml:space="preserve"> tin</w:t>
      </w:r>
      <w:r w:rsidR="006C1DBF">
        <w:rPr>
          <w:rFonts w:cs="Times New Roman"/>
        </w:rPr>
        <w:t xml:space="preserve"> </w:t>
      </w:r>
      <w:proofErr w:type="spellStart"/>
      <w:r w:rsidR="006C1DBF">
        <w:rPr>
          <w:rFonts w:cs="Times New Roman"/>
        </w:rPr>
        <w:t>về</w:t>
      </w:r>
      <w:proofErr w:type="spellEnd"/>
      <w:r w:rsidR="006C1DBF">
        <w:rPr>
          <w:rFonts w:cs="Times New Roman"/>
        </w:rPr>
        <w:t xml:space="preserve"> </w:t>
      </w:r>
      <w:proofErr w:type="spellStart"/>
      <w:r w:rsidR="006C1DBF">
        <w:rPr>
          <w:rFonts w:cs="Times New Roman"/>
        </w:rPr>
        <w:t>mặt</w:t>
      </w:r>
      <w:proofErr w:type="spellEnd"/>
      <w:r w:rsidR="006C1DBF">
        <w:rPr>
          <w:rFonts w:cs="Times New Roman"/>
        </w:rPr>
        <w:t xml:space="preserve"> </w:t>
      </w:r>
      <w:proofErr w:type="spellStart"/>
      <w:r w:rsidR="006C1DBF">
        <w:rPr>
          <w:rFonts w:cs="Times New Roman"/>
        </w:rPr>
        <w:t>tâm</w:t>
      </w:r>
      <w:proofErr w:type="spellEnd"/>
      <w:r w:rsidR="006C1DBF">
        <w:rPr>
          <w:rFonts w:cs="Times New Roman"/>
        </w:rPr>
        <w:t xml:space="preserve"> </w:t>
      </w:r>
      <w:proofErr w:type="spellStart"/>
      <w:r w:rsidR="006C1DBF">
        <w:rPr>
          <w:rFonts w:cs="Times New Roman"/>
        </w:rPr>
        <w:t>linh</w:t>
      </w:r>
      <w:proofErr w:type="spellEnd"/>
      <w:r w:rsidRPr="0007655A">
        <w:rPr>
          <w:rFonts w:cs="Times New Roman"/>
        </w:rPr>
        <w:t>.</w:t>
      </w:r>
    </w:p>
    <w:p w14:paraId="5CF37A20" w14:textId="4461723F" w:rsidR="003B584A" w:rsidRPr="003B584A" w:rsidRDefault="003B584A" w:rsidP="003B584A">
      <w:pPr>
        <w:pStyle w:val="oancuaDanhsach"/>
        <w:numPr>
          <w:ilvl w:val="1"/>
          <w:numId w:val="13"/>
        </w:numPr>
        <w:rPr>
          <w:rFonts w:cs="Times New Roman"/>
        </w:rPr>
      </w:pPr>
      <w:proofErr w:type="spellStart"/>
      <w:r>
        <w:rPr>
          <w:rFonts w:cs="Times New Roman"/>
        </w:rPr>
        <w:t>Tạo</w:t>
      </w:r>
      <w:proofErr w:type="spellEnd"/>
      <w:r>
        <w:rPr>
          <w:rFonts w:cs="Times New Roman"/>
        </w:rPr>
        <w:t xml:space="preserve"> 1 </w:t>
      </w:r>
      <w:proofErr w:type="spellStart"/>
      <w:r>
        <w:rPr>
          <w:rFonts w:cs="Times New Roman"/>
        </w:rPr>
        <w:t>diễn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đàn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những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người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cùng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thích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nhu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cầu</w:t>
      </w:r>
      <w:proofErr w:type="spellEnd"/>
      <w:r>
        <w:rPr>
          <w:rFonts w:cs="Times New Roman"/>
        </w:rPr>
        <w:t>.</w:t>
      </w:r>
    </w:p>
    <w:p w14:paraId="229A63B1" w14:textId="77777777" w:rsidR="0007655A" w:rsidRPr="0007655A" w:rsidRDefault="0007655A" w:rsidP="00452F34">
      <w:pPr>
        <w:pStyle w:val="oancuaDanhsach"/>
        <w:widowControl/>
        <w:numPr>
          <w:ilvl w:val="0"/>
          <w:numId w:val="13"/>
        </w:numPr>
        <w:suppressAutoHyphens w:val="0"/>
        <w:spacing w:after="200"/>
        <w:contextualSpacing/>
        <w:jc w:val="left"/>
        <w:rPr>
          <w:rFonts w:cs="Times New Roman"/>
        </w:rPr>
      </w:pPr>
      <w:proofErr w:type="spellStart"/>
      <w:r w:rsidRPr="0007655A">
        <w:rPr>
          <w:rFonts w:cs="Times New Roman"/>
        </w:rPr>
        <w:t>Những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kết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quả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đã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đạt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được</w:t>
      </w:r>
      <w:proofErr w:type="spellEnd"/>
    </w:p>
    <w:p w14:paraId="17EF3952" w14:textId="77777777" w:rsidR="0007655A" w:rsidRPr="0007655A" w:rsidRDefault="0007655A" w:rsidP="006C1DBF">
      <w:pPr>
        <w:pStyle w:val="oancuaDanhsach"/>
        <w:numPr>
          <w:ilvl w:val="1"/>
          <w:numId w:val="13"/>
        </w:numPr>
        <w:rPr>
          <w:rFonts w:cs="Times New Roman"/>
        </w:rPr>
      </w:pPr>
      <w:proofErr w:type="spellStart"/>
      <w:r w:rsidRPr="0007655A">
        <w:rPr>
          <w:rFonts w:cs="Times New Roman"/>
        </w:rPr>
        <w:t>Dự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án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đã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hoàn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thành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theo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mục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tiêu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đề</w:t>
      </w:r>
      <w:proofErr w:type="spellEnd"/>
      <w:r w:rsidRPr="0007655A">
        <w:rPr>
          <w:rFonts w:cs="Times New Roman"/>
        </w:rPr>
        <w:t xml:space="preserve"> ra </w:t>
      </w:r>
      <w:proofErr w:type="spellStart"/>
      <w:r w:rsidRPr="0007655A">
        <w:rPr>
          <w:rFonts w:cs="Times New Roman"/>
        </w:rPr>
        <w:t>và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đi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vào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hoạt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động</w:t>
      </w:r>
      <w:proofErr w:type="spellEnd"/>
      <w:r w:rsidRPr="0007655A">
        <w:rPr>
          <w:rFonts w:cs="Times New Roman"/>
        </w:rPr>
        <w:t>.</w:t>
      </w:r>
    </w:p>
    <w:p w14:paraId="1A78EBA8" w14:textId="5A270EDE" w:rsidR="0007655A" w:rsidRPr="006C1DBF" w:rsidRDefault="0007655A" w:rsidP="006C1DBF">
      <w:pPr>
        <w:pStyle w:val="oancuaDanhsach"/>
        <w:numPr>
          <w:ilvl w:val="1"/>
          <w:numId w:val="13"/>
        </w:numPr>
        <w:rPr>
          <w:rFonts w:cs="Times New Roman"/>
        </w:rPr>
      </w:pPr>
      <w:proofErr w:type="spellStart"/>
      <w:r w:rsidRPr="006C1DBF">
        <w:rPr>
          <w:rFonts w:cs="Times New Roman"/>
        </w:rPr>
        <w:t>Bước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đầu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đáp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ứng</w:t>
      </w:r>
      <w:proofErr w:type="spellEnd"/>
      <w:r w:rsidR="006C1DBF">
        <w:rPr>
          <w:rFonts w:cs="Times New Roman"/>
        </w:rPr>
        <w:t xml:space="preserve"> </w:t>
      </w:r>
      <w:proofErr w:type="spellStart"/>
      <w:r w:rsidR="006C1DBF">
        <w:rPr>
          <w:rFonts w:cs="Times New Roman"/>
        </w:rPr>
        <w:t>nhu</w:t>
      </w:r>
      <w:proofErr w:type="spellEnd"/>
      <w:r w:rsidR="006C1DBF">
        <w:rPr>
          <w:rFonts w:cs="Times New Roman"/>
        </w:rPr>
        <w:t xml:space="preserve"> </w:t>
      </w:r>
      <w:proofErr w:type="spellStart"/>
      <w:r w:rsidR="006C1DBF">
        <w:rPr>
          <w:rFonts w:cs="Times New Roman"/>
        </w:rPr>
        <w:t>cầu</w:t>
      </w:r>
      <w:proofErr w:type="spellEnd"/>
      <w:r w:rsidR="006C1DBF">
        <w:rPr>
          <w:rFonts w:cs="Times New Roman"/>
        </w:rPr>
        <w:t xml:space="preserve"> </w:t>
      </w:r>
      <w:proofErr w:type="spellStart"/>
      <w:r w:rsidR="006C1DBF">
        <w:rPr>
          <w:rFonts w:cs="Times New Roman"/>
        </w:rPr>
        <w:t>của</w:t>
      </w:r>
      <w:proofErr w:type="spellEnd"/>
      <w:r w:rsidR="006C1DBF">
        <w:rPr>
          <w:rFonts w:cs="Times New Roman"/>
        </w:rPr>
        <w:t xml:space="preserve"> </w:t>
      </w:r>
      <w:proofErr w:type="spellStart"/>
      <w:r w:rsidR="006C1DBF">
        <w:rPr>
          <w:rFonts w:cs="Times New Roman"/>
        </w:rPr>
        <w:t>người</w:t>
      </w:r>
      <w:proofErr w:type="spellEnd"/>
      <w:r w:rsidR="006C1DBF">
        <w:rPr>
          <w:rFonts w:cs="Times New Roman"/>
        </w:rPr>
        <w:t xml:space="preserve"> </w:t>
      </w:r>
      <w:proofErr w:type="spellStart"/>
      <w:r w:rsidR="006C1DBF">
        <w:rPr>
          <w:rFonts w:cs="Times New Roman"/>
        </w:rPr>
        <w:t>dùng</w:t>
      </w:r>
      <w:proofErr w:type="spellEnd"/>
    </w:p>
    <w:p w14:paraId="2BF55E9B" w14:textId="27723F5B" w:rsidR="0007655A" w:rsidRPr="006C1DBF" w:rsidRDefault="0007655A" w:rsidP="006C1DBF">
      <w:pPr>
        <w:pStyle w:val="oancuaDanhsach"/>
        <w:numPr>
          <w:ilvl w:val="1"/>
          <w:numId w:val="13"/>
        </w:numPr>
        <w:rPr>
          <w:rFonts w:cs="Times New Roman"/>
        </w:rPr>
      </w:pPr>
      <w:proofErr w:type="spellStart"/>
      <w:r w:rsidRPr="006C1DBF">
        <w:rPr>
          <w:rFonts w:cs="Times New Roman"/>
        </w:rPr>
        <w:t>Đáp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ứng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cơ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bản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những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nhu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cầu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của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khách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hàng</w:t>
      </w:r>
      <w:proofErr w:type="spellEnd"/>
    </w:p>
    <w:p w14:paraId="14710D4A" w14:textId="07B8EC2C" w:rsidR="0007655A" w:rsidRPr="006C1DBF" w:rsidRDefault="0007655A" w:rsidP="006C1DBF">
      <w:pPr>
        <w:pStyle w:val="oancuaDanhsach"/>
        <w:numPr>
          <w:ilvl w:val="1"/>
          <w:numId w:val="13"/>
        </w:numPr>
        <w:rPr>
          <w:rFonts w:cs="Times New Roman"/>
        </w:rPr>
      </w:pPr>
      <w:r w:rsidRPr="006C1DBF">
        <w:rPr>
          <w:rFonts w:cs="Times New Roman"/>
        </w:rPr>
        <w:t xml:space="preserve">Qua </w:t>
      </w:r>
      <w:proofErr w:type="spellStart"/>
      <w:r w:rsidRPr="006C1DBF">
        <w:rPr>
          <w:rFonts w:cs="Times New Roman"/>
        </w:rPr>
        <w:t>việc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thực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hiện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dự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án</w:t>
      </w:r>
      <w:proofErr w:type="spellEnd"/>
      <w:r w:rsidRPr="006C1DBF">
        <w:rPr>
          <w:rFonts w:cs="Times New Roman"/>
        </w:rPr>
        <w:t xml:space="preserve">, </w:t>
      </w:r>
      <w:proofErr w:type="spellStart"/>
      <w:r w:rsidRPr="006C1DBF">
        <w:rPr>
          <w:rFonts w:cs="Times New Roman"/>
        </w:rPr>
        <w:t>các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thành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viên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trong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dự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án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rút</w:t>
      </w:r>
      <w:proofErr w:type="spellEnd"/>
      <w:r w:rsidRPr="006C1DBF">
        <w:rPr>
          <w:rFonts w:cs="Times New Roman"/>
        </w:rPr>
        <w:t xml:space="preserve"> ra </w:t>
      </w:r>
      <w:proofErr w:type="spellStart"/>
      <w:r w:rsidRPr="006C1DBF">
        <w:rPr>
          <w:rFonts w:cs="Times New Roman"/>
        </w:rPr>
        <w:t>được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nhiều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kinh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nghiệm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hơn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cho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bản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thân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như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kinh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nghiệm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làm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việc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nhóm</w:t>
      </w:r>
      <w:proofErr w:type="spellEnd"/>
      <w:r w:rsidRPr="006C1DBF">
        <w:rPr>
          <w:rFonts w:cs="Times New Roman"/>
        </w:rPr>
        <w:t xml:space="preserve">, </w:t>
      </w:r>
      <w:proofErr w:type="spellStart"/>
      <w:r w:rsidRPr="006C1DBF">
        <w:rPr>
          <w:rFonts w:cs="Times New Roman"/>
        </w:rPr>
        <w:t>nhiều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kiến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thức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hữu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ích</w:t>
      </w:r>
      <w:proofErr w:type="spellEnd"/>
      <w:r w:rsidRPr="006C1DBF">
        <w:rPr>
          <w:rFonts w:cs="Times New Roman"/>
        </w:rPr>
        <w:t xml:space="preserve">, </w:t>
      </w:r>
      <w:proofErr w:type="spellStart"/>
      <w:r w:rsidRPr="006C1DBF">
        <w:rPr>
          <w:rFonts w:cs="Times New Roman"/>
        </w:rPr>
        <w:t>khả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năng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tự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học</w:t>
      </w:r>
      <w:proofErr w:type="spellEnd"/>
      <w:r w:rsidRPr="006C1DBF">
        <w:rPr>
          <w:rFonts w:cs="Times New Roman"/>
        </w:rPr>
        <w:t xml:space="preserve"> </w:t>
      </w:r>
      <w:proofErr w:type="spellStart"/>
      <w:r w:rsidRPr="006C1DBF">
        <w:rPr>
          <w:rFonts w:cs="Times New Roman"/>
        </w:rPr>
        <w:t>hỏi</w:t>
      </w:r>
      <w:proofErr w:type="spellEnd"/>
      <w:r w:rsidRPr="006C1DBF">
        <w:rPr>
          <w:rFonts w:cs="Times New Roman"/>
        </w:rPr>
        <w:t>.</w:t>
      </w:r>
    </w:p>
    <w:p w14:paraId="501797F7" w14:textId="77777777" w:rsidR="0007655A" w:rsidRPr="0007655A" w:rsidRDefault="0007655A" w:rsidP="00452F34">
      <w:pPr>
        <w:pStyle w:val="oancuaDanhsach"/>
        <w:widowControl/>
        <w:numPr>
          <w:ilvl w:val="0"/>
          <w:numId w:val="13"/>
        </w:numPr>
        <w:suppressAutoHyphens w:val="0"/>
        <w:spacing w:after="200"/>
        <w:contextualSpacing/>
        <w:jc w:val="left"/>
        <w:rPr>
          <w:rFonts w:cs="Times New Roman"/>
        </w:rPr>
      </w:pPr>
      <w:proofErr w:type="spellStart"/>
      <w:r w:rsidRPr="0007655A">
        <w:rPr>
          <w:rFonts w:cs="Times New Roman"/>
        </w:rPr>
        <w:t>Đánh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giá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và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kết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quả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của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dự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án</w:t>
      </w:r>
      <w:proofErr w:type="spellEnd"/>
    </w:p>
    <w:tbl>
      <w:tblPr>
        <w:tblStyle w:val="TableGrid2"/>
        <w:tblW w:w="9072" w:type="dxa"/>
        <w:tblInd w:w="534" w:type="dxa"/>
        <w:tblLook w:val="04A0" w:firstRow="1" w:lastRow="0" w:firstColumn="1" w:lastColumn="0" w:noHBand="0" w:noVBand="1"/>
      </w:tblPr>
      <w:tblGrid>
        <w:gridCol w:w="1701"/>
        <w:gridCol w:w="2409"/>
        <w:gridCol w:w="2268"/>
        <w:gridCol w:w="2694"/>
      </w:tblGrid>
      <w:tr w:rsidR="0007655A" w:rsidRPr="0007655A" w14:paraId="31FA0073" w14:textId="77777777" w:rsidTr="00FA796B">
        <w:trPr>
          <w:trHeight w:val="360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42DAE88" w14:textId="77777777" w:rsidR="0007655A" w:rsidRPr="0007655A" w:rsidRDefault="0007655A" w:rsidP="00FA796B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7655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Mô</w:t>
            </w:r>
            <w:proofErr w:type="spellEnd"/>
            <w:r w:rsidRPr="0007655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7655A">
              <w:rPr>
                <w:rFonts w:ascii="Times New Roman" w:hAnsi="Times New Roman" w:cs="Times New Roman"/>
                <w:b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578D5C0A" w14:textId="77777777" w:rsidR="0007655A" w:rsidRPr="0007655A" w:rsidRDefault="0007655A" w:rsidP="00FA796B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7655A">
              <w:rPr>
                <w:rFonts w:ascii="Times New Roman" w:hAnsi="Times New Roman" w:cs="Times New Roman"/>
                <w:b/>
                <w:sz w:val="20"/>
                <w:szCs w:val="20"/>
              </w:rPr>
              <w:t>Dự</w:t>
            </w:r>
            <w:proofErr w:type="spellEnd"/>
            <w:r w:rsidRPr="0007655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7655A">
              <w:rPr>
                <w:rFonts w:ascii="Times New Roman" w:hAnsi="Times New Roman" w:cs="Times New Roman"/>
                <w:b/>
                <w:sz w:val="20"/>
                <w:szCs w:val="20"/>
              </w:rPr>
              <w:t>kiến</w:t>
            </w:r>
            <w:proofErr w:type="spellEnd"/>
            <w:r w:rsidRPr="0007655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ban </w:t>
            </w:r>
            <w:proofErr w:type="spellStart"/>
            <w:r w:rsidRPr="0007655A">
              <w:rPr>
                <w:rFonts w:ascii="Times New Roman" w:hAnsi="Times New Roman" w:cs="Times New Roman"/>
                <w:b/>
                <w:sz w:val="20"/>
                <w:szCs w:val="20"/>
              </w:rPr>
              <w:t>đầu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510D428" w14:textId="77777777" w:rsidR="0007655A" w:rsidRPr="0007655A" w:rsidRDefault="0007655A" w:rsidP="00FA796B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7655A">
              <w:rPr>
                <w:rFonts w:ascii="Times New Roman" w:hAnsi="Times New Roman" w:cs="Times New Roman"/>
                <w:b/>
                <w:sz w:val="20"/>
                <w:szCs w:val="20"/>
              </w:rPr>
              <w:t>Thực</w:t>
            </w:r>
            <w:proofErr w:type="spellEnd"/>
            <w:r w:rsidRPr="0007655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7655A">
              <w:rPr>
                <w:rFonts w:ascii="Times New Roman" w:hAnsi="Times New Roman" w:cs="Times New Roman"/>
                <w:b/>
                <w:sz w:val="20"/>
                <w:szCs w:val="20"/>
              </w:rPr>
              <w:t>tế</w:t>
            </w:r>
            <w:proofErr w:type="spellEnd"/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51A7EB48" w14:textId="77777777" w:rsidR="0007655A" w:rsidRPr="0007655A" w:rsidRDefault="0007655A" w:rsidP="00FA796B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7655A">
              <w:rPr>
                <w:rFonts w:ascii="Times New Roman" w:hAnsi="Times New Roman" w:cs="Times New Roman"/>
                <w:b/>
                <w:sz w:val="20"/>
                <w:szCs w:val="20"/>
              </w:rPr>
              <w:t>Kêt</w:t>
            </w:r>
            <w:proofErr w:type="spellEnd"/>
            <w:r w:rsidRPr="0007655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7655A">
              <w:rPr>
                <w:rFonts w:ascii="Times New Roman" w:hAnsi="Times New Roman" w:cs="Times New Roman"/>
                <w:b/>
                <w:sz w:val="20"/>
                <w:szCs w:val="20"/>
              </w:rPr>
              <w:t>luận</w:t>
            </w:r>
            <w:proofErr w:type="spellEnd"/>
          </w:p>
        </w:tc>
      </w:tr>
      <w:tr w:rsidR="0007655A" w:rsidRPr="0007655A" w14:paraId="78CA25EF" w14:textId="77777777" w:rsidTr="00FA796B">
        <w:trPr>
          <w:trHeight w:val="285"/>
        </w:trPr>
        <w:tc>
          <w:tcPr>
            <w:tcW w:w="1701" w:type="dxa"/>
          </w:tcPr>
          <w:p w14:paraId="5EF006B4" w14:textId="77777777" w:rsidR="0007655A" w:rsidRPr="0007655A" w:rsidRDefault="0007655A" w:rsidP="00FA796B">
            <w:pPr>
              <w:spacing w:before="60" w:after="6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Thời</w:t>
            </w:r>
            <w:proofErr w:type="spellEnd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gian</w:t>
            </w:r>
            <w:proofErr w:type="spellEnd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hoàn</w:t>
            </w:r>
            <w:proofErr w:type="spellEnd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dự</w:t>
            </w:r>
            <w:proofErr w:type="spellEnd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án</w:t>
            </w:r>
            <w:proofErr w:type="spellEnd"/>
          </w:p>
        </w:tc>
        <w:tc>
          <w:tcPr>
            <w:tcW w:w="2409" w:type="dxa"/>
          </w:tcPr>
          <w:p w14:paraId="393E19CF" w14:textId="653BFCF0" w:rsidR="0007655A" w:rsidRPr="0007655A" w:rsidRDefault="0007655A" w:rsidP="00FA796B">
            <w:pPr>
              <w:spacing w:before="60" w:after="6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F5FBA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E70DBB0" w14:textId="146735CC" w:rsidR="0007655A" w:rsidRPr="0007655A" w:rsidRDefault="0007655A" w:rsidP="00FA796B">
            <w:pPr>
              <w:spacing w:before="60" w:after="6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B584A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3B584A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/2019-</w:t>
            </w:r>
            <w:r w:rsidR="003B584A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3B584A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/20</w:t>
            </w:r>
            <w:r w:rsidR="003B584A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6AA8BF55" w14:textId="08580B97" w:rsidR="0007655A" w:rsidRPr="0007655A" w:rsidRDefault="00BF5FBA" w:rsidP="00FA796B">
            <w:pPr>
              <w:spacing w:before="60" w:after="6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07655A"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7655A" w:rsidRPr="0007655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</w:p>
          <w:p w14:paraId="66C11C42" w14:textId="7718FA1A" w:rsidR="0007655A" w:rsidRPr="0007655A" w:rsidRDefault="003B584A" w:rsidP="00FA796B">
            <w:pPr>
              <w:spacing w:before="60" w:after="6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/2019-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/20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94" w:type="dxa"/>
          </w:tcPr>
          <w:p w14:paraId="1965FDE6" w14:textId="77777777" w:rsidR="0007655A" w:rsidRPr="0007655A" w:rsidRDefault="0007655A" w:rsidP="00FA796B">
            <w:pPr>
              <w:spacing w:before="60" w:after="6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Dự</w:t>
            </w:r>
            <w:proofErr w:type="spellEnd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án</w:t>
            </w:r>
            <w:proofErr w:type="spellEnd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hoàn</w:t>
            </w:r>
            <w:proofErr w:type="spellEnd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đúng</w:t>
            </w:r>
            <w:proofErr w:type="spellEnd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dự</w:t>
            </w:r>
            <w:proofErr w:type="spellEnd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kiến</w:t>
            </w:r>
            <w:proofErr w:type="spellEnd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7655A" w:rsidRPr="0007655A" w14:paraId="45A47104" w14:textId="77777777" w:rsidTr="00FA796B">
        <w:trPr>
          <w:trHeight w:val="270"/>
        </w:trPr>
        <w:tc>
          <w:tcPr>
            <w:tcW w:w="1701" w:type="dxa"/>
          </w:tcPr>
          <w:p w14:paraId="7E1E49AA" w14:textId="77777777" w:rsidR="0007655A" w:rsidRPr="0007655A" w:rsidRDefault="0007655A" w:rsidP="00FA796B">
            <w:pPr>
              <w:spacing w:before="60" w:after="6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Chi </w:t>
            </w:r>
            <w:proofErr w:type="spellStart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phí</w:t>
            </w:r>
            <w:proofErr w:type="spellEnd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dự</w:t>
            </w:r>
            <w:proofErr w:type="spellEnd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án</w:t>
            </w:r>
            <w:proofErr w:type="spellEnd"/>
          </w:p>
        </w:tc>
        <w:tc>
          <w:tcPr>
            <w:tcW w:w="2409" w:type="dxa"/>
          </w:tcPr>
          <w:p w14:paraId="6AFD0B19" w14:textId="2CC1584D" w:rsidR="0007655A" w:rsidRPr="0007655A" w:rsidRDefault="003B584A" w:rsidP="00FA796B">
            <w:pPr>
              <w:spacing w:before="60" w:after="6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="0007655A" w:rsidRPr="0007655A">
              <w:rPr>
                <w:rFonts w:ascii="Times New Roman" w:hAnsi="Times New Roman" w:cs="Times New Roman"/>
                <w:sz w:val="20"/>
                <w:szCs w:val="20"/>
              </w:rPr>
              <w:t>.000.000 VNĐ</w:t>
            </w:r>
          </w:p>
        </w:tc>
        <w:tc>
          <w:tcPr>
            <w:tcW w:w="2268" w:type="dxa"/>
          </w:tcPr>
          <w:p w14:paraId="089FA02B" w14:textId="7ACBDE54" w:rsidR="0007655A" w:rsidRPr="0007655A" w:rsidRDefault="003B584A" w:rsidP="00FA796B">
            <w:pPr>
              <w:spacing w:before="60" w:after="6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  <w:r w:rsidR="0007655A" w:rsidRPr="0007655A">
              <w:rPr>
                <w:rFonts w:ascii="Times New Roman" w:hAnsi="Times New Roman" w:cs="Times New Roman"/>
                <w:sz w:val="20"/>
                <w:szCs w:val="20"/>
              </w:rPr>
              <w:t>.680.000</w:t>
            </w:r>
            <w:r w:rsidR="0007655A" w:rsidRPr="0007655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7655A" w:rsidRPr="0007655A">
              <w:rPr>
                <w:rFonts w:ascii="Times New Roman" w:hAnsi="Times New Roman" w:cs="Times New Roman"/>
                <w:sz w:val="20"/>
                <w:szCs w:val="20"/>
              </w:rPr>
              <w:t>VNĐ</w:t>
            </w:r>
          </w:p>
        </w:tc>
        <w:tc>
          <w:tcPr>
            <w:tcW w:w="2694" w:type="dxa"/>
          </w:tcPr>
          <w:p w14:paraId="6ED03C41" w14:textId="4D8FBD86" w:rsidR="0007655A" w:rsidRPr="0007655A" w:rsidRDefault="0007655A" w:rsidP="00FA796B">
            <w:pPr>
              <w:spacing w:before="60" w:after="6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Dư</w:t>
            </w:r>
            <w:proofErr w:type="spellEnd"/>
            <w:r w:rsidRPr="00076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84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7655A">
              <w:rPr>
                <w:rFonts w:ascii="Times New Roman" w:hAnsi="Times New Roman" w:cs="Times New Roman"/>
                <w:sz w:val="20"/>
                <w:szCs w:val="20"/>
              </w:rPr>
              <w:t>.320.000 VNĐ</w:t>
            </w:r>
          </w:p>
        </w:tc>
      </w:tr>
    </w:tbl>
    <w:p w14:paraId="5DA68191" w14:textId="220F5047" w:rsidR="0007655A" w:rsidRPr="003B584A" w:rsidRDefault="0007655A" w:rsidP="003B584A">
      <w:pPr>
        <w:rPr>
          <w:rFonts w:cs="Times New Roman"/>
          <w:b/>
        </w:rPr>
      </w:pPr>
    </w:p>
    <w:p w14:paraId="57C57230" w14:textId="77777777" w:rsidR="0007655A" w:rsidRPr="0007655A" w:rsidRDefault="0007655A" w:rsidP="00452F34">
      <w:pPr>
        <w:pStyle w:val="oancuaDanhsach"/>
        <w:widowControl/>
        <w:numPr>
          <w:ilvl w:val="0"/>
          <w:numId w:val="13"/>
        </w:numPr>
        <w:suppressAutoHyphens w:val="0"/>
        <w:spacing w:after="200"/>
        <w:contextualSpacing/>
        <w:jc w:val="left"/>
        <w:rPr>
          <w:rFonts w:cs="Times New Roman"/>
          <w:b/>
        </w:rPr>
      </w:pPr>
      <w:proofErr w:type="spellStart"/>
      <w:r w:rsidRPr="0007655A">
        <w:rPr>
          <w:rFonts w:cs="Times New Roman"/>
        </w:rPr>
        <w:t>Đánh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giá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về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nhân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lực</w:t>
      </w:r>
      <w:proofErr w:type="spellEnd"/>
    </w:p>
    <w:p w14:paraId="4CBA8576" w14:textId="77777777" w:rsidR="0007655A" w:rsidRPr="003B584A" w:rsidRDefault="0007655A" w:rsidP="003B584A">
      <w:pPr>
        <w:pStyle w:val="oancuaDanhsach"/>
        <w:numPr>
          <w:ilvl w:val="1"/>
          <w:numId w:val="13"/>
        </w:numPr>
        <w:rPr>
          <w:rFonts w:cs="Times New Roman"/>
        </w:rPr>
      </w:pPr>
      <w:proofErr w:type="spellStart"/>
      <w:r w:rsidRPr="003B584A">
        <w:rPr>
          <w:rFonts w:cs="Times New Roman"/>
        </w:rPr>
        <w:t>Các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nhân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viên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hoạt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động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chăm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chỉ</w:t>
      </w:r>
      <w:proofErr w:type="spellEnd"/>
      <w:r w:rsidRPr="003B584A">
        <w:rPr>
          <w:rFonts w:cs="Times New Roman"/>
        </w:rPr>
        <w:t xml:space="preserve">, </w:t>
      </w:r>
      <w:proofErr w:type="spellStart"/>
      <w:r w:rsidRPr="003B584A">
        <w:rPr>
          <w:rFonts w:cs="Times New Roman"/>
        </w:rPr>
        <w:t>và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hoàn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thành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công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việc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tốt</w:t>
      </w:r>
      <w:proofErr w:type="spellEnd"/>
      <w:r w:rsidRPr="003B584A">
        <w:rPr>
          <w:rFonts w:cs="Times New Roman"/>
        </w:rPr>
        <w:t>.</w:t>
      </w:r>
    </w:p>
    <w:p w14:paraId="2A9EDA88" w14:textId="77777777" w:rsidR="0007655A" w:rsidRPr="0007655A" w:rsidRDefault="0007655A" w:rsidP="00452F34">
      <w:pPr>
        <w:pStyle w:val="oancuaDanhsach"/>
        <w:widowControl/>
        <w:numPr>
          <w:ilvl w:val="0"/>
          <w:numId w:val="13"/>
        </w:numPr>
        <w:suppressAutoHyphens w:val="0"/>
        <w:spacing w:after="200"/>
        <w:contextualSpacing/>
        <w:jc w:val="left"/>
        <w:rPr>
          <w:rFonts w:cs="Times New Roman"/>
        </w:rPr>
      </w:pPr>
      <w:proofErr w:type="spellStart"/>
      <w:r w:rsidRPr="0007655A">
        <w:rPr>
          <w:rFonts w:cs="Times New Roman"/>
        </w:rPr>
        <w:t>Ưu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điểm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của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dự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án</w:t>
      </w:r>
      <w:proofErr w:type="spellEnd"/>
    </w:p>
    <w:p w14:paraId="2B326501" w14:textId="4DE086F9" w:rsidR="0007655A" w:rsidRPr="0007655A" w:rsidRDefault="0007655A" w:rsidP="003B584A">
      <w:pPr>
        <w:pStyle w:val="oancuaDanhsach"/>
        <w:numPr>
          <w:ilvl w:val="1"/>
          <w:numId w:val="13"/>
        </w:numPr>
        <w:rPr>
          <w:rFonts w:cs="Times New Roman"/>
        </w:rPr>
      </w:pPr>
      <w:r w:rsidRPr="0007655A">
        <w:rPr>
          <w:rFonts w:cs="Times New Roman"/>
        </w:rPr>
        <w:t xml:space="preserve">Anh </w:t>
      </w:r>
      <w:proofErr w:type="spellStart"/>
      <w:r w:rsidRPr="0007655A">
        <w:rPr>
          <w:rFonts w:cs="Times New Roman"/>
        </w:rPr>
        <w:t>em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có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nhiệt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huyết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trong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việc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làm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dự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án</w:t>
      </w:r>
      <w:proofErr w:type="spellEnd"/>
      <w:r w:rsidRPr="0007655A">
        <w:rPr>
          <w:rFonts w:cs="Times New Roman"/>
        </w:rPr>
        <w:t>.</w:t>
      </w:r>
    </w:p>
    <w:p w14:paraId="4759A9C9" w14:textId="53F7E86C" w:rsidR="0007655A" w:rsidRPr="0007655A" w:rsidRDefault="0007655A" w:rsidP="003B584A">
      <w:pPr>
        <w:pStyle w:val="oancuaDanhsach"/>
        <w:numPr>
          <w:ilvl w:val="1"/>
          <w:numId w:val="13"/>
        </w:numPr>
        <w:rPr>
          <w:rFonts w:cs="Times New Roman"/>
        </w:rPr>
      </w:pPr>
      <w:proofErr w:type="spellStart"/>
      <w:r w:rsidRPr="0007655A">
        <w:rPr>
          <w:rFonts w:cs="Times New Roman"/>
        </w:rPr>
        <w:t>Sự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lãnh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đạo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nhiệt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tình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của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quản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lý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giúp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cho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dự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án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thành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công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như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mong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đợi</w:t>
      </w:r>
      <w:proofErr w:type="spellEnd"/>
      <w:r w:rsidRPr="0007655A">
        <w:rPr>
          <w:rFonts w:cs="Times New Roman"/>
        </w:rPr>
        <w:t>.</w:t>
      </w:r>
    </w:p>
    <w:p w14:paraId="55D3565D" w14:textId="52041EDF" w:rsidR="0007655A" w:rsidRPr="003B584A" w:rsidRDefault="0007655A" w:rsidP="003B584A">
      <w:pPr>
        <w:pStyle w:val="oancuaDanhsach"/>
        <w:numPr>
          <w:ilvl w:val="1"/>
          <w:numId w:val="13"/>
        </w:numPr>
        <w:rPr>
          <w:rFonts w:cs="Times New Roman"/>
        </w:rPr>
      </w:pPr>
      <w:r w:rsidRPr="003B584A">
        <w:rPr>
          <w:rFonts w:cs="Times New Roman"/>
        </w:rPr>
        <w:t xml:space="preserve">Anh </w:t>
      </w:r>
      <w:proofErr w:type="spellStart"/>
      <w:r w:rsidRPr="003B584A">
        <w:rPr>
          <w:rFonts w:cs="Times New Roman"/>
        </w:rPr>
        <w:t>em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có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kỹ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năng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làm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việc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cũng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như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lối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tư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duy</w:t>
      </w:r>
      <w:proofErr w:type="spellEnd"/>
      <w:r w:rsidRPr="003B584A">
        <w:rPr>
          <w:rFonts w:cs="Times New Roman"/>
        </w:rPr>
        <w:t xml:space="preserve"> logic </w:t>
      </w:r>
      <w:proofErr w:type="spellStart"/>
      <w:r w:rsidRPr="003B584A">
        <w:rPr>
          <w:rFonts w:cs="Times New Roman"/>
        </w:rPr>
        <w:t>giúp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cho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các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công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tác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làm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việc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nhanh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và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hiệu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quả</w:t>
      </w:r>
      <w:proofErr w:type="spellEnd"/>
      <w:r w:rsidRPr="003B584A">
        <w:rPr>
          <w:rFonts w:cs="Times New Roman"/>
        </w:rPr>
        <w:t>.</w:t>
      </w:r>
    </w:p>
    <w:p w14:paraId="27A51F87" w14:textId="3B334AF4" w:rsidR="0007655A" w:rsidRPr="0007655A" w:rsidRDefault="0007655A" w:rsidP="003B584A">
      <w:pPr>
        <w:pStyle w:val="oancuaDanhsach"/>
        <w:numPr>
          <w:ilvl w:val="1"/>
          <w:numId w:val="13"/>
        </w:numPr>
        <w:rPr>
          <w:rFonts w:cs="Times New Roman"/>
        </w:rPr>
      </w:pPr>
      <w:proofErr w:type="spellStart"/>
      <w:r w:rsidRPr="0007655A">
        <w:rPr>
          <w:rFonts w:cs="Times New Roman"/>
        </w:rPr>
        <w:t>Sự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chịu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khó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làm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việc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với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áp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lực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thời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gian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và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mội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trường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của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anh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em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trong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tổ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dự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án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cũng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giúp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dự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án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triển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khai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và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kết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thúc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đúng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tiến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độ</w:t>
      </w:r>
      <w:proofErr w:type="spellEnd"/>
      <w:r w:rsidRPr="0007655A">
        <w:rPr>
          <w:rFonts w:cs="Times New Roman"/>
        </w:rPr>
        <w:t>.</w:t>
      </w:r>
    </w:p>
    <w:p w14:paraId="04B74D8C" w14:textId="6184D30B" w:rsidR="0007655A" w:rsidRPr="0007655A" w:rsidRDefault="0007655A" w:rsidP="003B584A">
      <w:pPr>
        <w:pStyle w:val="oancuaDanhsach"/>
        <w:numPr>
          <w:ilvl w:val="1"/>
          <w:numId w:val="13"/>
        </w:numPr>
        <w:rPr>
          <w:rFonts w:cs="Times New Roman"/>
        </w:rPr>
      </w:pPr>
      <w:proofErr w:type="spellStart"/>
      <w:r w:rsidRPr="0007655A">
        <w:rPr>
          <w:rFonts w:cs="Times New Roman"/>
        </w:rPr>
        <w:t>Trong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quá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trình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thi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công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không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gặp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những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bất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lợi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lớn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cũng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góp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phần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làm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nên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thành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công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của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dự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án</w:t>
      </w:r>
      <w:proofErr w:type="spellEnd"/>
      <w:r w:rsidRPr="0007655A">
        <w:rPr>
          <w:rFonts w:cs="Times New Roman"/>
        </w:rPr>
        <w:t>.</w:t>
      </w:r>
    </w:p>
    <w:p w14:paraId="07269CA0" w14:textId="25D1609B" w:rsidR="0007655A" w:rsidRPr="0007655A" w:rsidRDefault="0007655A" w:rsidP="003B584A">
      <w:pPr>
        <w:pStyle w:val="oancuaDanhsach"/>
        <w:numPr>
          <w:ilvl w:val="1"/>
          <w:numId w:val="13"/>
        </w:numPr>
        <w:rPr>
          <w:rFonts w:cs="Times New Roman"/>
        </w:rPr>
      </w:pPr>
      <w:proofErr w:type="spellStart"/>
      <w:r w:rsidRPr="0007655A">
        <w:rPr>
          <w:rFonts w:cs="Times New Roman"/>
        </w:rPr>
        <w:t>Sự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hỗ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trợ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nhiệt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tình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của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khách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hàng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cũng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như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các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công</w:t>
      </w:r>
      <w:proofErr w:type="spellEnd"/>
      <w:r w:rsidRPr="0007655A">
        <w:rPr>
          <w:rFonts w:cs="Times New Roman"/>
        </w:rPr>
        <w:t xml:space="preserve"> ty </w:t>
      </w:r>
      <w:proofErr w:type="spellStart"/>
      <w:r w:rsidRPr="0007655A">
        <w:rPr>
          <w:rFonts w:cs="Times New Roman"/>
        </w:rPr>
        <w:t>bạn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giúp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cho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việc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xác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định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và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thực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hiện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dự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án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thuận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tiện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hơn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rất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nhiều</w:t>
      </w:r>
      <w:proofErr w:type="spellEnd"/>
      <w:r w:rsidRPr="0007655A">
        <w:rPr>
          <w:rFonts w:cs="Times New Roman"/>
        </w:rPr>
        <w:t>.</w:t>
      </w:r>
    </w:p>
    <w:p w14:paraId="6F535268" w14:textId="77777777" w:rsidR="0007655A" w:rsidRPr="0007655A" w:rsidRDefault="0007655A" w:rsidP="00452F34">
      <w:pPr>
        <w:pStyle w:val="oancuaDanhsach"/>
        <w:widowControl/>
        <w:numPr>
          <w:ilvl w:val="0"/>
          <w:numId w:val="13"/>
        </w:numPr>
        <w:suppressAutoHyphens w:val="0"/>
        <w:spacing w:after="200"/>
        <w:contextualSpacing/>
        <w:jc w:val="left"/>
        <w:rPr>
          <w:rFonts w:cs="Times New Roman"/>
          <w:b/>
        </w:rPr>
      </w:pPr>
      <w:proofErr w:type="spellStart"/>
      <w:r w:rsidRPr="0007655A">
        <w:rPr>
          <w:rFonts w:cs="Times New Roman"/>
        </w:rPr>
        <w:t>Nhược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điểm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của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dự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án</w:t>
      </w:r>
      <w:proofErr w:type="spellEnd"/>
    </w:p>
    <w:p w14:paraId="6A8D4708" w14:textId="77777777" w:rsidR="0007655A" w:rsidRPr="003B584A" w:rsidRDefault="0007655A" w:rsidP="003B584A">
      <w:pPr>
        <w:pStyle w:val="oancuaDanhsach"/>
        <w:widowControl/>
        <w:numPr>
          <w:ilvl w:val="1"/>
          <w:numId w:val="13"/>
        </w:numPr>
        <w:suppressAutoHyphens w:val="0"/>
        <w:spacing w:after="200"/>
        <w:contextualSpacing/>
        <w:jc w:val="left"/>
        <w:rPr>
          <w:rFonts w:cs="Times New Roman"/>
        </w:rPr>
      </w:pPr>
      <w:r w:rsidRPr="003B584A">
        <w:rPr>
          <w:rFonts w:cs="Times New Roman"/>
        </w:rPr>
        <w:t xml:space="preserve">Anh </w:t>
      </w:r>
      <w:proofErr w:type="spellStart"/>
      <w:r w:rsidRPr="003B584A">
        <w:rPr>
          <w:rFonts w:cs="Times New Roman"/>
        </w:rPr>
        <w:t>em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mới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làm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dự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án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còn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chưa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có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nhiều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kinh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nghiệm</w:t>
      </w:r>
      <w:proofErr w:type="spellEnd"/>
      <w:r w:rsidRPr="003B584A">
        <w:rPr>
          <w:rFonts w:cs="Times New Roman"/>
        </w:rPr>
        <w:t>.</w:t>
      </w:r>
    </w:p>
    <w:p w14:paraId="48EAE36F" w14:textId="77777777" w:rsidR="0007655A" w:rsidRPr="003B584A" w:rsidRDefault="0007655A" w:rsidP="003B584A">
      <w:pPr>
        <w:pStyle w:val="oancuaDanhsach"/>
        <w:widowControl/>
        <w:numPr>
          <w:ilvl w:val="1"/>
          <w:numId w:val="13"/>
        </w:numPr>
        <w:suppressAutoHyphens w:val="0"/>
        <w:spacing w:after="200"/>
        <w:contextualSpacing/>
        <w:jc w:val="left"/>
        <w:rPr>
          <w:rFonts w:cs="Times New Roman"/>
        </w:rPr>
      </w:pPr>
      <w:proofErr w:type="spellStart"/>
      <w:r w:rsidRPr="003B584A">
        <w:rPr>
          <w:rFonts w:cs="Times New Roman"/>
        </w:rPr>
        <w:t>Một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số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vấn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đề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khó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cần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nhờ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cậy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chuyên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gia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bên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ngoài</w:t>
      </w:r>
      <w:proofErr w:type="spellEnd"/>
      <w:r w:rsidRPr="003B584A">
        <w:rPr>
          <w:rFonts w:cs="Times New Roman"/>
        </w:rPr>
        <w:t>.</w:t>
      </w:r>
    </w:p>
    <w:p w14:paraId="7623F7E1" w14:textId="77777777" w:rsidR="0007655A" w:rsidRPr="003B584A" w:rsidRDefault="0007655A" w:rsidP="003B584A">
      <w:pPr>
        <w:pStyle w:val="oancuaDanhsach"/>
        <w:widowControl/>
        <w:numPr>
          <w:ilvl w:val="1"/>
          <w:numId w:val="13"/>
        </w:numPr>
        <w:suppressAutoHyphens w:val="0"/>
        <w:spacing w:after="200"/>
        <w:contextualSpacing/>
        <w:jc w:val="left"/>
        <w:rPr>
          <w:rFonts w:cs="Times New Roman"/>
        </w:rPr>
      </w:pPr>
      <w:proofErr w:type="spellStart"/>
      <w:r w:rsidRPr="003B584A">
        <w:rPr>
          <w:rFonts w:cs="Times New Roman"/>
        </w:rPr>
        <w:t>Dự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án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chưa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phải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lớn</w:t>
      </w:r>
      <w:proofErr w:type="spellEnd"/>
      <w:r w:rsidRPr="003B584A">
        <w:rPr>
          <w:rFonts w:cs="Times New Roman"/>
        </w:rPr>
        <w:t xml:space="preserve">, </w:t>
      </w:r>
      <w:proofErr w:type="spellStart"/>
      <w:r w:rsidRPr="003B584A">
        <w:rPr>
          <w:rFonts w:cs="Times New Roman"/>
        </w:rPr>
        <w:t>chưa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có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áp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lực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nhiều</w:t>
      </w:r>
      <w:proofErr w:type="spellEnd"/>
      <w:r w:rsidRPr="003B584A">
        <w:rPr>
          <w:rFonts w:cs="Times New Roman"/>
        </w:rPr>
        <w:t>.</w:t>
      </w:r>
    </w:p>
    <w:p w14:paraId="5CE97BC8" w14:textId="77777777" w:rsidR="0007655A" w:rsidRPr="003B584A" w:rsidRDefault="0007655A" w:rsidP="003B584A">
      <w:pPr>
        <w:pStyle w:val="oancuaDanhsach"/>
        <w:widowControl/>
        <w:numPr>
          <w:ilvl w:val="1"/>
          <w:numId w:val="13"/>
        </w:numPr>
        <w:suppressAutoHyphens w:val="0"/>
        <w:spacing w:after="200"/>
        <w:contextualSpacing/>
        <w:jc w:val="left"/>
        <w:rPr>
          <w:rFonts w:cs="Times New Roman"/>
        </w:rPr>
      </w:pPr>
      <w:proofErr w:type="spellStart"/>
      <w:r w:rsidRPr="003B584A">
        <w:rPr>
          <w:rFonts w:cs="Times New Roman"/>
        </w:rPr>
        <w:t>Một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số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anh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em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bận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công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việc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hoặc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học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tập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khác</w:t>
      </w:r>
      <w:proofErr w:type="spellEnd"/>
      <w:r w:rsidRPr="003B584A">
        <w:rPr>
          <w:rFonts w:cs="Times New Roman"/>
        </w:rPr>
        <w:t>.</w:t>
      </w:r>
    </w:p>
    <w:p w14:paraId="043E8A0B" w14:textId="77777777" w:rsidR="0007655A" w:rsidRPr="0007655A" w:rsidRDefault="0007655A" w:rsidP="00452F34">
      <w:pPr>
        <w:pStyle w:val="oancuaDanhsach"/>
        <w:widowControl/>
        <w:numPr>
          <w:ilvl w:val="0"/>
          <w:numId w:val="13"/>
        </w:numPr>
        <w:suppressAutoHyphens w:val="0"/>
        <w:spacing w:after="200"/>
        <w:contextualSpacing/>
        <w:jc w:val="left"/>
        <w:rPr>
          <w:rFonts w:cs="Times New Roman"/>
        </w:rPr>
      </w:pPr>
      <w:proofErr w:type="spellStart"/>
      <w:r w:rsidRPr="0007655A">
        <w:rPr>
          <w:rFonts w:cs="Times New Roman"/>
        </w:rPr>
        <w:t>Bài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học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kinh</w:t>
      </w:r>
      <w:proofErr w:type="spellEnd"/>
      <w:r w:rsidRPr="0007655A">
        <w:rPr>
          <w:rFonts w:cs="Times New Roman"/>
        </w:rPr>
        <w:t xml:space="preserve"> </w:t>
      </w:r>
      <w:proofErr w:type="spellStart"/>
      <w:r w:rsidRPr="0007655A">
        <w:rPr>
          <w:rFonts w:cs="Times New Roman"/>
        </w:rPr>
        <w:t>nghiệm</w:t>
      </w:r>
      <w:proofErr w:type="spellEnd"/>
    </w:p>
    <w:p w14:paraId="6E426810" w14:textId="77777777" w:rsidR="0007655A" w:rsidRPr="003B584A" w:rsidRDefault="0007655A" w:rsidP="003B584A">
      <w:pPr>
        <w:pStyle w:val="oancuaDanhsach"/>
        <w:widowControl/>
        <w:numPr>
          <w:ilvl w:val="1"/>
          <w:numId w:val="13"/>
        </w:numPr>
        <w:suppressAutoHyphens w:val="0"/>
        <w:spacing w:after="200"/>
        <w:contextualSpacing/>
        <w:jc w:val="left"/>
        <w:rPr>
          <w:rFonts w:cs="Times New Roman"/>
        </w:rPr>
      </w:pPr>
      <w:proofErr w:type="spellStart"/>
      <w:r w:rsidRPr="003B584A">
        <w:rPr>
          <w:rFonts w:cs="Times New Roman"/>
        </w:rPr>
        <w:t>Rút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kinh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nghiệm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để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tránh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những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rủi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ro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không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đáng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có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trong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dự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án</w:t>
      </w:r>
      <w:proofErr w:type="spellEnd"/>
      <w:r w:rsidRPr="003B584A">
        <w:rPr>
          <w:rFonts w:cs="Times New Roman"/>
        </w:rPr>
        <w:t>.</w:t>
      </w:r>
    </w:p>
    <w:p w14:paraId="049F2421" w14:textId="77777777" w:rsidR="0007655A" w:rsidRPr="003B584A" w:rsidRDefault="0007655A" w:rsidP="003B584A">
      <w:pPr>
        <w:pStyle w:val="oancuaDanhsach"/>
        <w:widowControl/>
        <w:numPr>
          <w:ilvl w:val="1"/>
          <w:numId w:val="13"/>
        </w:numPr>
        <w:suppressAutoHyphens w:val="0"/>
        <w:spacing w:after="200"/>
        <w:contextualSpacing/>
        <w:jc w:val="left"/>
        <w:rPr>
          <w:rFonts w:cs="Times New Roman"/>
        </w:rPr>
      </w:pPr>
      <w:proofErr w:type="spellStart"/>
      <w:r w:rsidRPr="003B584A">
        <w:rPr>
          <w:rFonts w:cs="Times New Roman"/>
        </w:rPr>
        <w:t>Người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quản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lý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dự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án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sẽ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quản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lý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sát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sao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hơn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các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nguồn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nhân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lực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đang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có</w:t>
      </w:r>
      <w:proofErr w:type="spellEnd"/>
      <w:r w:rsidRPr="003B584A">
        <w:rPr>
          <w:rFonts w:cs="Times New Roman"/>
        </w:rPr>
        <w:t>.</w:t>
      </w:r>
    </w:p>
    <w:p w14:paraId="6839B245" w14:textId="77777777" w:rsidR="0007655A" w:rsidRPr="003B584A" w:rsidRDefault="0007655A" w:rsidP="003B584A">
      <w:pPr>
        <w:pStyle w:val="oancuaDanhsach"/>
        <w:widowControl/>
        <w:numPr>
          <w:ilvl w:val="1"/>
          <w:numId w:val="13"/>
        </w:numPr>
        <w:suppressAutoHyphens w:val="0"/>
        <w:spacing w:after="200"/>
        <w:contextualSpacing/>
        <w:jc w:val="left"/>
        <w:rPr>
          <w:rFonts w:cs="Times New Roman"/>
        </w:rPr>
      </w:pPr>
      <w:proofErr w:type="spellStart"/>
      <w:r w:rsidRPr="003B584A">
        <w:rPr>
          <w:rFonts w:cs="Times New Roman"/>
        </w:rPr>
        <w:t>Cần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có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những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yếu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tố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để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khích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lệ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tinh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thần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làm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việc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của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anh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em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hơn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nữa</w:t>
      </w:r>
      <w:proofErr w:type="spellEnd"/>
      <w:r w:rsidRPr="003B584A">
        <w:rPr>
          <w:rFonts w:cs="Times New Roman"/>
        </w:rPr>
        <w:t>.</w:t>
      </w:r>
    </w:p>
    <w:p w14:paraId="0878E852" w14:textId="77777777" w:rsidR="0007655A" w:rsidRPr="003B584A" w:rsidRDefault="0007655A" w:rsidP="003B584A">
      <w:pPr>
        <w:pStyle w:val="oancuaDanhsach"/>
        <w:widowControl/>
        <w:numPr>
          <w:ilvl w:val="1"/>
          <w:numId w:val="13"/>
        </w:numPr>
        <w:suppressAutoHyphens w:val="0"/>
        <w:spacing w:after="200"/>
        <w:contextualSpacing/>
        <w:jc w:val="left"/>
        <w:rPr>
          <w:rFonts w:cs="Times New Roman"/>
        </w:rPr>
      </w:pPr>
      <w:proofErr w:type="spellStart"/>
      <w:r w:rsidRPr="003B584A">
        <w:rPr>
          <w:rFonts w:cs="Times New Roman"/>
        </w:rPr>
        <w:t>Chưa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phát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huy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hết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khả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năng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của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anh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em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trong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dự</w:t>
      </w:r>
      <w:proofErr w:type="spellEnd"/>
      <w:r w:rsidRPr="003B584A">
        <w:rPr>
          <w:rFonts w:cs="Times New Roman"/>
        </w:rPr>
        <w:t xml:space="preserve"> </w:t>
      </w:r>
      <w:proofErr w:type="spellStart"/>
      <w:proofErr w:type="gramStart"/>
      <w:r w:rsidRPr="003B584A">
        <w:rPr>
          <w:rFonts w:cs="Times New Roman"/>
        </w:rPr>
        <w:t>án</w:t>
      </w:r>
      <w:proofErr w:type="spellEnd"/>
      <w:r w:rsidRPr="003B584A">
        <w:rPr>
          <w:rFonts w:cs="Times New Roman"/>
        </w:rPr>
        <w:t xml:space="preserve">,  </w:t>
      </w:r>
      <w:proofErr w:type="spellStart"/>
      <w:r w:rsidRPr="003B584A">
        <w:rPr>
          <w:rFonts w:cs="Times New Roman"/>
        </w:rPr>
        <w:t>nâng</w:t>
      </w:r>
      <w:proofErr w:type="spellEnd"/>
      <w:proofErr w:type="gram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cao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tinh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thần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trách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nhiệm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của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anh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em</w:t>
      </w:r>
      <w:proofErr w:type="spellEnd"/>
      <w:r w:rsidRPr="003B584A">
        <w:rPr>
          <w:rFonts w:cs="Times New Roman"/>
        </w:rPr>
        <w:t xml:space="preserve"> . </w:t>
      </w:r>
    </w:p>
    <w:p w14:paraId="217550CE" w14:textId="77777777" w:rsidR="0007655A" w:rsidRPr="003B584A" w:rsidRDefault="0007655A" w:rsidP="003B584A">
      <w:pPr>
        <w:pStyle w:val="oancuaDanhsach"/>
        <w:widowControl/>
        <w:numPr>
          <w:ilvl w:val="1"/>
          <w:numId w:val="13"/>
        </w:numPr>
        <w:suppressAutoHyphens w:val="0"/>
        <w:spacing w:after="200"/>
        <w:contextualSpacing/>
        <w:jc w:val="left"/>
        <w:rPr>
          <w:rFonts w:cs="Times New Roman"/>
        </w:rPr>
      </w:pPr>
      <w:proofErr w:type="spellStart"/>
      <w:r w:rsidRPr="003B584A">
        <w:rPr>
          <w:rFonts w:cs="Times New Roman"/>
        </w:rPr>
        <w:t>Phân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bổ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đều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số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lượng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công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việc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để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anh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em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làm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việc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không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bị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áp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lực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quá</w:t>
      </w:r>
      <w:proofErr w:type="spellEnd"/>
      <w:r w:rsidRPr="003B584A">
        <w:rPr>
          <w:rFonts w:cs="Times New Roman"/>
        </w:rPr>
        <w:t xml:space="preserve"> </w:t>
      </w:r>
      <w:proofErr w:type="spellStart"/>
      <w:r w:rsidRPr="003B584A">
        <w:rPr>
          <w:rFonts w:cs="Times New Roman"/>
        </w:rPr>
        <w:t>mức</w:t>
      </w:r>
      <w:proofErr w:type="spellEnd"/>
      <w:r w:rsidRPr="003B584A">
        <w:rPr>
          <w:rFonts w:cs="Times New Roman"/>
        </w:rPr>
        <w:t>.</w:t>
      </w:r>
    </w:p>
    <w:p w14:paraId="37A5DC86" w14:textId="03D73393" w:rsidR="008E6AE9" w:rsidRPr="00D1020B" w:rsidRDefault="00D1020B" w:rsidP="00D1020B">
      <w:pPr>
        <w:pStyle w:val="u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31"/>
      <w:proofErr w:type="spellEnd"/>
    </w:p>
    <w:p w14:paraId="1B2A1B25" w14:textId="77777777" w:rsidR="0007655A" w:rsidRDefault="0007655A" w:rsidP="0007655A">
      <w:pPr>
        <w:jc w:val="left"/>
        <w:rPr>
          <w:rFonts w:cs="Tahoma"/>
          <w:sz w:val="22"/>
          <w:szCs w:val="22"/>
        </w:rPr>
      </w:pPr>
      <w:bookmarkStart w:id="32" w:name="_Toc25660407"/>
      <w:proofErr w:type="spellStart"/>
      <w:r>
        <w:rPr>
          <w:rFonts w:cs="Tahoma"/>
          <w:sz w:val="22"/>
          <w:szCs w:val="22"/>
        </w:rPr>
        <w:t>Dựa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trên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các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biểu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đồ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của</w:t>
      </w:r>
      <w:proofErr w:type="spellEnd"/>
      <w:r>
        <w:rPr>
          <w:rFonts w:cs="Tahoma"/>
          <w:sz w:val="22"/>
          <w:szCs w:val="22"/>
        </w:rPr>
        <w:t xml:space="preserve"> Git, </w:t>
      </w:r>
      <w:proofErr w:type="spellStart"/>
      <w:r>
        <w:rPr>
          <w:rFonts w:cs="Tahoma"/>
          <w:sz w:val="22"/>
          <w:szCs w:val="22"/>
        </w:rPr>
        <w:t>hoặc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các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công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cụ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phân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tích</w:t>
      </w:r>
      <w:proofErr w:type="spellEnd"/>
      <w:r>
        <w:rPr>
          <w:rFonts w:cs="Tahoma"/>
          <w:sz w:val="22"/>
          <w:szCs w:val="22"/>
        </w:rPr>
        <w:t xml:space="preserve"> code, </w:t>
      </w:r>
      <w:proofErr w:type="spellStart"/>
      <w:r>
        <w:rPr>
          <w:rFonts w:cs="Tahoma"/>
          <w:sz w:val="22"/>
          <w:szCs w:val="22"/>
        </w:rPr>
        <w:t>xuất</w:t>
      </w:r>
      <w:proofErr w:type="spellEnd"/>
      <w:r>
        <w:rPr>
          <w:rFonts w:cs="Tahoma"/>
          <w:sz w:val="22"/>
          <w:szCs w:val="22"/>
        </w:rPr>
        <w:t xml:space="preserve"> ra 3 </w:t>
      </w:r>
      <w:proofErr w:type="spellStart"/>
      <w:r>
        <w:rPr>
          <w:rFonts w:cs="Tahoma"/>
          <w:sz w:val="22"/>
          <w:szCs w:val="22"/>
        </w:rPr>
        <w:t>thông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kê</w:t>
      </w:r>
      <w:proofErr w:type="spellEnd"/>
      <w:r>
        <w:rPr>
          <w:rFonts w:cs="Tahoma"/>
          <w:sz w:val="22"/>
          <w:szCs w:val="22"/>
        </w:rPr>
        <w:t xml:space="preserve">. </w:t>
      </w:r>
    </w:p>
    <w:p w14:paraId="6152B630" w14:textId="55616DE5" w:rsidR="003B584A" w:rsidRDefault="0007655A" w:rsidP="003B584A">
      <w:pPr>
        <w:pStyle w:val="oancuaDanhsach"/>
        <w:numPr>
          <w:ilvl w:val="0"/>
          <w:numId w:val="14"/>
        </w:numPr>
        <w:jc w:val="left"/>
        <w:rPr>
          <w:rFonts w:cs="Tahoma"/>
          <w:sz w:val="22"/>
          <w:szCs w:val="22"/>
        </w:rPr>
      </w:pPr>
      <w:proofErr w:type="spellStart"/>
      <w:r>
        <w:rPr>
          <w:rFonts w:cs="Tahoma"/>
          <w:sz w:val="22"/>
          <w:szCs w:val="22"/>
        </w:rPr>
        <w:t>Số</w:t>
      </w:r>
      <w:proofErr w:type="spellEnd"/>
      <w:r>
        <w:rPr>
          <w:rFonts w:cs="Tahoma"/>
          <w:sz w:val="22"/>
          <w:szCs w:val="22"/>
        </w:rPr>
        <w:t xml:space="preserve"> commit </w:t>
      </w:r>
      <w:proofErr w:type="spellStart"/>
      <w:r>
        <w:rPr>
          <w:rFonts w:cs="Tahoma"/>
          <w:sz w:val="22"/>
          <w:szCs w:val="22"/>
        </w:rPr>
        <w:t>của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mỗi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người</w:t>
      </w:r>
      <w:proofErr w:type="spellEnd"/>
      <w:r>
        <w:rPr>
          <w:rFonts w:cs="Tahoma"/>
          <w:sz w:val="22"/>
          <w:szCs w:val="22"/>
        </w:rPr>
        <w:t xml:space="preserve">: </w:t>
      </w:r>
    </w:p>
    <w:p w14:paraId="38F3D6D0" w14:textId="77777777" w:rsidR="0007655A" w:rsidRDefault="0007655A" w:rsidP="00452F34">
      <w:pPr>
        <w:pStyle w:val="oancuaDanhsach"/>
        <w:numPr>
          <w:ilvl w:val="0"/>
          <w:numId w:val="14"/>
        </w:numPr>
        <w:jc w:val="left"/>
        <w:rPr>
          <w:rFonts w:cs="Tahoma"/>
          <w:sz w:val="22"/>
          <w:szCs w:val="22"/>
        </w:rPr>
      </w:pPr>
      <w:proofErr w:type="spellStart"/>
      <w:r>
        <w:rPr>
          <w:rFonts w:cs="Tahoma"/>
          <w:sz w:val="22"/>
          <w:szCs w:val="22"/>
        </w:rPr>
        <w:t>Phân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bố</w:t>
      </w:r>
      <w:proofErr w:type="spellEnd"/>
      <w:r>
        <w:rPr>
          <w:rFonts w:cs="Tahoma"/>
          <w:sz w:val="22"/>
          <w:szCs w:val="22"/>
        </w:rPr>
        <w:t xml:space="preserve"> commit </w:t>
      </w:r>
      <w:proofErr w:type="spellStart"/>
      <w:r>
        <w:rPr>
          <w:rFonts w:cs="Tahoma"/>
          <w:sz w:val="22"/>
          <w:szCs w:val="22"/>
        </w:rPr>
        <w:t>của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dự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án</w:t>
      </w:r>
      <w:proofErr w:type="spellEnd"/>
      <w:r>
        <w:rPr>
          <w:rFonts w:cs="Tahoma"/>
          <w:sz w:val="22"/>
          <w:szCs w:val="22"/>
        </w:rPr>
        <w:t xml:space="preserve"> (</w:t>
      </w:r>
      <w:proofErr w:type="spellStart"/>
      <w:r>
        <w:rPr>
          <w:rFonts w:cs="Tahoma"/>
          <w:sz w:val="22"/>
          <w:szCs w:val="22"/>
        </w:rPr>
        <w:t>sáng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chiều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đêm</w:t>
      </w:r>
      <w:proofErr w:type="spellEnd"/>
      <w:r>
        <w:rPr>
          <w:rFonts w:cs="Tahoma"/>
          <w:sz w:val="22"/>
          <w:szCs w:val="22"/>
        </w:rPr>
        <w:t>…):</w:t>
      </w:r>
    </w:p>
    <w:p w14:paraId="7D84AAE6" w14:textId="5BCC935A" w:rsidR="0007655A" w:rsidRDefault="0007655A" w:rsidP="0007655A">
      <w:pPr>
        <w:ind w:left="360"/>
        <w:jc w:val="left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 wp14:anchorId="7366E5A3" wp14:editId="5AE344A0">
            <wp:extent cx="4991100" cy="2752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43DD" w14:textId="1D656086" w:rsidR="0007655A" w:rsidRPr="0007655A" w:rsidRDefault="0007655A" w:rsidP="00452F34">
      <w:pPr>
        <w:pStyle w:val="oancuaDanhsach"/>
        <w:numPr>
          <w:ilvl w:val="0"/>
          <w:numId w:val="14"/>
        </w:numPr>
        <w:jc w:val="left"/>
        <w:rPr>
          <w:rFonts w:cs="Tahoma"/>
          <w:sz w:val="22"/>
          <w:szCs w:val="22"/>
        </w:rPr>
      </w:pPr>
      <w:proofErr w:type="spellStart"/>
      <w:r>
        <w:rPr>
          <w:rFonts w:cs="Tahoma"/>
          <w:sz w:val="22"/>
          <w:szCs w:val="22"/>
        </w:rPr>
        <w:t>Số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dòng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lệnh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bị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thay</w:t>
      </w:r>
      <w:proofErr w:type="spellEnd"/>
      <w:r>
        <w:rPr>
          <w:rFonts w:cs="Tahoma"/>
          <w:sz w:val="22"/>
          <w:szCs w:val="22"/>
        </w:rPr>
        <w:t xml:space="preserve"> </w:t>
      </w:r>
      <w:proofErr w:type="spellStart"/>
      <w:r>
        <w:rPr>
          <w:rFonts w:cs="Tahoma"/>
          <w:sz w:val="22"/>
          <w:szCs w:val="22"/>
        </w:rPr>
        <w:t>đổi</w:t>
      </w:r>
      <w:proofErr w:type="spellEnd"/>
      <w:r>
        <w:rPr>
          <w:rFonts w:cs="Tahoma"/>
          <w:sz w:val="22"/>
          <w:szCs w:val="22"/>
        </w:rPr>
        <w:t>:</w:t>
      </w:r>
      <w:r>
        <w:rPr>
          <w:rFonts w:cs="Tahoma"/>
        </w:rPr>
        <w:br/>
      </w:r>
      <w:r w:rsidRPr="0007655A">
        <w:rPr>
          <w:rFonts w:cs="Tahoma"/>
          <w:sz w:val="22"/>
          <w:szCs w:val="22"/>
        </w:rPr>
        <w:t xml:space="preserve">     </w:t>
      </w:r>
      <w:proofErr w:type="spellStart"/>
      <w:r w:rsidRPr="0007655A">
        <w:rPr>
          <w:rFonts w:cs="Tahoma"/>
          <w:sz w:val="22"/>
          <w:szCs w:val="22"/>
        </w:rPr>
        <w:t>Không</w:t>
      </w:r>
      <w:proofErr w:type="spellEnd"/>
      <w:r w:rsidRPr="0007655A">
        <w:rPr>
          <w:rFonts w:cs="Tahoma"/>
          <w:sz w:val="22"/>
          <w:szCs w:val="22"/>
        </w:rPr>
        <w:t xml:space="preserve"> bao </w:t>
      </w:r>
      <w:proofErr w:type="spellStart"/>
      <w:r w:rsidRPr="0007655A">
        <w:rPr>
          <w:rFonts w:cs="Tahoma"/>
          <w:sz w:val="22"/>
          <w:szCs w:val="22"/>
        </w:rPr>
        <w:t>gồm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sáp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nhập</w:t>
      </w:r>
      <w:proofErr w:type="spellEnd"/>
      <w:r w:rsidRPr="0007655A">
        <w:rPr>
          <w:rFonts w:cs="Tahoma"/>
          <w:sz w:val="22"/>
          <w:szCs w:val="22"/>
        </w:rPr>
        <w:t xml:space="preserve">, 4 </w:t>
      </w:r>
      <w:proofErr w:type="spellStart"/>
      <w:r w:rsidRPr="0007655A">
        <w:rPr>
          <w:rFonts w:cs="Tahoma"/>
          <w:sz w:val="22"/>
          <w:szCs w:val="22"/>
        </w:rPr>
        <w:t>tác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giả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đã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đẩy</w:t>
      </w:r>
      <w:proofErr w:type="spellEnd"/>
      <w:r w:rsidRPr="0007655A">
        <w:rPr>
          <w:rFonts w:cs="Tahoma"/>
          <w:sz w:val="22"/>
          <w:szCs w:val="22"/>
        </w:rPr>
        <w:t xml:space="preserve"> 32 cam </w:t>
      </w:r>
      <w:proofErr w:type="spellStart"/>
      <w:r w:rsidRPr="0007655A">
        <w:rPr>
          <w:rFonts w:cs="Tahoma"/>
          <w:sz w:val="22"/>
          <w:szCs w:val="22"/>
        </w:rPr>
        <w:t>kết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thành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chủ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và</w:t>
      </w:r>
      <w:proofErr w:type="spellEnd"/>
      <w:r w:rsidRPr="0007655A">
        <w:rPr>
          <w:rFonts w:cs="Tahoma"/>
          <w:sz w:val="22"/>
          <w:szCs w:val="22"/>
        </w:rPr>
        <w:t xml:space="preserve"> 32 cam </w:t>
      </w:r>
      <w:proofErr w:type="spellStart"/>
      <w:r w:rsidRPr="0007655A">
        <w:rPr>
          <w:rFonts w:cs="Tahoma"/>
          <w:sz w:val="22"/>
          <w:szCs w:val="22"/>
        </w:rPr>
        <w:t>kết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cho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tất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cả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các</w:t>
      </w:r>
      <w:proofErr w:type="spellEnd"/>
      <w:r w:rsidRPr="0007655A">
        <w:rPr>
          <w:rFonts w:cs="Tahoma"/>
          <w:sz w:val="22"/>
          <w:szCs w:val="22"/>
        </w:rPr>
        <w:t xml:space="preserve"> chi </w:t>
      </w:r>
      <w:proofErr w:type="spellStart"/>
      <w:r w:rsidRPr="0007655A">
        <w:rPr>
          <w:rFonts w:cs="Tahoma"/>
          <w:sz w:val="22"/>
          <w:szCs w:val="22"/>
        </w:rPr>
        <w:t>nhánh</w:t>
      </w:r>
      <w:proofErr w:type="spellEnd"/>
      <w:r w:rsidRPr="0007655A">
        <w:rPr>
          <w:rFonts w:cs="Tahoma"/>
          <w:sz w:val="22"/>
          <w:szCs w:val="22"/>
        </w:rPr>
        <w:t xml:space="preserve">. </w:t>
      </w:r>
      <w:proofErr w:type="spellStart"/>
      <w:r w:rsidRPr="0007655A">
        <w:rPr>
          <w:rFonts w:cs="Tahoma"/>
          <w:sz w:val="22"/>
          <w:szCs w:val="22"/>
        </w:rPr>
        <w:t>Trên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bản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gốc</w:t>
      </w:r>
      <w:proofErr w:type="spellEnd"/>
      <w:r w:rsidRPr="0007655A">
        <w:rPr>
          <w:rFonts w:cs="Tahoma"/>
          <w:sz w:val="22"/>
          <w:szCs w:val="22"/>
        </w:rPr>
        <w:t xml:space="preserve">, 7 </w:t>
      </w:r>
      <w:proofErr w:type="spellStart"/>
      <w:r w:rsidRPr="0007655A">
        <w:rPr>
          <w:rFonts w:cs="Tahoma"/>
          <w:sz w:val="22"/>
          <w:szCs w:val="22"/>
        </w:rPr>
        <w:t>tệp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đã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thay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đổi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và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đã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có</w:t>
      </w:r>
      <w:proofErr w:type="spellEnd"/>
      <w:r w:rsidRPr="0007655A">
        <w:rPr>
          <w:rFonts w:cs="Tahoma"/>
          <w:sz w:val="22"/>
          <w:szCs w:val="22"/>
        </w:rPr>
        <w:t xml:space="preserve"> 417 </w:t>
      </w:r>
      <w:proofErr w:type="spellStart"/>
      <w:r w:rsidRPr="0007655A">
        <w:rPr>
          <w:rFonts w:cs="Tahoma"/>
          <w:sz w:val="22"/>
          <w:szCs w:val="22"/>
        </w:rPr>
        <w:t>bổ</w:t>
      </w:r>
      <w:proofErr w:type="spellEnd"/>
      <w:r w:rsidRPr="0007655A">
        <w:rPr>
          <w:rFonts w:cs="Tahoma"/>
          <w:sz w:val="22"/>
          <w:szCs w:val="22"/>
        </w:rPr>
        <w:t xml:space="preserve"> sung </w:t>
      </w:r>
      <w:proofErr w:type="spellStart"/>
      <w:r w:rsidRPr="0007655A">
        <w:rPr>
          <w:rFonts w:cs="Tahoma"/>
          <w:sz w:val="22"/>
          <w:szCs w:val="22"/>
        </w:rPr>
        <w:t>và</w:t>
      </w:r>
      <w:proofErr w:type="spellEnd"/>
      <w:r w:rsidRPr="0007655A">
        <w:rPr>
          <w:rFonts w:cs="Tahoma"/>
          <w:sz w:val="22"/>
          <w:szCs w:val="22"/>
        </w:rPr>
        <w:t xml:space="preserve"> </w:t>
      </w:r>
      <w:proofErr w:type="spellStart"/>
      <w:r w:rsidRPr="0007655A">
        <w:rPr>
          <w:rFonts w:cs="Tahoma"/>
          <w:sz w:val="22"/>
          <w:szCs w:val="22"/>
        </w:rPr>
        <w:t>xóa</w:t>
      </w:r>
      <w:proofErr w:type="spellEnd"/>
      <w:r w:rsidRPr="0007655A">
        <w:rPr>
          <w:rFonts w:cs="Tahoma"/>
          <w:sz w:val="22"/>
          <w:szCs w:val="22"/>
        </w:rPr>
        <w:t xml:space="preserve"> 1.</w:t>
      </w:r>
    </w:p>
    <w:p w14:paraId="21CF5BD7" w14:textId="26AB646E" w:rsidR="0007655A" w:rsidRDefault="0007655A" w:rsidP="0007655A">
      <w:pPr>
        <w:ind w:left="360"/>
        <w:jc w:val="left"/>
        <w:rPr>
          <w:rFonts w:cs="Tahoma"/>
          <w:noProof/>
        </w:rPr>
      </w:pPr>
    </w:p>
    <w:p w14:paraId="583CC192" w14:textId="3F51023B" w:rsidR="0007655A" w:rsidRDefault="0007655A" w:rsidP="0007655A">
      <w:pPr>
        <w:ind w:left="360"/>
        <w:jc w:val="left"/>
        <w:rPr>
          <w:rFonts w:cs="Tahoma"/>
        </w:rPr>
      </w:pPr>
      <w:r>
        <w:rPr>
          <w:rFonts w:cs="Tahoma"/>
          <w:noProof/>
        </w:rPr>
        <w:drawing>
          <wp:inline distT="0" distB="0" distL="0" distR="0" wp14:anchorId="4D8496D9" wp14:editId="2518B128">
            <wp:extent cx="5105400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46"/>
                    <a:stretch/>
                  </pic:blipFill>
                  <pic:spPr bwMode="auto">
                    <a:xfrm>
                      <a:off x="0" y="0"/>
                      <a:ext cx="5105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AF22E" w14:textId="77777777" w:rsidR="0007655A" w:rsidRDefault="0007655A" w:rsidP="00452F34">
      <w:pPr>
        <w:pStyle w:val="oancuaDanhsach"/>
        <w:numPr>
          <w:ilvl w:val="0"/>
          <w:numId w:val="14"/>
        </w:numPr>
        <w:jc w:val="left"/>
        <w:rPr>
          <w:rFonts w:cs="Tahoma"/>
        </w:rPr>
      </w:pPr>
      <w:proofErr w:type="spellStart"/>
      <w:r>
        <w:rPr>
          <w:rFonts w:cs="Tahoma"/>
        </w:rPr>
        <w:t>Sơ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đồ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các</w:t>
      </w:r>
      <w:proofErr w:type="spellEnd"/>
      <w:r>
        <w:rPr>
          <w:rFonts w:cs="Tahoma"/>
        </w:rPr>
        <w:t xml:space="preserve"> branch </w:t>
      </w:r>
      <w:proofErr w:type="spellStart"/>
      <w:r>
        <w:rPr>
          <w:rFonts w:cs="Tahoma"/>
        </w:rPr>
        <w:t>được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tạo</w:t>
      </w:r>
      <w:proofErr w:type="spellEnd"/>
      <w:r>
        <w:rPr>
          <w:rFonts w:cs="Tahoma"/>
        </w:rPr>
        <w:t xml:space="preserve"> ra: </w:t>
      </w:r>
      <w:proofErr w:type="spellStart"/>
      <w:r>
        <w:rPr>
          <w:rFonts w:cs="Tahoma"/>
        </w:rPr>
        <w:t>Chỉ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gồm</w:t>
      </w:r>
      <w:proofErr w:type="spellEnd"/>
      <w:r>
        <w:rPr>
          <w:rFonts w:cs="Tahoma"/>
        </w:rPr>
        <w:t xml:space="preserve"> 1 branch master, </w:t>
      </w:r>
      <w:proofErr w:type="spellStart"/>
      <w:r>
        <w:rPr>
          <w:rFonts w:cs="Tahoma"/>
        </w:rPr>
        <w:t>sẽ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tách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nhánh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cho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từng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thành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viên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vào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dự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áo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sau</w:t>
      </w:r>
      <w:proofErr w:type="spellEnd"/>
      <w:r>
        <w:rPr>
          <w:rFonts w:cs="Tahoma"/>
        </w:rPr>
        <w:t>.</w:t>
      </w:r>
    </w:p>
    <w:p w14:paraId="43899704" w14:textId="77777777" w:rsidR="0007655A" w:rsidRDefault="0007655A" w:rsidP="00452F34">
      <w:pPr>
        <w:pStyle w:val="oancuaDanhsach"/>
        <w:numPr>
          <w:ilvl w:val="0"/>
          <w:numId w:val="14"/>
        </w:numPr>
        <w:jc w:val="left"/>
        <w:rPr>
          <w:rFonts w:cs="Tahoma"/>
        </w:rPr>
      </w:pPr>
      <w:proofErr w:type="spellStart"/>
      <w:r>
        <w:rPr>
          <w:rFonts w:cs="Tahoma"/>
        </w:rPr>
        <w:t>Số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lần</w:t>
      </w:r>
      <w:proofErr w:type="spellEnd"/>
      <w:r>
        <w:rPr>
          <w:rFonts w:cs="Tahoma"/>
        </w:rPr>
        <w:t xml:space="preserve"> clone </w:t>
      </w:r>
      <w:proofErr w:type="spellStart"/>
      <w:r>
        <w:rPr>
          <w:rFonts w:cs="Tahoma"/>
        </w:rPr>
        <w:t>và</w:t>
      </w:r>
      <w:proofErr w:type="spellEnd"/>
      <w:r>
        <w:rPr>
          <w:rFonts w:cs="Tahoma"/>
        </w:rPr>
        <w:t xml:space="preserve"> view </w:t>
      </w:r>
      <w:proofErr w:type="spellStart"/>
      <w:r>
        <w:rPr>
          <w:rFonts w:cs="Tahoma"/>
        </w:rPr>
        <w:t>của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dự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án</w:t>
      </w:r>
      <w:proofErr w:type="spellEnd"/>
      <w:r>
        <w:rPr>
          <w:rFonts w:cs="Tahoma"/>
        </w:rPr>
        <w:t>:</w:t>
      </w:r>
    </w:p>
    <w:p w14:paraId="10735929" w14:textId="77777777" w:rsidR="0007655A" w:rsidRDefault="0007655A" w:rsidP="0007655A">
      <w:pPr>
        <w:pStyle w:val="oancuaDanhsach"/>
        <w:ind w:left="720"/>
        <w:jc w:val="left"/>
        <w:rPr>
          <w:rFonts w:cs="Tahoma"/>
        </w:rPr>
      </w:pPr>
      <w:r>
        <w:rPr>
          <w:rFonts w:cs="Tahoma"/>
        </w:rPr>
        <w:t xml:space="preserve">+ </w:t>
      </w:r>
      <w:proofErr w:type="spellStart"/>
      <w:r>
        <w:rPr>
          <w:rFonts w:cs="Tahoma"/>
        </w:rPr>
        <w:t>Số</w:t>
      </w:r>
      <w:proofErr w:type="spellEnd"/>
      <w:r>
        <w:rPr>
          <w:rFonts w:cs="Tahoma"/>
        </w:rPr>
        <w:t xml:space="preserve"> clones </w:t>
      </w:r>
      <w:proofErr w:type="spellStart"/>
      <w:r>
        <w:rPr>
          <w:rFonts w:cs="Tahoma"/>
        </w:rPr>
        <w:t>và</w:t>
      </w:r>
      <w:proofErr w:type="spellEnd"/>
      <w:r>
        <w:rPr>
          <w:rFonts w:cs="Tahoma"/>
        </w:rPr>
        <w:t xml:space="preserve"> Unique cloners:</w:t>
      </w:r>
    </w:p>
    <w:p w14:paraId="3430322B" w14:textId="19B4484E" w:rsidR="0007655A" w:rsidRDefault="0007655A" w:rsidP="0007655A">
      <w:pPr>
        <w:ind w:left="360"/>
        <w:jc w:val="left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 wp14:anchorId="729BEDC0" wp14:editId="640E753B">
            <wp:extent cx="5143500" cy="2695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5EE8" w14:textId="77777777" w:rsidR="0007655A" w:rsidRDefault="0007655A" w:rsidP="0007655A">
      <w:pPr>
        <w:ind w:left="360"/>
        <w:jc w:val="left"/>
        <w:rPr>
          <w:rFonts w:cs="Tahoma"/>
        </w:rPr>
      </w:pPr>
      <w:r>
        <w:rPr>
          <w:rFonts w:cs="Tahoma"/>
        </w:rPr>
        <w:tab/>
        <w:t>+ Visitor and Unique visitor:</w:t>
      </w:r>
    </w:p>
    <w:p w14:paraId="27A2C878" w14:textId="5CDD027D" w:rsidR="0007655A" w:rsidRDefault="0007655A" w:rsidP="0007655A">
      <w:pPr>
        <w:ind w:left="360"/>
        <w:jc w:val="left"/>
        <w:rPr>
          <w:rFonts w:cs="Tahoma"/>
        </w:rPr>
      </w:pPr>
      <w:r>
        <w:rPr>
          <w:rFonts w:cs="Tahoma"/>
          <w:noProof/>
        </w:rPr>
        <w:drawing>
          <wp:inline distT="0" distB="0" distL="0" distR="0" wp14:anchorId="62FCE6AB" wp14:editId="44DFE83B">
            <wp:extent cx="505777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5D9D" w14:textId="006A1283" w:rsidR="00D1020B" w:rsidRPr="00D1020B" w:rsidRDefault="00D1020B" w:rsidP="00D1020B">
      <w:pPr>
        <w:pStyle w:val="u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2"/>
      <w:proofErr w:type="spellEnd"/>
    </w:p>
    <w:p w14:paraId="16389C39" w14:textId="77777777" w:rsidR="0007655A" w:rsidRDefault="0007655A" w:rsidP="0007655A">
      <w:pPr>
        <w:jc w:val="left"/>
        <w:rPr>
          <w:rFonts w:cs="Tahoma"/>
        </w:rPr>
      </w:pPr>
      <w:bookmarkStart w:id="33" w:name="_Toc25660408"/>
      <w:proofErr w:type="spellStart"/>
      <w:r>
        <w:rPr>
          <w:rFonts w:cs="Tahoma"/>
        </w:rPr>
        <w:t>Dựa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trên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các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biểu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đồ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của</w:t>
      </w:r>
      <w:proofErr w:type="spellEnd"/>
      <w:r>
        <w:rPr>
          <w:rFonts w:cs="Tahoma"/>
        </w:rPr>
        <w:t xml:space="preserve"> Planner, </w:t>
      </w:r>
      <w:proofErr w:type="spellStart"/>
      <w:r>
        <w:rPr>
          <w:rFonts w:cs="Tahoma"/>
        </w:rPr>
        <w:t>xuất</w:t>
      </w:r>
      <w:proofErr w:type="spellEnd"/>
      <w:r>
        <w:rPr>
          <w:rFonts w:cs="Tahoma"/>
        </w:rPr>
        <w:t xml:space="preserve"> ra 2 </w:t>
      </w:r>
      <w:proofErr w:type="spellStart"/>
      <w:r>
        <w:rPr>
          <w:rFonts w:cs="Tahoma"/>
        </w:rPr>
        <w:t>thống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kê</w:t>
      </w:r>
      <w:proofErr w:type="spellEnd"/>
      <w:r>
        <w:rPr>
          <w:rFonts w:cs="Tahoma"/>
        </w:rPr>
        <w:t>.</w:t>
      </w:r>
    </w:p>
    <w:p w14:paraId="14CDFC65" w14:textId="77777777" w:rsidR="0007655A" w:rsidRDefault="0007655A" w:rsidP="00452F34">
      <w:pPr>
        <w:pStyle w:val="oancuaDanhsach"/>
        <w:numPr>
          <w:ilvl w:val="0"/>
          <w:numId w:val="15"/>
        </w:numPr>
        <w:jc w:val="left"/>
        <w:rPr>
          <w:rFonts w:cs="Tahoma"/>
        </w:rPr>
      </w:pPr>
      <w:proofErr w:type="spellStart"/>
      <w:r>
        <w:rPr>
          <w:rFonts w:cs="Tahoma"/>
        </w:rPr>
        <w:t>Số</w:t>
      </w:r>
      <w:proofErr w:type="spellEnd"/>
      <w:r>
        <w:rPr>
          <w:rFonts w:cs="Tahoma"/>
        </w:rPr>
        <w:t xml:space="preserve"> task </w:t>
      </w:r>
      <w:proofErr w:type="spellStart"/>
      <w:r>
        <w:rPr>
          <w:rFonts w:cs="Tahoma"/>
        </w:rPr>
        <w:t>đã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hoàn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thành</w:t>
      </w:r>
      <w:proofErr w:type="spellEnd"/>
      <w:r>
        <w:rPr>
          <w:rFonts w:cs="Tahoma"/>
        </w:rPr>
        <w:t xml:space="preserve">, </w:t>
      </w:r>
      <w:proofErr w:type="spellStart"/>
      <w:r>
        <w:rPr>
          <w:rFonts w:cs="Tahoma"/>
        </w:rPr>
        <w:t>chưa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hoàn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thành</w:t>
      </w:r>
      <w:proofErr w:type="spellEnd"/>
      <w:r>
        <w:rPr>
          <w:rFonts w:cs="Tahoma"/>
        </w:rPr>
        <w:t xml:space="preserve">, </w:t>
      </w:r>
      <w:proofErr w:type="spellStart"/>
      <w:r>
        <w:rPr>
          <w:rFonts w:cs="Tahoma"/>
        </w:rPr>
        <w:t>muộn</w:t>
      </w:r>
      <w:proofErr w:type="spellEnd"/>
      <w:r>
        <w:rPr>
          <w:rFonts w:cs="Tahoma"/>
        </w:rPr>
        <w:t>:</w:t>
      </w:r>
    </w:p>
    <w:p w14:paraId="3D585F52" w14:textId="77777777" w:rsidR="0007655A" w:rsidRDefault="0007655A" w:rsidP="0007655A">
      <w:pPr>
        <w:ind w:left="360"/>
        <w:jc w:val="left"/>
        <w:rPr>
          <w:rFonts w:cs="Tahoma"/>
        </w:rPr>
      </w:pPr>
      <w:r>
        <w:rPr>
          <w:rFonts w:cs="Tahoma"/>
        </w:rPr>
        <w:t xml:space="preserve">+ </w:t>
      </w:r>
      <w:proofErr w:type="spellStart"/>
      <w:r>
        <w:rPr>
          <w:rFonts w:cs="Tahoma"/>
        </w:rPr>
        <w:t>Số</w:t>
      </w:r>
      <w:proofErr w:type="spellEnd"/>
      <w:r>
        <w:rPr>
          <w:rFonts w:cs="Tahoma"/>
        </w:rPr>
        <w:t xml:space="preserve"> task </w:t>
      </w:r>
      <w:proofErr w:type="spellStart"/>
      <w:r>
        <w:rPr>
          <w:rFonts w:cs="Tahoma"/>
        </w:rPr>
        <w:t>hoàn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thành</w:t>
      </w:r>
      <w:proofErr w:type="spellEnd"/>
      <w:r>
        <w:rPr>
          <w:rFonts w:cs="Tahoma"/>
        </w:rPr>
        <w:t xml:space="preserve">: 4 </w:t>
      </w:r>
      <w:proofErr w:type="gramStart"/>
      <w:r>
        <w:rPr>
          <w:rFonts w:cs="Tahoma"/>
        </w:rPr>
        <w:t>task</w:t>
      </w:r>
      <w:proofErr w:type="gramEnd"/>
    </w:p>
    <w:p w14:paraId="024DA236" w14:textId="77777777" w:rsidR="0007655A" w:rsidRDefault="0007655A" w:rsidP="0007655A">
      <w:pPr>
        <w:ind w:left="360"/>
        <w:jc w:val="left"/>
        <w:rPr>
          <w:rFonts w:cs="Tahoma"/>
        </w:rPr>
      </w:pPr>
      <w:r>
        <w:rPr>
          <w:rFonts w:cs="Tahoma"/>
        </w:rPr>
        <w:t xml:space="preserve">+ </w:t>
      </w:r>
      <w:proofErr w:type="spellStart"/>
      <w:r>
        <w:rPr>
          <w:rFonts w:cs="Tahoma"/>
        </w:rPr>
        <w:t>Số</w:t>
      </w:r>
      <w:proofErr w:type="spellEnd"/>
      <w:r>
        <w:rPr>
          <w:rFonts w:cs="Tahoma"/>
        </w:rPr>
        <w:t xml:space="preserve"> task </w:t>
      </w:r>
      <w:proofErr w:type="spellStart"/>
      <w:r>
        <w:rPr>
          <w:rFonts w:cs="Tahoma"/>
        </w:rPr>
        <w:t>chưa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hoàn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thành</w:t>
      </w:r>
      <w:proofErr w:type="spellEnd"/>
      <w:r>
        <w:rPr>
          <w:rFonts w:cs="Tahoma"/>
        </w:rPr>
        <w:t xml:space="preserve">: 30 </w:t>
      </w:r>
      <w:proofErr w:type="gramStart"/>
      <w:r>
        <w:rPr>
          <w:rFonts w:cs="Tahoma"/>
        </w:rPr>
        <w:t>task</w:t>
      </w:r>
      <w:proofErr w:type="gramEnd"/>
    </w:p>
    <w:p w14:paraId="7754A7CA" w14:textId="77777777" w:rsidR="0007655A" w:rsidRDefault="0007655A" w:rsidP="0007655A">
      <w:pPr>
        <w:ind w:left="360"/>
        <w:jc w:val="left"/>
        <w:rPr>
          <w:rFonts w:cs="Tahoma"/>
        </w:rPr>
      </w:pPr>
      <w:r>
        <w:rPr>
          <w:rFonts w:cs="Tahoma"/>
        </w:rPr>
        <w:t xml:space="preserve">+ </w:t>
      </w:r>
      <w:proofErr w:type="spellStart"/>
      <w:r>
        <w:rPr>
          <w:rFonts w:cs="Tahoma"/>
        </w:rPr>
        <w:t>Số</w:t>
      </w:r>
      <w:proofErr w:type="spellEnd"/>
      <w:r>
        <w:rPr>
          <w:rFonts w:cs="Tahoma"/>
        </w:rPr>
        <w:t xml:space="preserve"> task </w:t>
      </w:r>
      <w:proofErr w:type="spellStart"/>
      <w:r>
        <w:rPr>
          <w:rFonts w:cs="Tahoma"/>
        </w:rPr>
        <w:t>đang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thực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hiện</w:t>
      </w:r>
      <w:proofErr w:type="spellEnd"/>
      <w:r>
        <w:rPr>
          <w:rFonts w:cs="Tahoma"/>
        </w:rPr>
        <w:t xml:space="preserve">: 2 </w:t>
      </w:r>
      <w:proofErr w:type="gramStart"/>
      <w:r>
        <w:rPr>
          <w:rFonts w:cs="Tahoma"/>
        </w:rPr>
        <w:t>task</w:t>
      </w:r>
      <w:proofErr w:type="gramEnd"/>
    </w:p>
    <w:p w14:paraId="05B5D6BE" w14:textId="77777777" w:rsidR="0007655A" w:rsidRDefault="0007655A" w:rsidP="0007655A">
      <w:pPr>
        <w:ind w:left="360"/>
        <w:jc w:val="left"/>
        <w:rPr>
          <w:rFonts w:cs="Tahoma"/>
        </w:rPr>
      </w:pPr>
      <w:r>
        <w:rPr>
          <w:rFonts w:cs="Tahoma"/>
        </w:rPr>
        <w:t xml:space="preserve">+ </w:t>
      </w:r>
      <w:proofErr w:type="spellStart"/>
      <w:r>
        <w:rPr>
          <w:rFonts w:cs="Tahoma"/>
        </w:rPr>
        <w:t>Số</w:t>
      </w:r>
      <w:proofErr w:type="spellEnd"/>
      <w:r>
        <w:rPr>
          <w:rFonts w:cs="Tahoma"/>
        </w:rPr>
        <w:t xml:space="preserve"> task </w:t>
      </w:r>
      <w:proofErr w:type="spellStart"/>
      <w:r>
        <w:rPr>
          <w:rFonts w:cs="Tahoma"/>
        </w:rPr>
        <w:t>muộn</w:t>
      </w:r>
      <w:proofErr w:type="spellEnd"/>
      <w:r>
        <w:rPr>
          <w:rFonts w:cs="Tahoma"/>
        </w:rPr>
        <w:t>: 0 task</w:t>
      </w:r>
    </w:p>
    <w:p w14:paraId="2BFBDFDC" w14:textId="77777777" w:rsidR="0007655A" w:rsidRDefault="0007655A" w:rsidP="0007655A">
      <w:pPr>
        <w:ind w:left="360"/>
        <w:jc w:val="left"/>
        <w:rPr>
          <w:rFonts w:cs="Tahoma"/>
        </w:rPr>
      </w:pPr>
      <w:proofErr w:type="spellStart"/>
      <w:r>
        <w:rPr>
          <w:rFonts w:cs="Tahoma"/>
        </w:rPr>
        <w:t>Trạng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thái</w:t>
      </w:r>
      <w:proofErr w:type="spellEnd"/>
      <w:r>
        <w:rPr>
          <w:rFonts w:cs="Tahoma"/>
        </w:rPr>
        <w:t>:</w:t>
      </w:r>
    </w:p>
    <w:p w14:paraId="78C7D488" w14:textId="1F39C234" w:rsidR="0007655A" w:rsidRDefault="0007655A" w:rsidP="0007655A">
      <w:pPr>
        <w:ind w:left="360"/>
        <w:jc w:val="left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 wp14:anchorId="3AB9263A" wp14:editId="4A8D065C">
            <wp:extent cx="5114925" cy="3343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6EE7" w14:textId="77777777" w:rsidR="0007655A" w:rsidRDefault="0007655A" w:rsidP="0007655A">
      <w:pPr>
        <w:ind w:left="360"/>
        <w:jc w:val="left"/>
        <w:rPr>
          <w:rFonts w:cs="Tahoma"/>
        </w:rPr>
      </w:pPr>
      <w:proofErr w:type="spellStart"/>
      <w:r>
        <w:rPr>
          <w:rFonts w:cs="Tahoma"/>
        </w:rPr>
        <w:t>Bộ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chứa</w:t>
      </w:r>
      <w:proofErr w:type="spellEnd"/>
      <w:r>
        <w:rPr>
          <w:rFonts w:cs="Tahoma"/>
        </w:rPr>
        <w:t>:</w:t>
      </w:r>
    </w:p>
    <w:p w14:paraId="74785361" w14:textId="6BC094E0" w:rsidR="0007655A" w:rsidRDefault="0007655A" w:rsidP="0007655A">
      <w:pPr>
        <w:ind w:left="360"/>
        <w:jc w:val="left"/>
        <w:rPr>
          <w:rFonts w:cs="Tahoma"/>
        </w:rPr>
      </w:pPr>
      <w:r>
        <w:rPr>
          <w:rFonts w:cs="Tahoma"/>
          <w:noProof/>
        </w:rPr>
        <w:drawing>
          <wp:inline distT="0" distB="0" distL="0" distR="0" wp14:anchorId="6BFC5D7A" wp14:editId="2C80FEED">
            <wp:extent cx="50673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3AAAC" w14:textId="77777777" w:rsidR="0007655A" w:rsidRDefault="0007655A" w:rsidP="00452F34">
      <w:pPr>
        <w:pStyle w:val="oancuaDanhsach"/>
        <w:numPr>
          <w:ilvl w:val="0"/>
          <w:numId w:val="15"/>
        </w:numPr>
        <w:jc w:val="left"/>
        <w:rPr>
          <w:rFonts w:cs="Tahoma"/>
        </w:rPr>
      </w:pPr>
      <w:proofErr w:type="spellStart"/>
      <w:r>
        <w:rPr>
          <w:rFonts w:cs="Tahoma"/>
        </w:rPr>
        <w:t>Bố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trí</w:t>
      </w:r>
      <w:proofErr w:type="spellEnd"/>
      <w:r>
        <w:rPr>
          <w:rFonts w:cs="Tahoma"/>
        </w:rPr>
        <w:t xml:space="preserve"> task </w:t>
      </w:r>
      <w:proofErr w:type="spellStart"/>
      <w:r>
        <w:rPr>
          <w:rFonts w:cs="Tahoma"/>
        </w:rPr>
        <w:t>theo</w:t>
      </w:r>
      <w:proofErr w:type="spellEnd"/>
      <w:r>
        <w:rPr>
          <w:rFonts w:cs="Tahoma"/>
        </w:rPr>
        <w:t xml:space="preserve"> Schedule:</w:t>
      </w:r>
    </w:p>
    <w:p w14:paraId="3E575AD5" w14:textId="7F19B8CB" w:rsidR="0007655A" w:rsidRDefault="0007655A" w:rsidP="0007655A">
      <w:pPr>
        <w:ind w:left="360"/>
        <w:jc w:val="left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 wp14:anchorId="4B9B0C6D" wp14:editId="6745E2C6">
            <wp:extent cx="5095875" cy="3124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3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69846EB5" w14:textId="494D7700" w:rsidR="00CC2DF8" w:rsidRPr="00CC2DF8" w:rsidRDefault="00CC2DF8" w:rsidP="00CC2DF8">
      <w:pPr>
        <w:spacing w:before="60" w:after="60" w:line="312" w:lineRule="auto"/>
        <w:rPr>
          <w:rFonts w:cs="Times New Roman"/>
          <w:color w:val="000000"/>
        </w:rPr>
      </w:pPr>
      <w:r w:rsidRPr="00CC2DF8">
        <w:rPr>
          <w:rFonts w:cs="Times New Roman"/>
          <w:color w:val="000000"/>
        </w:rPr>
        <w:t xml:space="preserve">[1]. </w:t>
      </w:r>
      <w:proofErr w:type="spellStart"/>
      <w:r w:rsidRPr="00CC2DF8">
        <w:rPr>
          <w:rFonts w:cs="Times New Roman"/>
          <w:color w:val="000000"/>
        </w:rPr>
        <w:t>Giáo</w:t>
      </w:r>
      <w:proofErr w:type="spellEnd"/>
      <w:r w:rsidRPr="00CC2DF8">
        <w:rPr>
          <w:rFonts w:cs="Times New Roman"/>
          <w:color w:val="000000"/>
        </w:rPr>
        <w:t xml:space="preserve"> </w:t>
      </w:r>
      <w:proofErr w:type="spellStart"/>
      <w:r w:rsidRPr="00CC2DF8">
        <w:rPr>
          <w:rFonts w:cs="Times New Roman"/>
          <w:color w:val="000000"/>
        </w:rPr>
        <w:t>trình</w:t>
      </w:r>
      <w:proofErr w:type="spellEnd"/>
      <w:r w:rsidRPr="00CC2DF8">
        <w:rPr>
          <w:rFonts w:cs="Times New Roman"/>
          <w:color w:val="000000"/>
        </w:rPr>
        <w:t xml:space="preserve"> </w:t>
      </w:r>
      <w:proofErr w:type="spellStart"/>
      <w:r w:rsidRPr="00CC2DF8">
        <w:rPr>
          <w:rFonts w:cs="Times New Roman"/>
          <w:color w:val="000000"/>
        </w:rPr>
        <w:t>quản</w:t>
      </w:r>
      <w:proofErr w:type="spellEnd"/>
      <w:r w:rsidRPr="00CC2DF8">
        <w:rPr>
          <w:rFonts w:cs="Times New Roman"/>
          <w:color w:val="000000"/>
        </w:rPr>
        <w:t xml:space="preserve"> </w:t>
      </w:r>
      <w:proofErr w:type="spellStart"/>
      <w:r w:rsidRPr="00CC2DF8">
        <w:rPr>
          <w:rFonts w:cs="Times New Roman"/>
          <w:color w:val="000000"/>
        </w:rPr>
        <w:t>lý</w:t>
      </w:r>
      <w:proofErr w:type="spellEnd"/>
      <w:r w:rsidRPr="00CC2DF8">
        <w:rPr>
          <w:rFonts w:cs="Times New Roman"/>
          <w:color w:val="000000"/>
        </w:rPr>
        <w:t xml:space="preserve"> </w:t>
      </w:r>
      <w:proofErr w:type="spellStart"/>
      <w:r w:rsidRPr="00CC2DF8">
        <w:rPr>
          <w:rFonts w:cs="Times New Roman"/>
          <w:color w:val="000000"/>
        </w:rPr>
        <w:t>dự</w:t>
      </w:r>
      <w:proofErr w:type="spellEnd"/>
      <w:r w:rsidRPr="00CC2DF8">
        <w:rPr>
          <w:rFonts w:cs="Times New Roman"/>
          <w:color w:val="000000"/>
        </w:rPr>
        <w:t xml:space="preserve"> </w:t>
      </w:r>
      <w:proofErr w:type="spellStart"/>
      <w:r w:rsidRPr="00CC2DF8">
        <w:rPr>
          <w:rFonts w:cs="Times New Roman"/>
          <w:color w:val="000000"/>
        </w:rPr>
        <w:t>án</w:t>
      </w:r>
      <w:proofErr w:type="spellEnd"/>
      <w:r w:rsidRPr="00CC2DF8">
        <w:rPr>
          <w:rFonts w:cs="Times New Roman"/>
          <w:color w:val="000000"/>
        </w:rPr>
        <w:t xml:space="preserve"> – </w:t>
      </w:r>
      <w:proofErr w:type="spellStart"/>
      <w:r w:rsidRPr="00CC2DF8">
        <w:rPr>
          <w:rFonts w:cs="Times New Roman"/>
          <w:color w:val="000000"/>
        </w:rPr>
        <w:t>Thầy</w:t>
      </w:r>
      <w:proofErr w:type="spellEnd"/>
      <w:r w:rsidRPr="00CC2DF8">
        <w:rPr>
          <w:rFonts w:cs="Times New Roman"/>
          <w:color w:val="000000"/>
        </w:rPr>
        <w:t xml:space="preserve"> </w:t>
      </w:r>
      <w:proofErr w:type="spellStart"/>
      <w:r w:rsidRPr="00CC2DF8">
        <w:rPr>
          <w:rFonts w:cs="Times New Roman"/>
          <w:color w:val="000000"/>
        </w:rPr>
        <w:t>Nguyễn</w:t>
      </w:r>
      <w:proofErr w:type="spellEnd"/>
      <w:r w:rsidRPr="00CC2DF8"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Đức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Tiến</w:t>
      </w:r>
      <w:proofErr w:type="spellEnd"/>
    </w:p>
    <w:p w14:paraId="1898028D" w14:textId="77777777" w:rsidR="00CC2DF8" w:rsidRPr="00CC2DF8" w:rsidRDefault="00CC2DF8" w:rsidP="00CC2DF8">
      <w:pPr>
        <w:spacing w:before="60" w:after="60" w:line="312" w:lineRule="auto"/>
        <w:rPr>
          <w:rFonts w:cs="Times New Roman"/>
          <w:color w:val="000000"/>
        </w:rPr>
      </w:pPr>
      <w:r w:rsidRPr="00CC2DF8">
        <w:rPr>
          <w:rFonts w:cs="Times New Roman"/>
          <w:color w:val="000000"/>
        </w:rPr>
        <w:t xml:space="preserve">[2]. A guide to the project </w:t>
      </w:r>
      <w:proofErr w:type="spellStart"/>
      <w:r w:rsidRPr="00CC2DF8">
        <w:rPr>
          <w:rFonts w:cs="Times New Roman"/>
          <w:color w:val="000000"/>
        </w:rPr>
        <w:t>managerment</w:t>
      </w:r>
      <w:proofErr w:type="spellEnd"/>
      <w:r w:rsidRPr="00CC2DF8">
        <w:rPr>
          <w:rFonts w:cs="Times New Roman"/>
          <w:color w:val="000000"/>
        </w:rPr>
        <w:t xml:space="preserve"> body of knowledge – </w:t>
      </w:r>
      <w:proofErr w:type="spellStart"/>
      <w:r w:rsidRPr="00CC2DF8">
        <w:rPr>
          <w:rFonts w:cs="Times New Roman"/>
          <w:color w:val="000000"/>
        </w:rPr>
        <w:t>Pmbook</w:t>
      </w:r>
      <w:proofErr w:type="spellEnd"/>
      <w:r w:rsidRPr="00CC2DF8">
        <w:rPr>
          <w:rFonts w:cs="Times New Roman"/>
          <w:color w:val="000000"/>
        </w:rPr>
        <w:t xml:space="preserve"> guide – fourth edition</w:t>
      </w:r>
    </w:p>
    <w:p w14:paraId="1AA6AB2C" w14:textId="77777777" w:rsidR="00CC2DF8" w:rsidRPr="00CC2DF8" w:rsidRDefault="00CC2DF8" w:rsidP="00CC2DF8">
      <w:pPr>
        <w:spacing w:before="60" w:after="60" w:line="312" w:lineRule="auto"/>
        <w:rPr>
          <w:rFonts w:cs="Times New Roman"/>
          <w:color w:val="000000"/>
        </w:rPr>
      </w:pPr>
      <w:r w:rsidRPr="00CC2DF8">
        <w:rPr>
          <w:rFonts w:cs="Times New Roman"/>
          <w:color w:val="000000"/>
        </w:rPr>
        <w:t xml:space="preserve">[3]. </w:t>
      </w:r>
      <w:proofErr w:type="spellStart"/>
      <w:r w:rsidRPr="00CC2DF8">
        <w:rPr>
          <w:rFonts w:cs="Times New Roman"/>
          <w:color w:val="000000"/>
        </w:rPr>
        <w:t>Quản</w:t>
      </w:r>
      <w:proofErr w:type="spellEnd"/>
      <w:r w:rsidRPr="00CC2DF8">
        <w:rPr>
          <w:rFonts w:cs="Times New Roman"/>
          <w:color w:val="000000"/>
        </w:rPr>
        <w:t xml:space="preserve"> </w:t>
      </w:r>
      <w:proofErr w:type="spellStart"/>
      <w:r w:rsidRPr="00CC2DF8">
        <w:rPr>
          <w:rFonts w:cs="Times New Roman"/>
          <w:color w:val="000000"/>
        </w:rPr>
        <w:t>lý</w:t>
      </w:r>
      <w:proofErr w:type="spellEnd"/>
      <w:r w:rsidRPr="00CC2DF8">
        <w:rPr>
          <w:rFonts w:cs="Times New Roman"/>
          <w:color w:val="000000"/>
        </w:rPr>
        <w:t xml:space="preserve"> </w:t>
      </w:r>
      <w:proofErr w:type="spellStart"/>
      <w:r w:rsidRPr="00CC2DF8">
        <w:rPr>
          <w:rFonts w:cs="Times New Roman"/>
          <w:color w:val="000000"/>
        </w:rPr>
        <w:t>dự</w:t>
      </w:r>
      <w:proofErr w:type="spellEnd"/>
      <w:r w:rsidRPr="00CC2DF8">
        <w:rPr>
          <w:rFonts w:cs="Times New Roman"/>
          <w:color w:val="000000"/>
        </w:rPr>
        <w:t xml:space="preserve"> </w:t>
      </w:r>
      <w:proofErr w:type="spellStart"/>
      <w:r w:rsidRPr="00CC2DF8">
        <w:rPr>
          <w:rFonts w:cs="Times New Roman"/>
          <w:color w:val="000000"/>
        </w:rPr>
        <w:t>án</w:t>
      </w:r>
      <w:proofErr w:type="spellEnd"/>
      <w:r w:rsidRPr="00CC2DF8">
        <w:rPr>
          <w:rFonts w:cs="Times New Roman"/>
          <w:color w:val="000000"/>
        </w:rPr>
        <w:t xml:space="preserve"> </w:t>
      </w:r>
      <w:proofErr w:type="spellStart"/>
      <w:r w:rsidRPr="00CC2DF8">
        <w:rPr>
          <w:rFonts w:cs="Times New Roman"/>
          <w:color w:val="000000"/>
        </w:rPr>
        <w:t>cntt</w:t>
      </w:r>
      <w:proofErr w:type="spellEnd"/>
      <w:r w:rsidRPr="00CC2DF8">
        <w:rPr>
          <w:rFonts w:cs="Times New Roman"/>
          <w:color w:val="000000"/>
        </w:rPr>
        <w:t xml:space="preserve">- </w:t>
      </w:r>
      <w:proofErr w:type="spellStart"/>
      <w:r w:rsidRPr="00CC2DF8">
        <w:rPr>
          <w:rFonts w:cs="Times New Roman"/>
          <w:color w:val="000000"/>
        </w:rPr>
        <w:t>đại</w:t>
      </w:r>
      <w:proofErr w:type="spellEnd"/>
      <w:r w:rsidRPr="00CC2DF8">
        <w:rPr>
          <w:rFonts w:cs="Times New Roman"/>
          <w:color w:val="000000"/>
        </w:rPr>
        <w:t xml:space="preserve"> </w:t>
      </w:r>
      <w:proofErr w:type="spellStart"/>
      <w:r w:rsidRPr="00CC2DF8">
        <w:rPr>
          <w:rFonts w:cs="Times New Roman"/>
          <w:color w:val="000000"/>
        </w:rPr>
        <w:t>học</w:t>
      </w:r>
      <w:proofErr w:type="spellEnd"/>
      <w:r w:rsidRPr="00CC2DF8">
        <w:rPr>
          <w:rFonts w:cs="Times New Roman"/>
          <w:color w:val="000000"/>
        </w:rPr>
        <w:t xml:space="preserve"> </w:t>
      </w:r>
      <w:proofErr w:type="spellStart"/>
      <w:r w:rsidRPr="00CC2DF8">
        <w:rPr>
          <w:rFonts w:cs="Times New Roman"/>
          <w:color w:val="000000"/>
        </w:rPr>
        <w:t>quốc</w:t>
      </w:r>
      <w:proofErr w:type="spellEnd"/>
      <w:r w:rsidRPr="00CC2DF8">
        <w:rPr>
          <w:rFonts w:cs="Times New Roman"/>
          <w:color w:val="000000"/>
        </w:rPr>
        <w:t xml:space="preserve"> </w:t>
      </w:r>
      <w:proofErr w:type="spellStart"/>
      <w:r w:rsidRPr="00CC2DF8">
        <w:rPr>
          <w:rFonts w:cs="Times New Roman"/>
          <w:color w:val="000000"/>
        </w:rPr>
        <w:t>gia</w:t>
      </w:r>
      <w:proofErr w:type="spellEnd"/>
      <w:r w:rsidRPr="00CC2DF8">
        <w:rPr>
          <w:rFonts w:cs="Times New Roman"/>
          <w:color w:val="000000"/>
        </w:rPr>
        <w:t xml:space="preserve"> </w:t>
      </w:r>
      <w:proofErr w:type="spellStart"/>
      <w:r w:rsidRPr="00CC2DF8">
        <w:rPr>
          <w:rFonts w:cs="Times New Roman"/>
          <w:color w:val="000000"/>
        </w:rPr>
        <w:t>thành</w:t>
      </w:r>
      <w:proofErr w:type="spellEnd"/>
      <w:r w:rsidRPr="00CC2DF8">
        <w:rPr>
          <w:rFonts w:cs="Times New Roman"/>
          <w:color w:val="000000"/>
        </w:rPr>
        <w:t xml:space="preserve"> </w:t>
      </w:r>
      <w:proofErr w:type="spellStart"/>
      <w:r w:rsidRPr="00CC2DF8">
        <w:rPr>
          <w:rFonts w:cs="Times New Roman"/>
          <w:color w:val="000000"/>
        </w:rPr>
        <w:t>phố</w:t>
      </w:r>
      <w:proofErr w:type="spellEnd"/>
      <w:r w:rsidRPr="00CC2DF8">
        <w:rPr>
          <w:rFonts w:cs="Times New Roman"/>
          <w:color w:val="000000"/>
        </w:rPr>
        <w:t xml:space="preserve"> </w:t>
      </w:r>
      <w:proofErr w:type="spellStart"/>
      <w:r w:rsidRPr="00CC2DF8">
        <w:rPr>
          <w:rFonts w:cs="Times New Roman"/>
          <w:color w:val="000000"/>
        </w:rPr>
        <w:t>hồ</w:t>
      </w:r>
      <w:proofErr w:type="spellEnd"/>
      <w:r w:rsidRPr="00CC2DF8">
        <w:rPr>
          <w:rFonts w:cs="Times New Roman"/>
          <w:color w:val="000000"/>
        </w:rPr>
        <w:t xml:space="preserve"> chi </w:t>
      </w:r>
      <w:proofErr w:type="spellStart"/>
      <w:r w:rsidRPr="00CC2DF8">
        <w:rPr>
          <w:rFonts w:cs="Times New Roman"/>
          <w:color w:val="000000"/>
        </w:rPr>
        <w:t>minh</w:t>
      </w:r>
      <w:proofErr w:type="spellEnd"/>
    </w:p>
    <w:p w14:paraId="0701898F" w14:textId="77777777" w:rsidR="00CC2DF8" w:rsidRPr="00CC2DF8" w:rsidRDefault="00CC2DF8" w:rsidP="00CC2DF8">
      <w:pPr>
        <w:spacing w:before="60" w:after="60" w:line="312" w:lineRule="auto"/>
        <w:rPr>
          <w:rFonts w:cs="Times New Roman"/>
        </w:rPr>
      </w:pPr>
      <w:r w:rsidRPr="00CC2DF8">
        <w:rPr>
          <w:rFonts w:cs="Times New Roman"/>
        </w:rPr>
        <w:t>[4]. Website google.com.vn.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303DD100" w14:textId="77777777" w:rsidR="00A62F4F" w:rsidRPr="00A62F4F" w:rsidRDefault="00A62F4F" w:rsidP="00A62F4F"/>
    <w:sectPr w:rsidR="00A62F4F" w:rsidRPr="00A62F4F" w:rsidSect="00DB0353">
      <w:headerReference w:type="default" r:id="rId21"/>
      <w:footerReference w:type="even" r:id="rId22"/>
      <w:footerReference w:type="defaul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28D6D" w14:textId="77777777" w:rsidR="00311792" w:rsidRDefault="00311792">
      <w:r>
        <w:separator/>
      </w:r>
    </w:p>
    <w:p w14:paraId="16087999" w14:textId="77777777" w:rsidR="00311792" w:rsidRDefault="00311792"/>
  </w:endnote>
  <w:endnote w:type="continuationSeparator" w:id="0">
    <w:p w14:paraId="1815F5C7" w14:textId="77777777" w:rsidR="00311792" w:rsidRDefault="00311792">
      <w:r>
        <w:continuationSeparator/>
      </w:r>
    </w:p>
    <w:p w14:paraId="1D828439" w14:textId="77777777" w:rsidR="00311792" w:rsidRDefault="003117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EA1447" w:rsidRDefault="00EA1447"/>
  <w:p w14:paraId="7F403060" w14:textId="77777777" w:rsidR="00EA1447" w:rsidRDefault="00EA14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EA1447" w:rsidRPr="001022FF" w:rsidRDefault="00EA1447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4758E" w14:textId="77777777" w:rsidR="00311792" w:rsidRDefault="00311792">
      <w:r>
        <w:separator/>
      </w:r>
    </w:p>
    <w:p w14:paraId="3F4EC258" w14:textId="77777777" w:rsidR="00311792" w:rsidRDefault="00311792"/>
  </w:footnote>
  <w:footnote w:type="continuationSeparator" w:id="0">
    <w:p w14:paraId="69FEA2BF" w14:textId="77777777" w:rsidR="00311792" w:rsidRDefault="00311792">
      <w:r>
        <w:continuationSeparator/>
      </w:r>
    </w:p>
    <w:p w14:paraId="68B66FFF" w14:textId="77777777" w:rsidR="00311792" w:rsidRDefault="003117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3747034F" w:rsidR="00EA1447" w:rsidRPr="00AB15C8" w:rsidRDefault="00EA1447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C00000"/>
        <w:sz w:val="16"/>
      </w:rPr>
      <w:drawing>
        <wp:inline distT="0" distB="0" distL="0" distR="0" wp14:anchorId="408A67EF" wp14:editId="18C21657">
          <wp:extent cx="714375" cy="409575"/>
          <wp:effectExtent l="0" t="0" r="0" b="9525"/>
          <wp:docPr id="10" name="Hình ảnh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15C8"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Xây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</w:t>
    </w:r>
    <w:r w:rsidR="006D5FEB">
      <w:rPr>
        <w:i/>
        <w:color w:val="C00000"/>
        <w:lang w:eastAsia="ar-SA" w:bidi="ar-SA"/>
      </w:rPr>
      <w:t>ự</w:t>
    </w:r>
    <w:r>
      <w:rPr>
        <w:i/>
        <w:color w:val="C00000"/>
        <w:lang w:eastAsia="ar-SA" w:bidi="ar-SA"/>
      </w:rPr>
      <w:t>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phần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mềm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 w:rsidR="006D5FEB">
      <w:rPr>
        <w:i/>
        <w:color w:val="C00000"/>
        <w:lang w:eastAsia="ar-SA" w:bidi="ar-SA"/>
      </w:rPr>
      <w:t>tử</w:t>
    </w:r>
    <w:proofErr w:type="spellEnd"/>
    <w:r w:rsidR="006D5FEB">
      <w:rPr>
        <w:i/>
        <w:color w:val="C00000"/>
        <w:lang w:eastAsia="ar-SA" w:bidi="ar-SA"/>
      </w:rPr>
      <w:t xml:space="preserve"> vi, </w:t>
    </w:r>
    <w:proofErr w:type="spellStart"/>
    <w:r w:rsidR="006D5FEB">
      <w:rPr>
        <w:i/>
        <w:color w:val="C00000"/>
        <w:lang w:eastAsia="ar-SA" w:bidi="ar-SA"/>
      </w:rPr>
      <w:t>tướng</w:t>
    </w:r>
    <w:proofErr w:type="spellEnd"/>
    <w:r w:rsidR="006D5FEB">
      <w:rPr>
        <w:i/>
        <w:color w:val="C00000"/>
        <w:lang w:eastAsia="ar-SA" w:bidi="ar-SA"/>
      </w:rPr>
      <w:t xml:space="preserve"> </w:t>
    </w:r>
    <w:proofErr w:type="spellStart"/>
    <w:r w:rsidR="006D5FEB">
      <w:rPr>
        <w:i/>
        <w:color w:val="C00000"/>
        <w:lang w:eastAsia="ar-SA" w:bidi="ar-SA"/>
      </w:rPr>
      <w:t>số</w:t>
    </w:r>
    <w:proofErr w:type="spellEnd"/>
  </w:p>
  <w:p w14:paraId="3C989147" w14:textId="77777777" w:rsidR="00EA1447" w:rsidRDefault="00EA14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5D56C4D"/>
    <w:multiLevelType w:val="multilevel"/>
    <w:tmpl w:val="2952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D34AF3"/>
    <w:multiLevelType w:val="multilevel"/>
    <w:tmpl w:val="344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B7002D"/>
    <w:multiLevelType w:val="hybridMultilevel"/>
    <w:tmpl w:val="F69A3442"/>
    <w:lvl w:ilvl="0" w:tplc="5B2AEC04">
      <w:start w:val="2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C1F6689"/>
    <w:multiLevelType w:val="hybridMultilevel"/>
    <w:tmpl w:val="023C0C1E"/>
    <w:lvl w:ilvl="0" w:tplc="714E2BD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F825FC"/>
    <w:multiLevelType w:val="hybridMultilevel"/>
    <w:tmpl w:val="46C4251A"/>
    <w:lvl w:ilvl="0" w:tplc="0409000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0" w:hanging="360"/>
      </w:pPr>
      <w:rPr>
        <w:rFonts w:ascii="Wingdings" w:hAnsi="Wingdings" w:hint="default"/>
      </w:rPr>
    </w:lvl>
  </w:abstractNum>
  <w:abstractNum w:abstractNumId="22" w15:restartNumberingAfterBreak="0">
    <w:nsid w:val="3F393CF8"/>
    <w:multiLevelType w:val="hybridMultilevel"/>
    <w:tmpl w:val="8B98BF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DD20E8"/>
    <w:multiLevelType w:val="hybridMultilevel"/>
    <w:tmpl w:val="D1F6862E"/>
    <w:lvl w:ilvl="0" w:tplc="DB54C15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7D321F"/>
    <w:multiLevelType w:val="hybridMultilevel"/>
    <w:tmpl w:val="A4CA8372"/>
    <w:lvl w:ilvl="0" w:tplc="714E2BD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E3EE6"/>
    <w:multiLevelType w:val="hybridMultilevel"/>
    <w:tmpl w:val="15FA9E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FB05C61"/>
    <w:multiLevelType w:val="multilevel"/>
    <w:tmpl w:val="695A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8825A3"/>
    <w:multiLevelType w:val="hybridMultilevel"/>
    <w:tmpl w:val="1B5CE8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6650CA2"/>
    <w:multiLevelType w:val="hybridMultilevel"/>
    <w:tmpl w:val="7CFC464C"/>
    <w:lvl w:ilvl="0" w:tplc="714E2BD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14772"/>
    <w:multiLevelType w:val="hybridMultilevel"/>
    <w:tmpl w:val="B428D842"/>
    <w:lvl w:ilvl="0" w:tplc="714E2BD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5669D"/>
    <w:multiLevelType w:val="hybridMultilevel"/>
    <w:tmpl w:val="80523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8660B"/>
    <w:multiLevelType w:val="hybridMultilevel"/>
    <w:tmpl w:val="BC4650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E7199"/>
    <w:multiLevelType w:val="hybridMultilevel"/>
    <w:tmpl w:val="96688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24"/>
  </w:num>
  <w:num w:numId="4">
    <w:abstractNumId w:val="23"/>
  </w:num>
  <w:num w:numId="5">
    <w:abstractNumId w:val="17"/>
  </w:num>
  <w:num w:numId="6">
    <w:abstractNumId w:val="26"/>
  </w:num>
  <w:num w:numId="7">
    <w:abstractNumId w:val="16"/>
  </w:num>
  <w:num w:numId="8">
    <w:abstractNumId w:val="25"/>
  </w:num>
  <w:num w:numId="9">
    <w:abstractNumId w:val="22"/>
  </w:num>
  <w:num w:numId="10">
    <w:abstractNumId w:val="27"/>
  </w:num>
  <w:num w:numId="11">
    <w:abstractNumId w:val="21"/>
  </w:num>
  <w:num w:numId="12">
    <w:abstractNumId w:val="19"/>
  </w:num>
  <w:num w:numId="13">
    <w:abstractNumId w:val="32"/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20"/>
  </w:num>
  <w:num w:numId="18">
    <w:abstractNumId w:val="30"/>
  </w:num>
  <w:num w:numId="19">
    <w:abstractNumId w:val="28"/>
  </w:num>
  <w:num w:numId="20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7655A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5526"/>
    <w:rsid w:val="001370E8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0A26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625E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792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B584A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F34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1CCE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1DBF"/>
    <w:rsid w:val="006C33B9"/>
    <w:rsid w:val="006D1C2D"/>
    <w:rsid w:val="006D5FEB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FAB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359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13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5FBA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B79B3"/>
    <w:rsid w:val="00CC00AB"/>
    <w:rsid w:val="00CC1CD0"/>
    <w:rsid w:val="00CC24F7"/>
    <w:rsid w:val="00CC2A76"/>
    <w:rsid w:val="00CC2DF8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5AD3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1447"/>
    <w:rsid w:val="00EA3398"/>
    <w:rsid w:val="00EA7DC5"/>
    <w:rsid w:val="00EB6D44"/>
    <w:rsid w:val="00EB7A6A"/>
    <w:rsid w:val="00EC046A"/>
    <w:rsid w:val="00EC32DC"/>
    <w:rsid w:val="00EC7E41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A796B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link w:val="oancuaDanhsachChar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EC7E41"/>
    <w:rPr>
      <w:rFonts w:ascii="Tahoma" w:eastAsia="MS Mincho" w:hAnsi="Tahoma" w:cs="Calibri"/>
      <w:lang w:eastAsia="hi-IN" w:bidi="hi-IN"/>
    </w:rPr>
  </w:style>
  <w:style w:type="table" w:customStyle="1" w:styleId="TableGrid2">
    <w:name w:val="Table Grid2"/>
    <w:basedOn w:val="BangThngthng"/>
    <w:next w:val="LiBang"/>
    <w:rsid w:val="0007655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diendepzai1998/QTDACNTT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7E3D9-B944-40E5-A619-0C3EF27A5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21</Pages>
  <Words>3155</Words>
  <Characters>17985</Characters>
  <Application>Microsoft Office Word</Application>
  <DocSecurity>0</DocSecurity>
  <Lines>149</Lines>
  <Paragraphs>42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21098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MrDien</cp:lastModifiedBy>
  <cp:revision>6</cp:revision>
  <cp:lastPrinted>2008-03-13T11:02:00Z</cp:lastPrinted>
  <dcterms:created xsi:type="dcterms:W3CDTF">2019-12-17T05:17:00Z</dcterms:created>
  <dcterms:modified xsi:type="dcterms:W3CDTF">2019-12-19T18:46:00Z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